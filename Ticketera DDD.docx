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4A58EE2" w14:textId="4D79528D" w:rsidR="00B3531A" w:rsidRDefault="00B3531A" w:rsidP="00FA586A">
      <w:pPr>
        <w:pStyle w:val="CoverPage2"/>
        <w:ind w:left="1"/>
        <w:jc w:val="center"/>
        <w:rPr>
          <w:rFonts w:ascii="Calibri" w:hAnsi="Calibri" w:cs="Calibri"/>
          <w:sz w:val="52"/>
          <w:szCs w:val="72"/>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p>
    <w:p w14:paraId="1E674DDE" w14:textId="0F4A97FB" w:rsidR="00B3531A" w:rsidRPr="00FA586A" w:rsidRDefault="00FA586A">
      <w:pPr>
        <w:pStyle w:val="CoverPage2"/>
        <w:jc w:val="left"/>
        <w:rPr>
          <w:lang w:val="es-AR"/>
        </w:rPr>
      </w:pPr>
      <w:r w:rsidRPr="00FA586A">
        <w:rPr>
          <w:rFonts w:ascii="Calibri" w:hAnsi="Calibri" w:cs="Calibri"/>
          <w:color w:val="A6A6A6"/>
          <w:sz w:val="52"/>
          <w:szCs w:val="72"/>
          <w:lang w:val="es-AR"/>
        </w:rPr>
        <w:t>Programación 3</w:t>
      </w:r>
    </w:p>
    <w:p w14:paraId="7C230859" w14:textId="5856EB4E" w:rsidR="00B3531A" w:rsidRPr="004F2530" w:rsidRDefault="005F1A49">
      <w:pPr>
        <w:pStyle w:val="CoverPage2"/>
        <w:jc w:val="left"/>
        <w:rPr>
          <w:lang w:val="es-ES"/>
        </w:rPr>
      </w:pPr>
      <w:r>
        <w:rPr>
          <w:rFonts w:ascii="Calibri" w:hAnsi="Calibri" w:cs="Calibri"/>
          <w:color w:val="365F91"/>
          <w:sz w:val="56"/>
          <w:szCs w:val="72"/>
          <w:lang w:val="es-ES"/>
        </w:rPr>
        <w:t>Ticket IT</w:t>
      </w:r>
    </w:p>
    <w:p w14:paraId="296CB91B" w14:textId="250D4965" w:rsidR="00B3531A" w:rsidRDefault="00B3531A" w:rsidP="00FA586A">
      <w:pPr>
        <w:rPr>
          <w:color w:val="365F91"/>
          <w:sz w:val="56"/>
          <w:szCs w:val="72"/>
        </w:rPr>
      </w:pPr>
      <w:r>
        <w:rPr>
          <w:color w:val="365F91"/>
          <w:sz w:val="56"/>
          <w:szCs w:val="72"/>
        </w:rPr>
        <w:t xml:space="preserve">Documento </w:t>
      </w:r>
      <w:r w:rsidR="00836780">
        <w:rPr>
          <w:color w:val="365F91"/>
          <w:sz w:val="56"/>
          <w:szCs w:val="72"/>
        </w:rPr>
        <w:t xml:space="preserve">de </w:t>
      </w:r>
      <w:r w:rsidR="00FA586A">
        <w:rPr>
          <w:color w:val="365F91"/>
          <w:sz w:val="56"/>
          <w:szCs w:val="72"/>
        </w:rPr>
        <w:t>diseño</w:t>
      </w:r>
    </w:p>
    <w:p w14:paraId="1C7E498B" w14:textId="33D808B4" w:rsidR="00FA586A" w:rsidRDefault="00FA586A">
      <w:pPr>
        <w:rPr>
          <w:color w:val="365F91"/>
          <w:sz w:val="56"/>
          <w:szCs w:val="72"/>
        </w:rPr>
      </w:pPr>
    </w:p>
    <w:p w14:paraId="65DF84BF" w14:textId="74D20A24" w:rsidR="00B3531A" w:rsidRDefault="00FA586A" w:rsidP="00FA586A">
      <w:pPr>
        <w:rPr>
          <w:sz w:val="18"/>
          <w:szCs w:val="22"/>
        </w:rPr>
      </w:pPr>
      <w:r>
        <w:rPr>
          <w:color w:val="365F91"/>
          <w:sz w:val="56"/>
          <w:szCs w:val="72"/>
        </w:rPr>
        <w:br w:type="page"/>
      </w:r>
    </w:p>
    <w:tbl>
      <w:tblPr>
        <w:tblW w:w="0" w:type="auto"/>
        <w:tblInd w:w="-105" w:type="dxa"/>
        <w:tblLayout w:type="fixed"/>
        <w:tblCellMar>
          <w:left w:w="53" w:type="dxa"/>
        </w:tblCellMar>
        <w:tblLook w:val="0000" w:firstRow="0" w:lastRow="0" w:firstColumn="0" w:lastColumn="0" w:noHBand="0" w:noVBand="0"/>
      </w:tblPr>
      <w:tblGrid>
        <w:gridCol w:w="2085"/>
        <w:gridCol w:w="5489"/>
        <w:gridCol w:w="2391"/>
      </w:tblGrid>
      <w:tr w:rsidR="00B3531A" w14:paraId="20E09B49" w14:textId="77777777">
        <w:tc>
          <w:tcPr>
            <w:tcW w:w="9965" w:type="dxa"/>
            <w:gridSpan w:val="3"/>
            <w:tcBorders>
              <w:top w:val="single" w:sz="4" w:space="0" w:color="000001"/>
              <w:left w:val="single" w:sz="4" w:space="0" w:color="000001"/>
              <w:bottom w:val="single" w:sz="4" w:space="0" w:color="000001"/>
              <w:right w:val="single" w:sz="4" w:space="0" w:color="000001"/>
            </w:tcBorders>
            <w:shd w:val="clear" w:color="auto" w:fill="FFFFFF"/>
          </w:tcPr>
          <w:p w14:paraId="4AF48008" w14:textId="77777777" w:rsidR="00B3531A" w:rsidRDefault="00B3531A">
            <w:pPr>
              <w:jc w:val="center"/>
            </w:pPr>
            <w:r>
              <w:rPr>
                <w:rFonts w:ascii="Arial" w:hAnsi="Arial" w:cs="Arial"/>
                <w:b/>
                <w:bCs/>
                <w:szCs w:val="20"/>
              </w:rPr>
              <w:t>Control de Versiones</w:t>
            </w:r>
          </w:p>
        </w:tc>
      </w:tr>
      <w:tr w:rsidR="00B3531A" w14:paraId="358B4538" w14:textId="77777777">
        <w:tc>
          <w:tcPr>
            <w:tcW w:w="2085" w:type="dxa"/>
            <w:tcBorders>
              <w:top w:val="single" w:sz="4" w:space="0" w:color="000001"/>
              <w:left w:val="single" w:sz="4" w:space="0" w:color="000001"/>
              <w:bottom w:val="single" w:sz="4" w:space="0" w:color="000001"/>
            </w:tcBorders>
            <w:shd w:val="clear" w:color="auto" w:fill="FFFFFF"/>
          </w:tcPr>
          <w:p w14:paraId="63B1F3F8" w14:textId="77777777" w:rsidR="00B3531A" w:rsidRDefault="00B3531A">
            <w:pPr>
              <w:jc w:val="center"/>
            </w:pPr>
            <w:r>
              <w:rPr>
                <w:rFonts w:ascii="Arial" w:hAnsi="Arial" w:cs="Arial"/>
                <w:b/>
                <w:bCs/>
                <w:szCs w:val="20"/>
              </w:rPr>
              <w:t>Versión</w:t>
            </w:r>
          </w:p>
        </w:tc>
        <w:tc>
          <w:tcPr>
            <w:tcW w:w="5489" w:type="dxa"/>
            <w:tcBorders>
              <w:top w:val="single" w:sz="4" w:space="0" w:color="000001"/>
              <w:left w:val="single" w:sz="4" w:space="0" w:color="000001"/>
              <w:bottom w:val="single" w:sz="4" w:space="0" w:color="000001"/>
            </w:tcBorders>
            <w:shd w:val="clear" w:color="auto" w:fill="FFFFFF"/>
          </w:tcPr>
          <w:p w14:paraId="3CE950A1" w14:textId="77777777" w:rsidR="00B3531A" w:rsidRDefault="00B3531A">
            <w:r>
              <w:rPr>
                <w:rFonts w:ascii="Arial" w:hAnsi="Arial" w:cs="Arial"/>
                <w:b/>
                <w:bCs/>
                <w:szCs w:val="20"/>
              </w:rPr>
              <w:t>Descripción</w:t>
            </w:r>
          </w:p>
        </w:tc>
        <w:tc>
          <w:tcPr>
            <w:tcW w:w="2391" w:type="dxa"/>
            <w:tcBorders>
              <w:top w:val="single" w:sz="4" w:space="0" w:color="000001"/>
              <w:left w:val="single" w:sz="4" w:space="0" w:color="000001"/>
              <w:bottom w:val="single" w:sz="4" w:space="0" w:color="000001"/>
              <w:right w:val="single" w:sz="4" w:space="0" w:color="000001"/>
            </w:tcBorders>
            <w:shd w:val="clear" w:color="auto" w:fill="FFFFFF"/>
          </w:tcPr>
          <w:p w14:paraId="5DC6FAAA" w14:textId="77777777" w:rsidR="00B3531A" w:rsidRDefault="00B3531A">
            <w:pPr>
              <w:jc w:val="center"/>
            </w:pPr>
            <w:r>
              <w:rPr>
                <w:rFonts w:ascii="Arial" w:hAnsi="Arial" w:cs="Arial"/>
                <w:b/>
                <w:bCs/>
                <w:szCs w:val="20"/>
              </w:rPr>
              <w:t>Fecha</w:t>
            </w:r>
          </w:p>
        </w:tc>
      </w:tr>
      <w:tr w:rsidR="00B3531A" w14:paraId="17D1957A" w14:textId="77777777">
        <w:tc>
          <w:tcPr>
            <w:tcW w:w="2085" w:type="dxa"/>
            <w:tcBorders>
              <w:top w:val="single" w:sz="4" w:space="0" w:color="000001"/>
              <w:left w:val="single" w:sz="4" w:space="0" w:color="000001"/>
              <w:bottom w:val="single" w:sz="4" w:space="0" w:color="000001"/>
            </w:tcBorders>
            <w:shd w:val="clear" w:color="auto" w:fill="FFFFFF"/>
          </w:tcPr>
          <w:p w14:paraId="3AEB39AE" w14:textId="77777777" w:rsidR="00B3531A" w:rsidRDefault="00B3531A">
            <w:pPr>
              <w:jc w:val="center"/>
            </w:pPr>
            <w:r>
              <w:rPr>
                <w:rFonts w:ascii="Arial" w:hAnsi="Arial" w:cs="Arial"/>
                <w:szCs w:val="20"/>
              </w:rPr>
              <w:t>V 0.1.</w:t>
            </w:r>
            <w:r w:rsidR="0057292A">
              <w:rPr>
                <w:rFonts w:ascii="Arial" w:hAnsi="Arial" w:cs="Arial"/>
                <w:szCs w:val="20"/>
              </w:rPr>
              <w:t>0</w:t>
            </w:r>
          </w:p>
        </w:tc>
        <w:tc>
          <w:tcPr>
            <w:tcW w:w="5489" w:type="dxa"/>
            <w:tcBorders>
              <w:top w:val="single" w:sz="4" w:space="0" w:color="000001"/>
              <w:left w:val="single" w:sz="4" w:space="0" w:color="000001"/>
              <w:bottom w:val="single" w:sz="4" w:space="0" w:color="000001"/>
            </w:tcBorders>
            <w:shd w:val="clear" w:color="auto" w:fill="FFFFFF"/>
          </w:tcPr>
          <w:p w14:paraId="6D1094DC" w14:textId="77777777" w:rsidR="00B3531A" w:rsidRDefault="00B3531A">
            <w:r>
              <w:rPr>
                <w:rFonts w:ascii="Arial" w:hAnsi="Arial" w:cs="Arial"/>
                <w:szCs w:val="20"/>
              </w:rPr>
              <w:t xml:space="preserve">Documento Inicial </w:t>
            </w:r>
          </w:p>
        </w:tc>
        <w:tc>
          <w:tcPr>
            <w:tcW w:w="2391" w:type="dxa"/>
            <w:tcBorders>
              <w:top w:val="single" w:sz="4" w:space="0" w:color="000001"/>
              <w:left w:val="single" w:sz="4" w:space="0" w:color="000001"/>
              <w:bottom w:val="single" w:sz="4" w:space="0" w:color="000001"/>
              <w:right w:val="single" w:sz="4" w:space="0" w:color="000001"/>
            </w:tcBorders>
            <w:shd w:val="clear" w:color="auto" w:fill="FFFFFF"/>
          </w:tcPr>
          <w:p w14:paraId="302BB528" w14:textId="3634E58C" w:rsidR="00B3531A" w:rsidRDefault="008272A2">
            <w:pPr>
              <w:jc w:val="center"/>
            </w:pPr>
            <w:r>
              <w:t>02</w:t>
            </w:r>
            <w:r w:rsidR="00836780">
              <w:t>/</w:t>
            </w:r>
            <w:r>
              <w:t>1</w:t>
            </w:r>
            <w:r w:rsidR="00836780">
              <w:t>1/2020</w:t>
            </w:r>
          </w:p>
        </w:tc>
      </w:tr>
      <w:tr w:rsidR="00377FAF" w14:paraId="51DBFF11" w14:textId="77777777">
        <w:tc>
          <w:tcPr>
            <w:tcW w:w="2085" w:type="dxa"/>
            <w:tcBorders>
              <w:top w:val="single" w:sz="4" w:space="0" w:color="000001"/>
              <w:left w:val="single" w:sz="4" w:space="0" w:color="000001"/>
              <w:bottom w:val="single" w:sz="4" w:space="0" w:color="000001"/>
            </w:tcBorders>
            <w:shd w:val="clear" w:color="auto" w:fill="FFFFFF"/>
          </w:tcPr>
          <w:p w14:paraId="5E6029E8" w14:textId="77777777" w:rsidR="00377FAF" w:rsidRDefault="00377FAF" w:rsidP="00377FAF">
            <w:pPr>
              <w:jc w:val="center"/>
            </w:pPr>
          </w:p>
        </w:tc>
        <w:tc>
          <w:tcPr>
            <w:tcW w:w="5489" w:type="dxa"/>
            <w:tcBorders>
              <w:top w:val="single" w:sz="4" w:space="0" w:color="000001"/>
              <w:left w:val="single" w:sz="4" w:space="0" w:color="000001"/>
              <w:bottom w:val="single" w:sz="4" w:space="0" w:color="000001"/>
            </w:tcBorders>
            <w:shd w:val="clear" w:color="auto" w:fill="FFFFFF"/>
          </w:tcPr>
          <w:p w14:paraId="2A349927" w14:textId="77777777" w:rsidR="00377FAF" w:rsidRDefault="00377FAF" w:rsidP="00377FAF"/>
        </w:tc>
        <w:tc>
          <w:tcPr>
            <w:tcW w:w="2391" w:type="dxa"/>
            <w:tcBorders>
              <w:top w:val="single" w:sz="4" w:space="0" w:color="000001"/>
              <w:left w:val="single" w:sz="4" w:space="0" w:color="000001"/>
              <w:bottom w:val="single" w:sz="4" w:space="0" w:color="000001"/>
              <w:right w:val="single" w:sz="4" w:space="0" w:color="000001"/>
            </w:tcBorders>
            <w:shd w:val="clear" w:color="auto" w:fill="FFFFFF"/>
          </w:tcPr>
          <w:p w14:paraId="3EE427EA" w14:textId="77777777" w:rsidR="00377FAF" w:rsidRDefault="00377FAF" w:rsidP="00377FAF">
            <w:pPr>
              <w:jc w:val="center"/>
            </w:pPr>
          </w:p>
        </w:tc>
      </w:tr>
      <w:tr w:rsidR="00377FAF" w14:paraId="226F938E" w14:textId="77777777">
        <w:tc>
          <w:tcPr>
            <w:tcW w:w="2085" w:type="dxa"/>
            <w:tcBorders>
              <w:top w:val="single" w:sz="4" w:space="0" w:color="000001"/>
              <w:left w:val="single" w:sz="4" w:space="0" w:color="000001"/>
              <w:bottom w:val="single" w:sz="4" w:space="0" w:color="000001"/>
            </w:tcBorders>
            <w:shd w:val="clear" w:color="auto" w:fill="FFFFFF"/>
          </w:tcPr>
          <w:p w14:paraId="7FD51ED1" w14:textId="77777777" w:rsidR="00377FAF" w:rsidRDefault="00377FAF" w:rsidP="00377FAF">
            <w:pPr>
              <w:jc w:val="center"/>
            </w:pPr>
          </w:p>
        </w:tc>
        <w:tc>
          <w:tcPr>
            <w:tcW w:w="5489" w:type="dxa"/>
            <w:tcBorders>
              <w:top w:val="single" w:sz="4" w:space="0" w:color="000001"/>
              <w:left w:val="single" w:sz="4" w:space="0" w:color="000001"/>
              <w:bottom w:val="single" w:sz="4" w:space="0" w:color="000001"/>
            </w:tcBorders>
            <w:shd w:val="clear" w:color="auto" w:fill="FFFFFF"/>
          </w:tcPr>
          <w:p w14:paraId="2E0C2A7E" w14:textId="77777777" w:rsidR="00377FAF" w:rsidRDefault="00377FAF" w:rsidP="00377FAF"/>
        </w:tc>
        <w:tc>
          <w:tcPr>
            <w:tcW w:w="2391" w:type="dxa"/>
            <w:tcBorders>
              <w:top w:val="single" w:sz="4" w:space="0" w:color="000001"/>
              <w:left w:val="single" w:sz="4" w:space="0" w:color="000001"/>
              <w:bottom w:val="single" w:sz="4" w:space="0" w:color="000001"/>
              <w:right w:val="single" w:sz="4" w:space="0" w:color="000001"/>
            </w:tcBorders>
            <w:shd w:val="clear" w:color="auto" w:fill="FFFFFF"/>
          </w:tcPr>
          <w:p w14:paraId="23C6F346" w14:textId="77777777" w:rsidR="00377FAF" w:rsidRDefault="00377FAF" w:rsidP="00377FAF">
            <w:pPr>
              <w:jc w:val="center"/>
            </w:pPr>
          </w:p>
        </w:tc>
      </w:tr>
    </w:tbl>
    <w:p w14:paraId="25B45E85" w14:textId="77777777" w:rsidR="00B3531A" w:rsidRDefault="00B3531A">
      <w:pPr>
        <w:rPr>
          <w:rFonts w:ascii="Arial" w:eastAsia="Times New Roman" w:hAnsi="Arial" w:cs="Arial"/>
          <w:b/>
          <w:sz w:val="40"/>
          <w:szCs w:val="20"/>
          <w:lang w:bidi="lo-LA"/>
        </w:rPr>
      </w:pPr>
    </w:p>
    <w:p w14:paraId="139ADCB3" w14:textId="77777777" w:rsidR="00B3531A" w:rsidRDefault="00B3531A">
      <w:pPr>
        <w:pStyle w:val="DefaultText"/>
        <w:jc w:val="center"/>
      </w:pPr>
      <w:r>
        <w:rPr>
          <w:rFonts w:ascii="Arial" w:eastAsia="Arial" w:hAnsi="Arial" w:cs="Arial"/>
          <w:b/>
          <w:bCs/>
          <w:u w:val="single"/>
        </w:rPr>
        <w:t>Información de Control del Documento</w:t>
      </w:r>
    </w:p>
    <w:p w14:paraId="37118456" w14:textId="77777777" w:rsidR="00B3531A" w:rsidRDefault="00B3531A">
      <w:pPr>
        <w:pStyle w:val="DefaultText"/>
        <w:jc w:val="center"/>
        <w:rPr>
          <w:rFonts w:ascii="Arial" w:eastAsia="Arial" w:hAnsi="Arial" w:cs="Arial"/>
          <w:b/>
          <w:bCs/>
          <w:u w:val="single"/>
        </w:rPr>
      </w:pPr>
    </w:p>
    <w:p w14:paraId="360EB1C2" w14:textId="77777777" w:rsidR="00B3531A" w:rsidRDefault="00B3531A">
      <w:pPr>
        <w:pStyle w:val="DefaultText"/>
        <w:rPr>
          <w:rFonts w:ascii="Arial" w:eastAsia="Arial" w:hAnsi="Arial" w:cs="Arial"/>
          <w:b/>
          <w:bCs/>
          <w:u w:val="single"/>
        </w:rPr>
      </w:pPr>
    </w:p>
    <w:p w14:paraId="6CC62322" w14:textId="7717C915" w:rsidR="00B3531A" w:rsidRDefault="00B3531A">
      <w:pPr>
        <w:pStyle w:val="DefaultText"/>
      </w:pPr>
      <w:r>
        <w:rPr>
          <w:rFonts w:ascii="Arial" w:eastAsia="Arial" w:hAnsi="Arial" w:cs="Arial"/>
          <w:b/>
          <w:bCs/>
        </w:rPr>
        <w:t>Autor</w:t>
      </w:r>
      <w:r w:rsidR="00FA586A">
        <w:rPr>
          <w:rFonts w:ascii="Arial" w:eastAsia="Arial" w:hAnsi="Arial" w:cs="Arial"/>
          <w:b/>
          <w:bCs/>
        </w:rPr>
        <w:t>es</w:t>
      </w:r>
      <w:r>
        <w:rPr>
          <w:rFonts w:ascii="Arial" w:eastAsia="Arial" w:hAnsi="Arial" w:cs="Arial"/>
          <w:b/>
          <w:bCs/>
        </w:rPr>
        <w:t>:</w:t>
      </w:r>
      <w:r>
        <w:rPr>
          <w:rFonts w:ascii="Arial" w:eastAsia="Arial" w:hAnsi="Arial" w:cs="Arial"/>
        </w:rPr>
        <w:t xml:space="preserve"> </w:t>
      </w:r>
      <w:r w:rsidR="00836780">
        <w:rPr>
          <w:rFonts w:ascii="Arial" w:eastAsia="Arial" w:hAnsi="Arial" w:cs="Arial"/>
        </w:rPr>
        <w:t>Matías Ezequiel González</w:t>
      </w:r>
      <w:r>
        <w:rPr>
          <w:rFonts w:ascii="Arial" w:eastAsia="Arial" w:hAnsi="Arial" w:cs="Arial"/>
        </w:rPr>
        <w:t xml:space="preserve"> </w:t>
      </w:r>
      <w:r w:rsidR="00FA586A">
        <w:rPr>
          <w:rFonts w:ascii="Arial" w:eastAsia="Arial" w:hAnsi="Arial" w:cs="Arial"/>
        </w:rPr>
        <w:t>, Jesús Carlos</w:t>
      </w:r>
    </w:p>
    <w:p w14:paraId="083ED062" w14:textId="55523476" w:rsidR="00B3531A" w:rsidRDefault="00FA586A">
      <w:pPr>
        <w:pStyle w:val="DefaultText"/>
      </w:pPr>
      <w:r>
        <w:rPr>
          <w:rFonts w:ascii="Arial" w:eastAsia="Arial" w:hAnsi="Arial" w:cs="Arial"/>
          <w:b/>
          <w:bCs/>
        </w:rPr>
        <w:t>Materia</w:t>
      </w:r>
      <w:r w:rsidR="00B3531A">
        <w:rPr>
          <w:rFonts w:ascii="Arial" w:eastAsia="Arial" w:hAnsi="Arial" w:cs="Arial"/>
          <w:b/>
          <w:bCs/>
        </w:rPr>
        <w:t xml:space="preserve">: </w:t>
      </w:r>
      <w:r>
        <w:rPr>
          <w:rFonts w:ascii="Arial" w:eastAsia="Arial" w:hAnsi="Arial" w:cs="Arial"/>
          <w:bCs/>
        </w:rPr>
        <w:t>Programación 3</w:t>
      </w:r>
    </w:p>
    <w:p w14:paraId="6CCCEAFC" w14:textId="7F9FF520" w:rsidR="00B3531A" w:rsidRDefault="00FA586A">
      <w:pPr>
        <w:pStyle w:val="DefaultText"/>
      </w:pPr>
      <w:r>
        <w:rPr>
          <w:rFonts w:ascii="Arial" w:eastAsia="Arial" w:hAnsi="Arial" w:cs="Arial"/>
          <w:b/>
          <w:bCs/>
        </w:rPr>
        <w:t>Profesor</w:t>
      </w:r>
      <w:r w:rsidR="00B3531A">
        <w:rPr>
          <w:rFonts w:ascii="Arial" w:eastAsia="Arial" w:hAnsi="Arial" w:cs="Arial"/>
          <w:b/>
          <w:bCs/>
        </w:rPr>
        <w:t xml:space="preserve">: </w:t>
      </w:r>
      <w:r>
        <w:rPr>
          <w:rFonts w:ascii="Arial" w:eastAsia="Arial" w:hAnsi="Arial" w:cs="Arial"/>
        </w:rPr>
        <w:t>Maximiliano Sar Fernández</w:t>
      </w:r>
    </w:p>
    <w:p w14:paraId="493C1FA5" w14:textId="3BF080CA" w:rsidR="00B3531A" w:rsidRDefault="00B3531A">
      <w:pPr>
        <w:rPr>
          <w:rFonts w:eastAsia="Times New Roman" w:cs="Times New Roman"/>
          <w:b/>
          <w:color w:val="1F497D"/>
          <w:sz w:val="22"/>
          <w:szCs w:val="22"/>
          <w:lang w:val="es-AR" w:eastAsia="es-AR"/>
        </w:rPr>
      </w:pPr>
    </w:p>
    <w:p w14:paraId="7D46CF8B" w14:textId="77777777" w:rsidR="008272A2" w:rsidRDefault="008272A2">
      <w:pPr>
        <w:pStyle w:val="TtuloTDC"/>
      </w:pPr>
      <w:bookmarkStart w:id="0" w:name="_Toc55214613"/>
      <w:r>
        <w:rPr>
          <w:lang w:val="es-ES"/>
        </w:rPr>
        <w:t>Contenido</w:t>
      </w:r>
      <w:bookmarkEnd w:id="0"/>
    </w:p>
    <w:p w14:paraId="1D277F46" w14:textId="7D720331" w:rsidR="008272A2" w:rsidRPr="008272A2" w:rsidRDefault="008272A2">
      <w:pPr>
        <w:pStyle w:val="TDC1"/>
        <w:tabs>
          <w:tab w:val="right" w:leader="dot" w:pos="10456"/>
        </w:tabs>
        <w:rPr>
          <w:rFonts w:eastAsia="Times New Roman" w:cs="Times New Roman"/>
          <w:b w:val="0"/>
          <w:noProof/>
          <w:color w:val="auto"/>
          <w:sz w:val="22"/>
          <w:szCs w:val="22"/>
          <w:lang w:val="es-AR" w:eastAsia="es-AR"/>
        </w:rPr>
      </w:pPr>
      <w:r>
        <w:fldChar w:fldCharType="begin"/>
      </w:r>
      <w:r>
        <w:instrText xml:space="preserve"> TOC \o "1-3" \h \z \u </w:instrText>
      </w:r>
      <w:r>
        <w:fldChar w:fldCharType="separate"/>
      </w:r>
      <w:hyperlink w:anchor="_Toc55214613" w:history="1">
        <w:r w:rsidRPr="00800A1C">
          <w:rPr>
            <w:rStyle w:val="Hipervnculo"/>
            <w:noProof/>
            <w:lang w:val="es-ES"/>
          </w:rPr>
          <w:t>Contenido</w:t>
        </w:r>
        <w:r>
          <w:rPr>
            <w:noProof/>
            <w:webHidden/>
          </w:rPr>
          <w:tab/>
        </w:r>
        <w:r>
          <w:rPr>
            <w:noProof/>
            <w:webHidden/>
          </w:rPr>
          <w:fldChar w:fldCharType="begin"/>
        </w:r>
        <w:r>
          <w:rPr>
            <w:noProof/>
            <w:webHidden/>
          </w:rPr>
          <w:instrText xml:space="preserve"> PAGEREF _Toc55214613 \h </w:instrText>
        </w:r>
        <w:r>
          <w:rPr>
            <w:noProof/>
            <w:webHidden/>
          </w:rPr>
        </w:r>
        <w:r>
          <w:rPr>
            <w:noProof/>
            <w:webHidden/>
          </w:rPr>
          <w:fldChar w:fldCharType="separate"/>
        </w:r>
        <w:r w:rsidR="00E908E1">
          <w:rPr>
            <w:noProof/>
            <w:webHidden/>
          </w:rPr>
          <w:t>2</w:t>
        </w:r>
        <w:r>
          <w:rPr>
            <w:noProof/>
            <w:webHidden/>
          </w:rPr>
          <w:fldChar w:fldCharType="end"/>
        </w:r>
      </w:hyperlink>
    </w:p>
    <w:p w14:paraId="0F4A5256" w14:textId="4B3908D3" w:rsidR="008272A2" w:rsidRPr="008272A2" w:rsidRDefault="00891FD3">
      <w:pPr>
        <w:pStyle w:val="TDC1"/>
        <w:tabs>
          <w:tab w:val="left" w:pos="720"/>
          <w:tab w:val="right" w:leader="dot" w:pos="10456"/>
        </w:tabs>
        <w:rPr>
          <w:rFonts w:eastAsia="Times New Roman" w:cs="Times New Roman"/>
          <w:b w:val="0"/>
          <w:noProof/>
          <w:color w:val="auto"/>
          <w:sz w:val="22"/>
          <w:szCs w:val="22"/>
          <w:lang w:val="es-AR" w:eastAsia="es-AR"/>
        </w:rPr>
      </w:pPr>
      <w:hyperlink w:anchor="_Toc55214614" w:history="1">
        <w:r w:rsidR="008272A2" w:rsidRPr="00800A1C">
          <w:rPr>
            <w:rStyle w:val="Hipervnculo"/>
            <w:noProof/>
          </w:rPr>
          <w:t>1</w:t>
        </w:r>
        <w:r w:rsidR="008272A2" w:rsidRPr="008272A2">
          <w:rPr>
            <w:rFonts w:eastAsia="Times New Roman" w:cs="Times New Roman"/>
            <w:b w:val="0"/>
            <w:noProof/>
            <w:color w:val="auto"/>
            <w:sz w:val="22"/>
            <w:szCs w:val="22"/>
            <w:lang w:val="es-AR" w:eastAsia="es-AR"/>
          </w:rPr>
          <w:tab/>
        </w:r>
        <w:r w:rsidR="008272A2" w:rsidRPr="00800A1C">
          <w:rPr>
            <w:rStyle w:val="Hipervnculo"/>
            <w:noProof/>
          </w:rPr>
          <w:t>Descripción</w:t>
        </w:r>
        <w:r w:rsidR="008272A2">
          <w:rPr>
            <w:noProof/>
            <w:webHidden/>
          </w:rPr>
          <w:tab/>
        </w:r>
        <w:r w:rsidR="008272A2">
          <w:rPr>
            <w:noProof/>
            <w:webHidden/>
          </w:rPr>
          <w:fldChar w:fldCharType="begin"/>
        </w:r>
        <w:r w:rsidR="008272A2">
          <w:rPr>
            <w:noProof/>
            <w:webHidden/>
          </w:rPr>
          <w:instrText xml:space="preserve"> PAGEREF _Toc55214614 \h </w:instrText>
        </w:r>
        <w:r w:rsidR="008272A2">
          <w:rPr>
            <w:noProof/>
            <w:webHidden/>
          </w:rPr>
        </w:r>
        <w:r w:rsidR="008272A2">
          <w:rPr>
            <w:noProof/>
            <w:webHidden/>
          </w:rPr>
          <w:fldChar w:fldCharType="separate"/>
        </w:r>
        <w:r w:rsidR="00E908E1">
          <w:rPr>
            <w:noProof/>
            <w:webHidden/>
          </w:rPr>
          <w:t>2</w:t>
        </w:r>
        <w:r w:rsidR="008272A2">
          <w:rPr>
            <w:noProof/>
            <w:webHidden/>
          </w:rPr>
          <w:fldChar w:fldCharType="end"/>
        </w:r>
      </w:hyperlink>
    </w:p>
    <w:p w14:paraId="31455FAC" w14:textId="39EB6F3C" w:rsidR="008272A2" w:rsidRPr="008272A2" w:rsidRDefault="00891FD3">
      <w:pPr>
        <w:pStyle w:val="TDC1"/>
        <w:tabs>
          <w:tab w:val="left" w:pos="720"/>
          <w:tab w:val="right" w:leader="dot" w:pos="10456"/>
        </w:tabs>
        <w:rPr>
          <w:rFonts w:eastAsia="Times New Roman" w:cs="Times New Roman"/>
          <w:b w:val="0"/>
          <w:noProof/>
          <w:color w:val="auto"/>
          <w:sz w:val="22"/>
          <w:szCs w:val="22"/>
          <w:lang w:val="es-AR" w:eastAsia="es-AR"/>
        </w:rPr>
      </w:pPr>
      <w:hyperlink w:anchor="_Toc55214615" w:history="1">
        <w:r w:rsidR="008272A2" w:rsidRPr="00800A1C">
          <w:rPr>
            <w:rStyle w:val="Hipervnculo"/>
            <w:noProof/>
          </w:rPr>
          <w:t>2</w:t>
        </w:r>
        <w:r w:rsidR="008272A2" w:rsidRPr="008272A2">
          <w:rPr>
            <w:rFonts w:eastAsia="Times New Roman" w:cs="Times New Roman"/>
            <w:b w:val="0"/>
            <w:noProof/>
            <w:color w:val="auto"/>
            <w:sz w:val="22"/>
            <w:szCs w:val="22"/>
            <w:lang w:val="es-AR" w:eastAsia="es-AR"/>
          </w:rPr>
          <w:tab/>
        </w:r>
        <w:r w:rsidR="008272A2" w:rsidRPr="00800A1C">
          <w:rPr>
            <w:rStyle w:val="Hipervnculo"/>
            <w:noProof/>
          </w:rPr>
          <w:t>Objetivo</w:t>
        </w:r>
        <w:r w:rsidR="008272A2">
          <w:rPr>
            <w:noProof/>
            <w:webHidden/>
          </w:rPr>
          <w:tab/>
        </w:r>
        <w:r w:rsidR="008272A2">
          <w:rPr>
            <w:noProof/>
            <w:webHidden/>
          </w:rPr>
          <w:fldChar w:fldCharType="begin"/>
        </w:r>
        <w:r w:rsidR="008272A2">
          <w:rPr>
            <w:noProof/>
            <w:webHidden/>
          </w:rPr>
          <w:instrText xml:space="preserve"> PAGEREF _Toc55214615 \h </w:instrText>
        </w:r>
        <w:r w:rsidR="008272A2">
          <w:rPr>
            <w:noProof/>
            <w:webHidden/>
          </w:rPr>
        </w:r>
        <w:r w:rsidR="008272A2">
          <w:rPr>
            <w:noProof/>
            <w:webHidden/>
          </w:rPr>
          <w:fldChar w:fldCharType="separate"/>
        </w:r>
        <w:r w:rsidR="00E908E1">
          <w:rPr>
            <w:noProof/>
            <w:webHidden/>
          </w:rPr>
          <w:t>2</w:t>
        </w:r>
        <w:r w:rsidR="008272A2">
          <w:rPr>
            <w:noProof/>
            <w:webHidden/>
          </w:rPr>
          <w:fldChar w:fldCharType="end"/>
        </w:r>
      </w:hyperlink>
    </w:p>
    <w:p w14:paraId="4D740653" w14:textId="4B4746D6" w:rsidR="008272A2" w:rsidRPr="008272A2" w:rsidRDefault="00891FD3">
      <w:pPr>
        <w:pStyle w:val="TDC1"/>
        <w:tabs>
          <w:tab w:val="left" w:pos="720"/>
          <w:tab w:val="right" w:leader="dot" w:pos="10456"/>
        </w:tabs>
        <w:rPr>
          <w:rFonts w:eastAsia="Times New Roman" w:cs="Times New Roman"/>
          <w:b w:val="0"/>
          <w:noProof/>
          <w:color w:val="auto"/>
          <w:sz w:val="22"/>
          <w:szCs w:val="22"/>
          <w:lang w:val="es-AR" w:eastAsia="es-AR"/>
        </w:rPr>
      </w:pPr>
      <w:hyperlink w:anchor="_Toc55214616" w:history="1">
        <w:r w:rsidR="008272A2" w:rsidRPr="00800A1C">
          <w:rPr>
            <w:rStyle w:val="Hipervnculo"/>
            <w:noProof/>
          </w:rPr>
          <w:t>3</w:t>
        </w:r>
        <w:r w:rsidR="008272A2" w:rsidRPr="008272A2">
          <w:rPr>
            <w:rFonts w:eastAsia="Times New Roman" w:cs="Times New Roman"/>
            <w:b w:val="0"/>
            <w:noProof/>
            <w:color w:val="auto"/>
            <w:sz w:val="22"/>
            <w:szCs w:val="22"/>
            <w:lang w:val="es-AR" w:eastAsia="es-AR"/>
          </w:rPr>
          <w:tab/>
        </w:r>
        <w:r w:rsidR="008272A2" w:rsidRPr="00800A1C">
          <w:rPr>
            <w:rStyle w:val="Hipervnculo"/>
            <w:noProof/>
          </w:rPr>
          <w:t>Servicios de tickets</w:t>
        </w:r>
        <w:r w:rsidR="008272A2">
          <w:rPr>
            <w:noProof/>
            <w:webHidden/>
          </w:rPr>
          <w:tab/>
        </w:r>
        <w:r w:rsidR="008272A2">
          <w:rPr>
            <w:noProof/>
            <w:webHidden/>
          </w:rPr>
          <w:fldChar w:fldCharType="begin"/>
        </w:r>
        <w:r w:rsidR="008272A2">
          <w:rPr>
            <w:noProof/>
            <w:webHidden/>
          </w:rPr>
          <w:instrText xml:space="preserve"> PAGEREF _Toc55214616 \h </w:instrText>
        </w:r>
        <w:r w:rsidR="008272A2">
          <w:rPr>
            <w:noProof/>
            <w:webHidden/>
          </w:rPr>
        </w:r>
        <w:r w:rsidR="008272A2">
          <w:rPr>
            <w:noProof/>
            <w:webHidden/>
          </w:rPr>
          <w:fldChar w:fldCharType="separate"/>
        </w:r>
        <w:r w:rsidR="00E908E1">
          <w:rPr>
            <w:noProof/>
            <w:webHidden/>
          </w:rPr>
          <w:t>3</w:t>
        </w:r>
        <w:r w:rsidR="008272A2">
          <w:rPr>
            <w:noProof/>
            <w:webHidden/>
          </w:rPr>
          <w:fldChar w:fldCharType="end"/>
        </w:r>
      </w:hyperlink>
    </w:p>
    <w:p w14:paraId="77238ADF" w14:textId="1892FF76" w:rsidR="008272A2" w:rsidRPr="008272A2" w:rsidRDefault="00891FD3">
      <w:pPr>
        <w:pStyle w:val="TDC1"/>
        <w:tabs>
          <w:tab w:val="left" w:pos="720"/>
          <w:tab w:val="right" w:leader="dot" w:pos="10456"/>
        </w:tabs>
        <w:rPr>
          <w:rFonts w:eastAsia="Times New Roman" w:cs="Times New Roman"/>
          <w:b w:val="0"/>
          <w:noProof/>
          <w:color w:val="auto"/>
          <w:sz w:val="22"/>
          <w:szCs w:val="22"/>
          <w:lang w:val="es-AR" w:eastAsia="es-AR"/>
        </w:rPr>
      </w:pPr>
      <w:hyperlink w:anchor="_Toc55214617" w:history="1">
        <w:r w:rsidR="008272A2" w:rsidRPr="00800A1C">
          <w:rPr>
            <w:rStyle w:val="Hipervnculo"/>
            <w:noProof/>
          </w:rPr>
          <w:t>4</w:t>
        </w:r>
        <w:r w:rsidR="008272A2" w:rsidRPr="008272A2">
          <w:rPr>
            <w:rFonts w:eastAsia="Times New Roman" w:cs="Times New Roman"/>
            <w:b w:val="0"/>
            <w:noProof/>
            <w:color w:val="auto"/>
            <w:sz w:val="22"/>
            <w:szCs w:val="22"/>
            <w:lang w:val="es-AR" w:eastAsia="es-AR"/>
          </w:rPr>
          <w:tab/>
        </w:r>
        <w:r w:rsidR="008272A2" w:rsidRPr="00800A1C">
          <w:rPr>
            <w:rStyle w:val="Hipervnculo"/>
            <w:noProof/>
          </w:rPr>
          <w:t>Áreas</w:t>
        </w:r>
        <w:r w:rsidR="008272A2">
          <w:rPr>
            <w:noProof/>
            <w:webHidden/>
          </w:rPr>
          <w:tab/>
        </w:r>
        <w:r w:rsidR="008272A2">
          <w:rPr>
            <w:noProof/>
            <w:webHidden/>
          </w:rPr>
          <w:fldChar w:fldCharType="begin"/>
        </w:r>
        <w:r w:rsidR="008272A2">
          <w:rPr>
            <w:noProof/>
            <w:webHidden/>
          </w:rPr>
          <w:instrText xml:space="preserve"> PAGEREF _Toc55214617 \h </w:instrText>
        </w:r>
        <w:r w:rsidR="008272A2">
          <w:rPr>
            <w:noProof/>
            <w:webHidden/>
          </w:rPr>
        </w:r>
        <w:r w:rsidR="008272A2">
          <w:rPr>
            <w:noProof/>
            <w:webHidden/>
          </w:rPr>
          <w:fldChar w:fldCharType="separate"/>
        </w:r>
        <w:r w:rsidR="00E908E1">
          <w:rPr>
            <w:noProof/>
            <w:webHidden/>
          </w:rPr>
          <w:t>3</w:t>
        </w:r>
        <w:r w:rsidR="008272A2">
          <w:rPr>
            <w:noProof/>
            <w:webHidden/>
          </w:rPr>
          <w:fldChar w:fldCharType="end"/>
        </w:r>
      </w:hyperlink>
    </w:p>
    <w:p w14:paraId="29937C5B" w14:textId="09881C37" w:rsidR="008272A2" w:rsidRPr="008272A2" w:rsidRDefault="00891FD3">
      <w:pPr>
        <w:pStyle w:val="TDC1"/>
        <w:tabs>
          <w:tab w:val="left" w:pos="720"/>
          <w:tab w:val="right" w:leader="dot" w:pos="10456"/>
        </w:tabs>
        <w:rPr>
          <w:rFonts w:eastAsia="Times New Roman" w:cs="Times New Roman"/>
          <w:b w:val="0"/>
          <w:noProof/>
          <w:color w:val="auto"/>
          <w:sz w:val="22"/>
          <w:szCs w:val="22"/>
          <w:lang w:val="es-AR" w:eastAsia="es-AR"/>
        </w:rPr>
      </w:pPr>
      <w:hyperlink w:anchor="_Toc55214618" w:history="1">
        <w:r w:rsidR="008272A2" w:rsidRPr="00800A1C">
          <w:rPr>
            <w:rStyle w:val="Hipervnculo"/>
            <w:noProof/>
          </w:rPr>
          <w:t>5</w:t>
        </w:r>
        <w:r w:rsidR="008272A2" w:rsidRPr="008272A2">
          <w:rPr>
            <w:rFonts w:eastAsia="Times New Roman" w:cs="Times New Roman"/>
            <w:b w:val="0"/>
            <w:noProof/>
            <w:color w:val="auto"/>
            <w:sz w:val="22"/>
            <w:szCs w:val="22"/>
            <w:lang w:val="es-AR" w:eastAsia="es-AR"/>
          </w:rPr>
          <w:tab/>
        </w:r>
        <w:r w:rsidR="008272A2" w:rsidRPr="00800A1C">
          <w:rPr>
            <w:rStyle w:val="Hipervnculo"/>
            <w:noProof/>
          </w:rPr>
          <w:t>Ciclos de ticket</w:t>
        </w:r>
        <w:r w:rsidR="008272A2">
          <w:rPr>
            <w:noProof/>
            <w:webHidden/>
          </w:rPr>
          <w:tab/>
        </w:r>
        <w:r w:rsidR="008272A2">
          <w:rPr>
            <w:noProof/>
            <w:webHidden/>
          </w:rPr>
          <w:fldChar w:fldCharType="begin"/>
        </w:r>
        <w:r w:rsidR="008272A2">
          <w:rPr>
            <w:noProof/>
            <w:webHidden/>
          </w:rPr>
          <w:instrText xml:space="preserve"> PAGEREF _Toc55214618 \h </w:instrText>
        </w:r>
        <w:r w:rsidR="008272A2">
          <w:rPr>
            <w:noProof/>
            <w:webHidden/>
          </w:rPr>
        </w:r>
        <w:r w:rsidR="008272A2">
          <w:rPr>
            <w:noProof/>
            <w:webHidden/>
          </w:rPr>
          <w:fldChar w:fldCharType="separate"/>
        </w:r>
        <w:r w:rsidR="00E908E1">
          <w:rPr>
            <w:noProof/>
            <w:webHidden/>
          </w:rPr>
          <w:t>3</w:t>
        </w:r>
        <w:r w:rsidR="008272A2">
          <w:rPr>
            <w:noProof/>
            <w:webHidden/>
          </w:rPr>
          <w:fldChar w:fldCharType="end"/>
        </w:r>
      </w:hyperlink>
    </w:p>
    <w:p w14:paraId="1A1685E7" w14:textId="69ADE750" w:rsidR="008272A2" w:rsidRPr="008272A2" w:rsidRDefault="00891FD3">
      <w:pPr>
        <w:pStyle w:val="TDC1"/>
        <w:tabs>
          <w:tab w:val="left" w:pos="720"/>
          <w:tab w:val="right" w:leader="dot" w:pos="10456"/>
        </w:tabs>
        <w:rPr>
          <w:rFonts w:eastAsia="Times New Roman" w:cs="Times New Roman"/>
          <w:b w:val="0"/>
          <w:noProof/>
          <w:color w:val="auto"/>
          <w:sz w:val="22"/>
          <w:szCs w:val="22"/>
          <w:lang w:val="es-AR" w:eastAsia="es-AR"/>
        </w:rPr>
      </w:pPr>
      <w:hyperlink w:anchor="_Toc55214619" w:history="1">
        <w:r w:rsidR="008272A2" w:rsidRPr="00800A1C">
          <w:rPr>
            <w:rStyle w:val="Hipervnculo"/>
            <w:noProof/>
          </w:rPr>
          <w:t>6</w:t>
        </w:r>
        <w:r w:rsidR="008272A2" w:rsidRPr="008272A2">
          <w:rPr>
            <w:rFonts w:eastAsia="Times New Roman" w:cs="Times New Roman"/>
            <w:b w:val="0"/>
            <w:noProof/>
            <w:color w:val="auto"/>
            <w:sz w:val="22"/>
            <w:szCs w:val="22"/>
            <w:lang w:val="es-AR" w:eastAsia="es-AR"/>
          </w:rPr>
          <w:tab/>
        </w:r>
        <w:r w:rsidR="008272A2" w:rsidRPr="00800A1C">
          <w:rPr>
            <w:rStyle w:val="Hipervnculo"/>
            <w:noProof/>
          </w:rPr>
          <w:t>Flujo de estados y áreas</w:t>
        </w:r>
        <w:r w:rsidR="008272A2">
          <w:rPr>
            <w:noProof/>
            <w:webHidden/>
          </w:rPr>
          <w:tab/>
        </w:r>
        <w:r w:rsidR="008272A2">
          <w:rPr>
            <w:noProof/>
            <w:webHidden/>
          </w:rPr>
          <w:fldChar w:fldCharType="begin"/>
        </w:r>
        <w:r w:rsidR="008272A2">
          <w:rPr>
            <w:noProof/>
            <w:webHidden/>
          </w:rPr>
          <w:instrText xml:space="preserve"> PAGEREF _Toc55214619 \h </w:instrText>
        </w:r>
        <w:r w:rsidR="008272A2">
          <w:rPr>
            <w:noProof/>
            <w:webHidden/>
          </w:rPr>
        </w:r>
        <w:r w:rsidR="008272A2">
          <w:rPr>
            <w:noProof/>
            <w:webHidden/>
          </w:rPr>
          <w:fldChar w:fldCharType="separate"/>
        </w:r>
        <w:r w:rsidR="00E908E1">
          <w:rPr>
            <w:noProof/>
            <w:webHidden/>
          </w:rPr>
          <w:t>4</w:t>
        </w:r>
        <w:r w:rsidR="008272A2">
          <w:rPr>
            <w:noProof/>
            <w:webHidden/>
          </w:rPr>
          <w:fldChar w:fldCharType="end"/>
        </w:r>
      </w:hyperlink>
    </w:p>
    <w:p w14:paraId="2094F14C" w14:textId="6D1BB666" w:rsidR="008272A2" w:rsidRDefault="008272A2">
      <w:r>
        <w:rPr>
          <w:b/>
          <w:bCs/>
          <w:lang w:val="es-ES"/>
        </w:rPr>
        <w:fldChar w:fldCharType="end"/>
      </w:r>
    </w:p>
    <w:p w14:paraId="148995DC" w14:textId="77777777" w:rsidR="008272A2" w:rsidRDefault="008272A2">
      <w:pPr>
        <w:rPr>
          <w:rFonts w:eastAsia="Times New Roman" w:cs="Times New Roman"/>
          <w:b/>
          <w:color w:val="1F497D"/>
          <w:sz w:val="22"/>
          <w:szCs w:val="22"/>
          <w:lang w:val="es-AR" w:eastAsia="es-AR"/>
        </w:rPr>
      </w:pPr>
    </w:p>
    <w:p w14:paraId="2296E2C5" w14:textId="1C72EC2B" w:rsidR="00B3531A" w:rsidRPr="004F2530" w:rsidRDefault="00B3531A" w:rsidP="00E95DBD">
      <w:pPr>
        <w:pStyle w:val="Ttulo1"/>
      </w:pPr>
      <w:r w:rsidRPr="004F2530">
        <w:rPr>
          <w:rFonts w:eastAsia="Calibri"/>
        </w:rPr>
        <w:t xml:space="preserve"> </w:t>
      </w:r>
      <w:bookmarkStart w:id="1" w:name="_Toc55214614"/>
      <w:r w:rsidR="00E95DBD" w:rsidRPr="00E95DBD">
        <w:t>Descripción</w:t>
      </w:r>
      <w:bookmarkEnd w:id="1"/>
    </w:p>
    <w:p w14:paraId="118673A4" w14:textId="77777777" w:rsidR="00B3531A" w:rsidRDefault="00B3531A">
      <w:pPr>
        <w:spacing w:before="0"/>
        <w:jc w:val="left"/>
      </w:pPr>
    </w:p>
    <w:p w14:paraId="6E0F0669" w14:textId="0F2199A2" w:rsidR="00B3531A" w:rsidRDefault="00E95DBD">
      <w:pPr>
        <w:spacing w:before="0"/>
      </w:pPr>
      <w:r>
        <w:t>La ticketera NOMBRE_GENERICO es una ticketera de una empresa de IT que brinda atención técnica sobre reparación e instalación de computadoras a clientes particulares y empresas.  La misma permite administrar la gestión interna de la empresa. Tanto la gestión de clientes como incidentes internos, facturación y solicitudes de empleados.</w:t>
      </w:r>
    </w:p>
    <w:p w14:paraId="170F9C98" w14:textId="4CF7244C" w:rsidR="00E95DBD" w:rsidRDefault="00E95DBD">
      <w:pPr>
        <w:spacing w:before="0"/>
      </w:pPr>
    </w:p>
    <w:p w14:paraId="4038507A" w14:textId="4B741C21" w:rsidR="00E95DBD" w:rsidRDefault="00E95DBD">
      <w:pPr>
        <w:spacing w:before="0"/>
      </w:pPr>
    </w:p>
    <w:p w14:paraId="40680697" w14:textId="71D19835" w:rsidR="00E95DBD" w:rsidRDefault="00E95DBD">
      <w:pPr>
        <w:spacing w:before="0"/>
      </w:pPr>
    </w:p>
    <w:p w14:paraId="5175CDF3" w14:textId="67F1CA6F" w:rsidR="00836780" w:rsidRDefault="00E95DBD" w:rsidP="00E95DBD">
      <w:pPr>
        <w:pStyle w:val="Ttulo1"/>
      </w:pPr>
      <w:bookmarkStart w:id="2" w:name="_Toc55214615"/>
      <w:r>
        <w:t>Objetivo</w:t>
      </w:r>
      <w:bookmarkEnd w:id="2"/>
    </w:p>
    <w:p w14:paraId="21F2B487" w14:textId="2E603C26" w:rsidR="00E95DBD" w:rsidRDefault="00E95DBD" w:rsidP="00E95DBD">
      <w:r>
        <w:t>Como objeto se propone agilizar todos los posibles escenarios de clientes en los que se les genere un incidente, un problema o una solicitud para  que su caso sea tomado por los técnicos que corresponda así como también resolver necesidades internas de los empleados, conflictos internos, solicitudes (repuestos, aprobación de presupuesto, solicitudes de vacaciones, etc).</w:t>
      </w:r>
    </w:p>
    <w:p w14:paraId="3CF05625" w14:textId="6B25A933" w:rsidR="00E95DBD" w:rsidRDefault="00E95DBD" w:rsidP="00E95DBD"/>
    <w:p w14:paraId="19BFC428" w14:textId="14D4405A" w:rsidR="00E95DBD" w:rsidRDefault="004F08AF" w:rsidP="00E95DBD">
      <w:pPr>
        <w:pStyle w:val="Ttulo1"/>
      </w:pPr>
      <w:bookmarkStart w:id="3" w:name="_Toc55214616"/>
      <w:r>
        <w:t>Servicios de tickets</w:t>
      </w:r>
      <w:bookmarkEnd w:id="3"/>
    </w:p>
    <w:p w14:paraId="41DEC7C0" w14:textId="1AA1D96F" w:rsidR="00E95DBD" w:rsidRDefault="00E95DBD" w:rsidP="00E95DBD"/>
    <w:p w14:paraId="340D5852" w14:textId="77777777" w:rsidR="00E95DBD" w:rsidRDefault="00E95DBD" w:rsidP="00E95DBD">
      <w:pPr>
        <w:numPr>
          <w:ilvl w:val="0"/>
          <w:numId w:val="61"/>
        </w:numPr>
      </w:pPr>
      <w:r>
        <w:t>INCIDENTES:</w:t>
      </w:r>
    </w:p>
    <w:p w14:paraId="4E1F3224" w14:textId="64F8371E" w:rsidR="00E95DBD" w:rsidRDefault="004F08AF" w:rsidP="00E95DBD">
      <w:pPr>
        <w:ind w:left="720" w:firstLine="698"/>
      </w:pPr>
      <w:r>
        <w:t>P</w:t>
      </w:r>
      <w:r w:rsidR="00E95DBD">
        <w:t>roblemas comunes. Pueden ser reportados por clientes o indicados por técnicos/administrativos</w:t>
      </w:r>
    </w:p>
    <w:p w14:paraId="216759A9" w14:textId="3950BDD8" w:rsidR="004F08AF" w:rsidRDefault="004F08AF" w:rsidP="00E95DBD">
      <w:pPr>
        <w:ind w:left="720" w:firstLine="698"/>
      </w:pPr>
      <w:r>
        <w:t>Ej: Se rompió un equipo. No hay acceso a una red. Windows no inicia.</w:t>
      </w:r>
    </w:p>
    <w:p w14:paraId="4F4D8B92" w14:textId="77777777" w:rsidR="004F08AF" w:rsidRDefault="00E95DBD" w:rsidP="00E95DBD">
      <w:pPr>
        <w:numPr>
          <w:ilvl w:val="0"/>
          <w:numId w:val="61"/>
        </w:numPr>
      </w:pPr>
      <w:r>
        <w:t>PROBLEMAS</w:t>
      </w:r>
    </w:p>
    <w:p w14:paraId="278A2F72" w14:textId="7EC442B0" w:rsidR="00E95DBD" w:rsidRDefault="00E95DBD" w:rsidP="004F08AF">
      <w:pPr>
        <w:ind w:left="720" w:firstLine="698"/>
      </w:pPr>
      <w:r>
        <w:t xml:space="preserve"> Son la causa raíz de múltiples incidentes. Pueden ser en referencia a un cliente</w:t>
      </w:r>
      <w:r w:rsidR="004F08AF">
        <w:t xml:space="preserve"> o interno de la empresa</w:t>
      </w:r>
    </w:p>
    <w:p w14:paraId="4A3F678D" w14:textId="2FC34D82" w:rsidR="004F08AF" w:rsidRDefault="004F08AF" w:rsidP="004F08AF">
      <w:pPr>
        <w:ind w:left="720" w:firstLine="698"/>
      </w:pPr>
      <w:r>
        <w:t>Ej: Un lote de RAMs vino fallado. Un proveedor no tiene stock. Ransomware en red de cliente.</w:t>
      </w:r>
    </w:p>
    <w:p w14:paraId="72814F43" w14:textId="6B0C8EB4" w:rsidR="004F08AF" w:rsidRDefault="004F08AF" w:rsidP="004F08AF">
      <w:pPr>
        <w:numPr>
          <w:ilvl w:val="0"/>
          <w:numId w:val="61"/>
        </w:numPr>
      </w:pPr>
      <w:r>
        <w:t>SOLICITUD</w:t>
      </w:r>
    </w:p>
    <w:p w14:paraId="5BCB6F4C" w14:textId="418BCFE2" w:rsidR="004F08AF" w:rsidRDefault="004F08AF" w:rsidP="004F08AF">
      <w:pPr>
        <w:ind w:left="1418"/>
      </w:pPr>
      <w:r>
        <w:t>Permite cargar pedidos a clientes o a empleados.</w:t>
      </w:r>
    </w:p>
    <w:p w14:paraId="2BB2E746" w14:textId="38AA96EE" w:rsidR="004F08AF" w:rsidRDefault="004F08AF" w:rsidP="004F08AF">
      <w:pPr>
        <w:ind w:left="1418"/>
      </w:pPr>
      <w:r>
        <w:t>Ej: Cliente solicita mejora de equipos, nuevos monitores. Empleado solicita presupuesto de repuesto. Empleado solicita vacaciones.</w:t>
      </w:r>
    </w:p>
    <w:p w14:paraId="036D0A06" w14:textId="17D1F288" w:rsidR="004F08AF" w:rsidRDefault="004F08AF" w:rsidP="004F08AF">
      <w:pPr>
        <w:numPr>
          <w:ilvl w:val="0"/>
          <w:numId w:val="61"/>
        </w:numPr>
      </w:pPr>
      <w:r>
        <w:t>ORDEN DE TRABAJO</w:t>
      </w:r>
    </w:p>
    <w:p w14:paraId="6C5217C1" w14:textId="51401805" w:rsidR="004F08AF" w:rsidRDefault="004F08AF" w:rsidP="004F08AF">
      <w:pPr>
        <w:ind w:left="1418"/>
      </w:pPr>
      <w:r>
        <w:t>Permite emitir una orden de trabajo sobre un cliente para realizar determinadas tareas.</w:t>
      </w:r>
    </w:p>
    <w:p w14:paraId="22E65687" w14:textId="2DB57B6A" w:rsidR="004F08AF" w:rsidRDefault="004F08AF" w:rsidP="004F08AF">
      <w:pPr>
        <w:ind w:left="1418"/>
      </w:pPr>
      <w:r>
        <w:t>Ej: Se envía un técnico para reparar PC de cliente. Se envía 3 técnicos para armar una red corporativa de una PYME.</w:t>
      </w:r>
    </w:p>
    <w:p w14:paraId="264C51C3" w14:textId="58E9632B" w:rsidR="004F08AF" w:rsidRDefault="004F08AF" w:rsidP="004F08AF">
      <w:pPr>
        <w:ind w:left="1418"/>
      </w:pPr>
    </w:p>
    <w:p w14:paraId="0C8E4918" w14:textId="77777777" w:rsidR="004F08AF" w:rsidRPr="00E95DBD" w:rsidRDefault="004F08AF" w:rsidP="004F08AF">
      <w:pPr>
        <w:ind w:left="1418"/>
      </w:pPr>
    </w:p>
    <w:p w14:paraId="2F6ABB05" w14:textId="207C7DF1" w:rsidR="00836780" w:rsidRDefault="004F08AF" w:rsidP="004F08AF">
      <w:pPr>
        <w:pStyle w:val="Ttulo1"/>
      </w:pPr>
      <w:bookmarkStart w:id="4" w:name="_Toc55214617"/>
      <w:r>
        <w:t>Áreas</w:t>
      </w:r>
      <w:bookmarkEnd w:id="4"/>
    </w:p>
    <w:p w14:paraId="2C957D31" w14:textId="77777777" w:rsidR="00866471" w:rsidRDefault="00866471" w:rsidP="00866471"/>
    <w:p w14:paraId="7DF09A7D" w14:textId="53AEB117" w:rsidR="00866471" w:rsidRDefault="004F08AF" w:rsidP="004F08AF">
      <w:pPr>
        <w:numPr>
          <w:ilvl w:val="0"/>
          <w:numId w:val="61"/>
        </w:numPr>
      </w:pPr>
      <w:r>
        <w:t>Clientes / Clientes empresarial</w:t>
      </w:r>
    </w:p>
    <w:p w14:paraId="3E936B51" w14:textId="6241FCDA" w:rsidR="004F08AF" w:rsidRDefault="004F08AF" w:rsidP="004F08AF">
      <w:pPr>
        <w:numPr>
          <w:ilvl w:val="0"/>
          <w:numId w:val="61"/>
        </w:numPr>
      </w:pPr>
      <w:r>
        <w:t>Administrativos</w:t>
      </w:r>
    </w:p>
    <w:p w14:paraId="188E0FEA" w14:textId="5AC3D3B1" w:rsidR="004F08AF" w:rsidRDefault="004F08AF" w:rsidP="004F08AF">
      <w:pPr>
        <w:numPr>
          <w:ilvl w:val="0"/>
          <w:numId w:val="61"/>
        </w:numPr>
      </w:pPr>
      <w:r>
        <w:t>Técnicos</w:t>
      </w:r>
    </w:p>
    <w:p w14:paraId="259D172D" w14:textId="169D5D49" w:rsidR="004F08AF" w:rsidRDefault="004F08AF" w:rsidP="004F08AF">
      <w:pPr>
        <w:numPr>
          <w:ilvl w:val="0"/>
          <w:numId w:val="61"/>
        </w:numPr>
      </w:pPr>
      <w:r>
        <w:t>Facturación/Finanzas</w:t>
      </w:r>
    </w:p>
    <w:p w14:paraId="2E106F78" w14:textId="3C1CC0FE" w:rsidR="004F08AF" w:rsidRDefault="004F08AF" w:rsidP="004F08AF">
      <w:pPr>
        <w:numPr>
          <w:ilvl w:val="0"/>
          <w:numId w:val="61"/>
        </w:numPr>
      </w:pPr>
      <w:r>
        <w:t>RRHH</w:t>
      </w:r>
    </w:p>
    <w:p w14:paraId="3624A23F" w14:textId="18906AE3" w:rsidR="004F08AF" w:rsidRDefault="004F08AF" w:rsidP="004F08AF">
      <w:pPr>
        <w:numPr>
          <w:ilvl w:val="0"/>
          <w:numId w:val="61"/>
        </w:numPr>
      </w:pPr>
      <w:r>
        <w:t>Mantenimiento</w:t>
      </w:r>
    </w:p>
    <w:p w14:paraId="776156DC" w14:textId="6FCC94FF" w:rsidR="004F08AF" w:rsidRDefault="004F08AF" w:rsidP="004F08AF">
      <w:pPr>
        <w:numPr>
          <w:ilvl w:val="0"/>
          <w:numId w:val="61"/>
        </w:numPr>
      </w:pPr>
      <w:r>
        <w:t>Gerencia</w:t>
      </w:r>
    </w:p>
    <w:p w14:paraId="167CEC15" w14:textId="51799567" w:rsidR="004F08AF" w:rsidRDefault="004F08AF" w:rsidP="004F08AF"/>
    <w:p w14:paraId="40657DF7" w14:textId="62F84437" w:rsidR="004F08AF" w:rsidRDefault="004F08AF" w:rsidP="004F08AF"/>
    <w:p w14:paraId="695DDEA0" w14:textId="3872D77E" w:rsidR="004F08AF" w:rsidRDefault="00C86C77" w:rsidP="00C86C77">
      <w:pPr>
        <w:pStyle w:val="Ttulo1"/>
      </w:pPr>
      <w:bookmarkStart w:id="5" w:name="_Toc55214618"/>
      <w:r>
        <w:t>Ciclos de ticket</w:t>
      </w:r>
      <w:bookmarkEnd w:id="5"/>
    </w:p>
    <w:p w14:paraId="28C1DC62" w14:textId="30306CC0" w:rsidR="00C86C77" w:rsidRDefault="00C86C77" w:rsidP="00C86C77"/>
    <w:p w14:paraId="4CC8D0B9" w14:textId="1676917C" w:rsidR="00C86C77" w:rsidRDefault="00C86C77" w:rsidP="00C86C77">
      <w:pPr>
        <w:numPr>
          <w:ilvl w:val="0"/>
          <w:numId w:val="62"/>
        </w:numPr>
      </w:pPr>
      <w:r>
        <w:lastRenderedPageBreak/>
        <w:t>INCIDENTE</w:t>
      </w:r>
    </w:p>
    <w:p w14:paraId="28BD86A2" w14:textId="55AF7572" w:rsidR="00C86C77" w:rsidRDefault="00C86C77" w:rsidP="00C86C77">
      <w:pPr>
        <w:numPr>
          <w:ilvl w:val="1"/>
          <w:numId w:val="62"/>
        </w:numPr>
      </w:pPr>
      <w:r>
        <w:t>NUEVO: El incidente es cargado</w:t>
      </w:r>
    </w:p>
    <w:p w14:paraId="47398A41" w14:textId="2405F532" w:rsidR="00C86C77" w:rsidRDefault="00C86C77" w:rsidP="00C86C77">
      <w:pPr>
        <w:numPr>
          <w:ilvl w:val="1"/>
          <w:numId w:val="62"/>
        </w:numPr>
      </w:pPr>
      <w:r>
        <w:t>EN COLA: El incidente está en cola y espera a ser tomado según su clasificación/naturaleza por un grupo/área</w:t>
      </w:r>
    </w:p>
    <w:p w14:paraId="3DF6E901" w14:textId="4E2E4E2F" w:rsidR="00C86C77" w:rsidRDefault="00C86C77" w:rsidP="00C86C77">
      <w:pPr>
        <w:numPr>
          <w:ilvl w:val="1"/>
          <w:numId w:val="62"/>
        </w:numPr>
      </w:pPr>
      <w:r>
        <w:t>EN PROGRESO: El incidente fue tomado, corresponde y está siendo procesado (en trabajo)</w:t>
      </w:r>
    </w:p>
    <w:p w14:paraId="617A4926" w14:textId="568AC81F" w:rsidR="00C86C77" w:rsidRDefault="00C86C77" w:rsidP="00C86C77">
      <w:pPr>
        <w:numPr>
          <w:ilvl w:val="1"/>
          <w:numId w:val="62"/>
        </w:numPr>
      </w:pPr>
      <w:r>
        <w:t>CERRADO|CANDELADO: El incidente fue cancelado, no correspondía, no era posible resolver, etc</w:t>
      </w:r>
    </w:p>
    <w:p w14:paraId="24B889CA" w14:textId="3D4D24DA" w:rsidR="00C86C77" w:rsidRDefault="00C86C77" w:rsidP="00C86C77">
      <w:pPr>
        <w:numPr>
          <w:ilvl w:val="1"/>
          <w:numId w:val="62"/>
        </w:numPr>
      </w:pPr>
      <w:r>
        <w:t>CERRADO|RESUELTO: El incidente fue resuelto.</w:t>
      </w:r>
    </w:p>
    <w:p w14:paraId="538B90DE" w14:textId="72B2563F" w:rsidR="00C86C77" w:rsidRDefault="00C86C77" w:rsidP="00C86C77">
      <w:pPr>
        <w:numPr>
          <w:ilvl w:val="0"/>
          <w:numId w:val="62"/>
        </w:numPr>
      </w:pPr>
      <w:r>
        <w:t>PROBLEMA</w:t>
      </w:r>
    </w:p>
    <w:p w14:paraId="3EA3B4DC" w14:textId="7398B5CB" w:rsidR="00C86C77" w:rsidRDefault="00C86C77" w:rsidP="00C86C77">
      <w:pPr>
        <w:numPr>
          <w:ilvl w:val="1"/>
          <w:numId w:val="62"/>
        </w:numPr>
      </w:pPr>
      <w:r>
        <w:t>NUEVO: El problema acaba de ser generado</w:t>
      </w:r>
    </w:p>
    <w:p w14:paraId="44832A40" w14:textId="23676609" w:rsidR="00C86C77" w:rsidRDefault="00C86C77" w:rsidP="00C86C77">
      <w:pPr>
        <w:numPr>
          <w:ilvl w:val="1"/>
          <w:numId w:val="62"/>
        </w:numPr>
      </w:pPr>
      <w:r>
        <w:t>EN COLA: El problema fue considerado válido y está a la espera de ser tomado por un grupo de trabajo</w:t>
      </w:r>
    </w:p>
    <w:p w14:paraId="50C22A8E" w14:textId="10711D82" w:rsidR="00C86C77" w:rsidRDefault="00C86C77" w:rsidP="00C86C77">
      <w:pPr>
        <w:numPr>
          <w:ilvl w:val="1"/>
          <w:numId w:val="62"/>
        </w:numPr>
      </w:pPr>
      <w:r>
        <w:t>EN PROGRESO: El problema está en tratamiento o a la espera de resolución  si es por una factor externo</w:t>
      </w:r>
    </w:p>
    <w:p w14:paraId="5E85C4BD" w14:textId="7861FCBB" w:rsidR="00C86C77" w:rsidRDefault="00C86C77" w:rsidP="00C86C77">
      <w:pPr>
        <w:numPr>
          <w:ilvl w:val="1"/>
          <w:numId w:val="62"/>
        </w:numPr>
      </w:pPr>
      <w:r>
        <w:t xml:space="preserve">CERRADO: El problema dejó de persistir y no genera más inconvenientes </w:t>
      </w:r>
    </w:p>
    <w:p w14:paraId="62297C7B" w14:textId="7D6D08C0" w:rsidR="00C86C77" w:rsidRDefault="00C86C77" w:rsidP="00C86C77">
      <w:pPr>
        <w:numPr>
          <w:ilvl w:val="0"/>
          <w:numId w:val="62"/>
        </w:numPr>
      </w:pPr>
      <w:r>
        <w:t>SOLICITUD</w:t>
      </w:r>
    </w:p>
    <w:p w14:paraId="5AF5B30C" w14:textId="79A643E9" w:rsidR="00C86C77" w:rsidRDefault="00C86C77" w:rsidP="00C86C77">
      <w:pPr>
        <w:numPr>
          <w:ilvl w:val="1"/>
          <w:numId w:val="62"/>
        </w:numPr>
      </w:pPr>
      <w:r>
        <w:t>NUEVO: La solicitud acaba de ser generada</w:t>
      </w:r>
    </w:p>
    <w:p w14:paraId="7A884B96" w14:textId="7068FAF4" w:rsidR="00C86C77" w:rsidRDefault="00C86C77" w:rsidP="00C86C77">
      <w:pPr>
        <w:numPr>
          <w:ilvl w:val="1"/>
          <w:numId w:val="62"/>
        </w:numPr>
      </w:pPr>
      <w:r>
        <w:t>EN COLA: La solicitud queda a la espera de ser tomada por el área que corresponda.</w:t>
      </w:r>
    </w:p>
    <w:p w14:paraId="067057E8" w14:textId="2940FBCA" w:rsidR="00C86C77" w:rsidRDefault="00C86C77" w:rsidP="00C86C77">
      <w:pPr>
        <w:numPr>
          <w:ilvl w:val="1"/>
          <w:numId w:val="62"/>
        </w:numPr>
      </w:pPr>
      <w:r>
        <w:t>ESPERA APROBACIÓN: La solicitud fue considera y se está evaluando si será aprobada o no</w:t>
      </w:r>
    </w:p>
    <w:p w14:paraId="3D0832B9" w14:textId="5AFC1A7D" w:rsidR="00C86C77" w:rsidRDefault="00C86C77" w:rsidP="00C86C77">
      <w:pPr>
        <w:numPr>
          <w:ilvl w:val="1"/>
          <w:numId w:val="62"/>
        </w:numPr>
      </w:pPr>
      <w:r>
        <w:t>CERRADO|APROBADA: La solicitud se cerró como aprobada</w:t>
      </w:r>
    </w:p>
    <w:p w14:paraId="149107DA" w14:textId="0E3CF7CC" w:rsidR="00C86C77" w:rsidRDefault="00C86C77" w:rsidP="00C86C77">
      <w:pPr>
        <w:numPr>
          <w:ilvl w:val="1"/>
          <w:numId w:val="62"/>
        </w:numPr>
      </w:pPr>
      <w:r>
        <w:t>CERRADA|RECHAZADA: La solicitud se cerró y fue rechazada</w:t>
      </w:r>
    </w:p>
    <w:p w14:paraId="53FB14AA" w14:textId="7BFA059F" w:rsidR="00C86C77" w:rsidRDefault="00C86C77" w:rsidP="00C86C77">
      <w:pPr>
        <w:numPr>
          <w:ilvl w:val="0"/>
          <w:numId w:val="62"/>
        </w:numPr>
      </w:pPr>
      <w:r>
        <w:t>ORDEN DE TRABAJO</w:t>
      </w:r>
    </w:p>
    <w:p w14:paraId="41B69933" w14:textId="5A0B46DE" w:rsidR="00C86C77" w:rsidRDefault="00C86C77" w:rsidP="00C86C77">
      <w:pPr>
        <w:numPr>
          <w:ilvl w:val="1"/>
          <w:numId w:val="62"/>
        </w:numPr>
      </w:pPr>
      <w:r>
        <w:t>NUEVO: se está generando la orden de trabajo</w:t>
      </w:r>
    </w:p>
    <w:p w14:paraId="7DAA8D15" w14:textId="5F5E37F2" w:rsidR="00C86C77" w:rsidRDefault="007F2066" w:rsidP="007F2066">
      <w:pPr>
        <w:numPr>
          <w:ilvl w:val="1"/>
          <w:numId w:val="62"/>
        </w:numPr>
      </w:pPr>
      <w:r>
        <w:t>ASIGNACIÓN: La OT queda a espera de que sea tomada por un grupo o asignada hacia un grupo</w:t>
      </w:r>
    </w:p>
    <w:p w14:paraId="4FDD5C9C" w14:textId="77777777" w:rsidR="007F2066" w:rsidRDefault="007F2066" w:rsidP="007F2066">
      <w:pPr>
        <w:numPr>
          <w:ilvl w:val="1"/>
          <w:numId w:val="62"/>
        </w:numPr>
      </w:pPr>
      <w:r>
        <w:t>EN EJECUCION: La OT se está realizando y hay un técnico encargado de realizarla</w:t>
      </w:r>
    </w:p>
    <w:p w14:paraId="09FCB1C5" w14:textId="77777777" w:rsidR="007F2066" w:rsidRDefault="007F2066" w:rsidP="007F2066">
      <w:pPr>
        <w:numPr>
          <w:ilvl w:val="1"/>
          <w:numId w:val="62"/>
        </w:numPr>
      </w:pPr>
      <w:r>
        <w:t>A ESPERA: Para terminarse requiere una aprobación de presupuesto, repuestos, etc</w:t>
      </w:r>
    </w:p>
    <w:p w14:paraId="29B3C9AC" w14:textId="77777777" w:rsidR="007F2066" w:rsidRDefault="007F2066" w:rsidP="007F2066">
      <w:pPr>
        <w:numPr>
          <w:ilvl w:val="1"/>
          <w:numId w:val="62"/>
        </w:numPr>
      </w:pPr>
      <w:r>
        <w:t>COMPLETADA: La OT se concluyó exitosamente</w:t>
      </w:r>
    </w:p>
    <w:p w14:paraId="3C952711" w14:textId="01084A3B" w:rsidR="007F2066" w:rsidRDefault="007F2066" w:rsidP="007F2066">
      <w:pPr>
        <w:numPr>
          <w:ilvl w:val="1"/>
          <w:numId w:val="62"/>
        </w:numPr>
      </w:pPr>
      <w:r>
        <w:t xml:space="preserve">CANCELADA: La OT no puede avanzar, no aplica o el cliente la rechaza </w:t>
      </w:r>
    </w:p>
    <w:p w14:paraId="36146053" w14:textId="46C00E0B" w:rsidR="00D0752D" w:rsidRDefault="00D0752D" w:rsidP="00D0752D"/>
    <w:p w14:paraId="50E7A2A6" w14:textId="61578E4C" w:rsidR="00D0752D" w:rsidRDefault="00D0752D" w:rsidP="00D0752D"/>
    <w:p w14:paraId="76FAEB33" w14:textId="131DEB75" w:rsidR="00D0752D" w:rsidRDefault="00D0752D" w:rsidP="00D0752D"/>
    <w:p w14:paraId="7DDE9894" w14:textId="5F9064FE" w:rsidR="00D0752D" w:rsidRDefault="00D0752D" w:rsidP="00D0752D"/>
    <w:p w14:paraId="417F4E99" w14:textId="2325DE86" w:rsidR="00D0752D" w:rsidRDefault="00D0752D" w:rsidP="00D0752D">
      <w:pPr>
        <w:pStyle w:val="Ttulo1"/>
      </w:pPr>
      <w:bookmarkStart w:id="6" w:name="_Toc55214619"/>
      <w:r>
        <w:t>Flujo de estados y áreas</w:t>
      </w:r>
      <w:bookmarkEnd w:id="6"/>
    </w:p>
    <w:p w14:paraId="7ED67F9C" w14:textId="05EA8813" w:rsidR="00D0752D" w:rsidRDefault="00D0752D" w:rsidP="00D0752D"/>
    <w:p w14:paraId="1172F2E2" w14:textId="31ADA484" w:rsidR="00D0752D" w:rsidRPr="00D0752D" w:rsidRDefault="00D0752D" w:rsidP="00D0752D">
      <w:r>
        <w:t>Pendiente</w:t>
      </w:r>
    </w:p>
    <w:sectPr w:rsidR="00D0752D" w:rsidRPr="00D0752D" w:rsidSect="004D2C4F">
      <w:headerReference w:type="default" r:id="rId8"/>
      <w:footerReference w:type="default" r:id="rId9"/>
      <w:headerReference w:type="first" r:id="rId10"/>
      <w:footerReference w:type="first" r:id="rId11"/>
      <w:pgSz w:w="11906" w:h="16838"/>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407F8C" w14:textId="77777777" w:rsidR="00891FD3" w:rsidRDefault="00891FD3">
      <w:pPr>
        <w:spacing w:before="0"/>
      </w:pPr>
      <w:r>
        <w:separator/>
      </w:r>
    </w:p>
  </w:endnote>
  <w:endnote w:type="continuationSeparator" w:id="0">
    <w:p w14:paraId="263E7283" w14:textId="77777777" w:rsidR="00891FD3" w:rsidRDefault="00891FD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Arial Bold">
    <w:altName w:val="Arial"/>
    <w:charset w:val="00"/>
    <w:family w:val="auto"/>
    <w:pitch w:val="variable"/>
    <w:sig w:usb0="00000000"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FreeSans">
    <w:altName w:val="Arial"/>
    <w:charset w:val="01"/>
    <w:family w:val="swiss"/>
    <w:pitch w:val="default"/>
  </w:font>
  <w:font w:name="Verdana">
    <w:panose1 w:val="020B0604030504040204"/>
    <w:charset w:val="00"/>
    <w:family w:val="swiss"/>
    <w:pitch w:val="variable"/>
    <w:sig w:usb0="A00006FF" w:usb1="4000205B" w:usb2="00000010" w:usb3="00000000" w:csb0="0000019F" w:csb1="00000000"/>
  </w:font>
  <w:font w:name="Helv">
    <w:panose1 w:val="020B0604020202030204"/>
    <w:charset w:val="00"/>
    <w:family w:val="swiss"/>
    <w:pitch w:val="variable"/>
    <w:sig w:usb0="00000003" w:usb1="00000000" w:usb2="00000000" w:usb3="00000000" w:csb0="00000001" w:csb1="00000000"/>
  </w:font>
  <w:font w:name="FoundryJournalBook">
    <w:altName w:val="Courier New"/>
    <w:charset w:val="00"/>
    <w:family w:val="auto"/>
    <w:pitch w:val="variable"/>
    <w:sig w:usb0="80000027" w:usb1="00000040" w:usb2="00000000" w:usb3="00000000" w:csb0="00000001"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ABFC79" w14:textId="38FB0E3E" w:rsidR="007B3D09" w:rsidRDefault="00134F6F" w:rsidP="00134F6F">
    <w:pPr>
      <w:pStyle w:val="Piedepgina"/>
    </w:pPr>
    <w:r>
      <w:tab/>
    </w:r>
    <w:r>
      <w:tab/>
    </w:r>
    <w:r>
      <w:tab/>
    </w:r>
    <w:r>
      <w:tab/>
    </w:r>
    <w:r>
      <w:tab/>
    </w:r>
    <w:r>
      <w:tab/>
    </w:r>
    <w:r w:rsidR="007B3D09">
      <w:tab/>
      <w:t xml:space="preserve">                                                                    </w:t>
    </w:r>
    <w:r w:rsidR="007B3D09">
      <w:tab/>
      <w:t xml:space="preserve">                               </w:t>
    </w:r>
    <w:r w:rsidR="007B3D09">
      <w:tab/>
    </w:r>
    <w:r w:rsidR="007B3D09">
      <w:fldChar w:fldCharType="begin"/>
    </w:r>
    <w:r w:rsidR="007B3D09">
      <w:instrText xml:space="preserve"> PAGE </w:instrText>
    </w:r>
    <w:r w:rsidR="007B3D09">
      <w:fldChar w:fldCharType="separate"/>
    </w:r>
    <w:r w:rsidR="007B3D09">
      <w:rPr>
        <w:noProof/>
      </w:rPr>
      <w:t>4</w:t>
    </w:r>
    <w:r w:rsidR="007B3D09">
      <w:fldChar w:fldCharType="end"/>
    </w:r>
    <w:r w:rsidR="007B3D09">
      <w:t xml:space="preserve"> de </w:t>
    </w:r>
    <w:r w:rsidR="007B3D09">
      <w:fldChar w:fldCharType="begin"/>
    </w:r>
    <w:r w:rsidR="007B3D09">
      <w:instrText xml:space="preserve"> NUMPAGES \* ARABIC </w:instrText>
    </w:r>
    <w:r w:rsidR="007B3D09">
      <w:fldChar w:fldCharType="separate"/>
    </w:r>
    <w:r w:rsidR="007B3D09">
      <w:rPr>
        <w:noProof/>
      </w:rPr>
      <w:t>36</w:t>
    </w:r>
    <w:r w:rsidR="007B3D09">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164881" w14:textId="111DAE7A" w:rsidR="00836780" w:rsidRPr="00836780" w:rsidRDefault="00836780" w:rsidP="00836780">
    <w:pPr>
      <w:pStyle w:val="Piedepgina"/>
      <w:tabs>
        <w:tab w:val="left" w:pos="2745"/>
      </w:tabs>
      <w:rPr>
        <w:lang w:val="es-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606C6A" w14:textId="77777777" w:rsidR="00891FD3" w:rsidRDefault="00891FD3">
      <w:pPr>
        <w:spacing w:before="0"/>
      </w:pPr>
      <w:r>
        <w:separator/>
      </w:r>
    </w:p>
  </w:footnote>
  <w:footnote w:type="continuationSeparator" w:id="0">
    <w:p w14:paraId="0B96518A" w14:textId="77777777" w:rsidR="00891FD3" w:rsidRDefault="00891FD3">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88835B" w14:textId="2826A183" w:rsidR="007B3D09" w:rsidRDefault="00B84C11" w:rsidP="003C71D1">
    <w:pPr>
      <w:pStyle w:val="Encabezado"/>
      <w:pBdr>
        <w:bottom w:val="none" w:sz="0" w:space="0" w:color="000000"/>
      </w:pBdr>
      <w:tabs>
        <w:tab w:val="right" w:pos="9747"/>
      </w:tabs>
      <w:jc w:val="right"/>
    </w:pPr>
    <w:r>
      <w:rPr>
        <w:lang w:val="es-AR" w:eastAsia="es-AR"/>
      </w:rPr>
      <w:tab/>
    </w:r>
    <w:r w:rsidR="007B3D09">
      <w:rPr>
        <w:lang w:val="es-AR" w:eastAsia="es-AR"/>
      </w:rPr>
      <w:tab/>
    </w:r>
  </w:p>
  <w:p w14:paraId="432418D8" w14:textId="77777777" w:rsidR="007B3D09" w:rsidRDefault="007B3D09">
    <w:pPr>
      <w:pStyle w:val="Encabezado"/>
      <w:pBdr>
        <w:bottom w:val="none" w:sz="0" w:space="0" w:color="000000"/>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F0A03" w14:textId="690CF3BA" w:rsidR="00FA586A" w:rsidRDefault="00E908E1" w:rsidP="00FA586A">
    <w:pPr>
      <w:pStyle w:val="Encabezado"/>
      <w:jc w:val="right"/>
    </w:pPr>
    <w:r>
      <w:rPr>
        <w:noProof/>
      </w:rPr>
      <w:drawing>
        <wp:inline distT="0" distB="0" distL="0" distR="0" wp14:anchorId="650A0BF3" wp14:editId="27D9C951">
          <wp:extent cx="2857500" cy="8096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7500" cy="8096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pStyle w:val="Ttulo1"/>
      <w:lvlText w:val="%1"/>
      <w:lvlJc w:val="left"/>
      <w:pPr>
        <w:tabs>
          <w:tab w:val="num" w:pos="0"/>
        </w:tabs>
        <w:ind w:left="432" w:hanging="432"/>
      </w:pPr>
    </w:lvl>
    <w:lvl w:ilvl="1">
      <w:start w:val="1"/>
      <w:numFmt w:val="decimal"/>
      <w:pStyle w:val="Ttulo2"/>
      <w:lvlText w:val="%1.%2"/>
      <w:lvlJc w:val="left"/>
      <w:pPr>
        <w:tabs>
          <w:tab w:val="num" w:pos="0"/>
        </w:tabs>
        <w:ind w:left="576" w:hanging="576"/>
      </w:pPr>
    </w:lvl>
    <w:lvl w:ilvl="2">
      <w:start w:val="1"/>
      <w:numFmt w:val="decimal"/>
      <w:pStyle w:val="Ttulo3"/>
      <w:lvlText w:val="%1.%2.%3"/>
      <w:lvlJc w:val="left"/>
      <w:pPr>
        <w:tabs>
          <w:tab w:val="num" w:pos="0"/>
        </w:tabs>
        <w:ind w:left="720" w:hanging="720"/>
      </w:pPr>
    </w:lvl>
    <w:lvl w:ilvl="3">
      <w:start w:val="1"/>
      <w:numFmt w:val="decimal"/>
      <w:pStyle w:val="Ttulo4"/>
      <w:lvlText w:val="%1.%2.%3.%4"/>
      <w:lvlJc w:val="left"/>
      <w:pPr>
        <w:tabs>
          <w:tab w:val="num" w:pos="0"/>
        </w:tabs>
        <w:ind w:left="864" w:hanging="864"/>
      </w:pPr>
    </w:lvl>
    <w:lvl w:ilvl="4">
      <w:start w:val="1"/>
      <w:numFmt w:val="decimal"/>
      <w:pStyle w:val="Ttulo5"/>
      <w:lvlText w:val="%1.%2.%3.%4.%5"/>
      <w:lvlJc w:val="left"/>
      <w:pPr>
        <w:tabs>
          <w:tab w:val="num" w:pos="0"/>
        </w:tabs>
        <w:ind w:left="1008" w:hanging="1008"/>
      </w:pPr>
    </w:lvl>
    <w:lvl w:ilvl="5">
      <w:start w:val="1"/>
      <w:numFmt w:val="decimal"/>
      <w:pStyle w:val="Ttulo6"/>
      <w:lvlText w:val="%1.%2.%3.%4.%5.%6"/>
      <w:lvlJc w:val="left"/>
      <w:pPr>
        <w:tabs>
          <w:tab w:val="num" w:pos="0"/>
        </w:tabs>
        <w:ind w:left="1152" w:hanging="1152"/>
      </w:pPr>
    </w:lvl>
    <w:lvl w:ilvl="6">
      <w:start w:val="1"/>
      <w:numFmt w:val="decimal"/>
      <w:pStyle w:val="Ttulo7"/>
      <w:lvlText w:val="%1.%2.%3.%4.%5.%6.%7"/>
      <w:lvlJc w:val="left"/>
      <w:pPr>
        <w:tabs>
          <w:tab w:val="num" w:pos="0"/>
        </w:tabs>
        <w:ind w:left="1296" w:hanging="1296"/>
      </w:pPr>
    </w:lvl>
    <w:lvl w:ilvl="7">
      <w:start w:val="1"/>
      <w:numFmt w:val="decimal"/>
      <w:pStyle w:val="Ttulo8"/>
      <w:lvlText w:val="%1.%2.%3.%4.%5.%6.%7.%8"/>
      <w:lvlJc w:val="left"/>
      <w:pPr>
        <w:tabs>
          <w:tab w:val="num" w:pos="0"/>
        </w:tabs>
        <w:ind w:left="1440" w:hanging="1440"/>
      </w:pPr>
    </w:lvl>
    <w:lvl w:ilvl="8">
      <w:start w:val="1"/>
      <w:numFmt w:val="decimal"/>
      <w:pStyle w:val="Ttulo9"/>
      <w:lvlText w:val="%1.%2.%3.%4.%5.%6.%7.%8.%9"/>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pStyle w:val="Listaconvietas4"/>
      <w:lvlText w:val="-"/>
      <w:lvlJc w:val="left"/>
      <w:pPr>
        <w:tabs>
          <w:tab w:val="num" w:pos="1440"/>
        </w:tabs>
        <w:ind w:left="1440" w:hanging="360"/>
      </w:pPr>
      <w:rPr>
        <w:rFonts w:ascii="Arial" w:hAnsi="Arial" w:cs="Arial" w:hint="default"/>
      </w:rPr>
    </w:lvl>
  </w:abstractNum>
  <w:abstractNum w:abstractNumId="2" w15:restartNumberingAfterBreak="0">
    <w:nsid w:val="00000003"/>
    <w:multiLevelType w:val="singleLevel"/>
    <w:tmpl w:val="00000003"/>
    <w:name w:val="WW8Num3"/>
    <w:lvl w:ilvl="0">
      <w:start w:val="1"/>
      <w:numFmt w:val="bullet"/>
      <w:pStyle w:val="Listaconvietas3"/>
      <w:lvlText w:val=""/>
      <w:lvlJc w:val="left"/>
      <w:pPr>
        <w:tabs>
          <w:tab w:val="num" w:pos="1080"/>
        </w:tabs>
        <w:ind w:left="720" w:firstLine="0"/>
      </w:pPr>
      <w:rPr>
        <w:rFonts w:ascii="Wingdings" w:hAnsi="Wingdings" w:cs="Wingdings" w:hint="default"/>
      </w:rPr>
    </w:lvl>
  </w:abstractNum>
  <w:abstractNum w:abstractNumId="3" w15:restartNumberingAfterBreak="0">
    <w:nsid w:val="00000004"/>
    <w:multiLevelType w:val="singleLevel"/>
    <w:tmpl w:val="00000004"/>
    <w:name w:val="WW8Num4"/>
    <w:lvl w:ilvl="0">
      <w:start w:val="1"/>
      <w:numFmt w:val="decimal"/>
      <w:pStyle w:val="Numberedbullet"/>
      <w:lvlText w:val="%1."/>
      <w:lvlJc w:val="left"/>
      <w:pPr>
        <w:tabs>
          <w:tab w:val="num" w:pos="450"/>
        </w:tabs>
        <w:ind w:left="450" w:hanging="360"/>
      </w:pPr>
      <w:rPr>
        <w:rFonts w:ascii="Arial" w:hAnsi="Arial" w:cs="Arial" w:hint="default"/>
        <w:b/>
        <w:i w:val="0"/>
        <w:color w:val="5378B3"/>
        <w:sz w:val="22"/>
      </w:rPr>
    </w:lvl>
  </w:abstractNum>
  <w:abstractNum w:abstractNumId="4" w15:restartNumberingAfterBreak="0">
    <w:nsid w:val="00000005"/>
    <w:multiLevelType w:val="singleLevel"/>
    <w:tmpl w:val="00000005"/>
    <w:name w:val="WW8Num5"/>
    <w:lvl w:ilvl="0">
      <w:start w:val="1"/>
      <w:numFmt w:val="bullet"/>
      <w:pStyle w:val="DTVbulletN1"/>
      <w:lvlText w:val=""/>
      <w:lvlJc w:val="left"/>
      <w:pPr>
        <w:tabs>
          <w:tab w:val="num" w:pos="1800"/>
        </w:tabs>
        <w:ind w:left="1800" w:hanging="360"/>
      </w:pPr>
      <w:rPr>
        <w:rFonts w:ascii="Symbol" w:hAnsi="Symbol" w:cs="Symbol" w:hint="default"/>
        <w:color w:val="auto"/>
      </w:rPr>
    </w:lvl>
  </w:abstractNum>
  <w:abstractNum w:abstractNumId="5" w15:restartNumberingAfterBreak="0">
    <w:nsid w:val="00000006"/>
    <w:multiLevelType w:val="multilevel"/>
    <w:tmpl w:val="00000006"/>
    <w:name w:val="WW8Num6"/>
    <w:lvl w:ilvl="0">
      <w:start w:val="1"/>
      <w:numFmt w:val="bullet"/>
      <w:pStyle w:val="BodyTextBullet"/>
      <w:lvlText w:val=""/>
      <w:lvlJc w:val="left"/>
      <w:pPr>
        <w:tabs>
          <w:tab w:val="num" w:pos="360"/>
        </w:tabs>
        <w:ind w:left="360" w:hanging="360"/>
      </w:pPr>
      <w:rPr>
        <w:rFonts w:ascii="Symbol" w:hAnsi="Symbol" w:cs="Symbol" w:hint="default"/>
        <w:color w:val="0000FF"/>
      </w:rPr>
    </w:lvl>
    <w:lvl w:ilvl="1">
      <w:start w:val="1"/>
      <w:numFmt w:val="bullet"/>
      <w:lvlText w:val="o"/>
      <w:lvlJc w:val="left"/>
      <w:pPr>
        <w:tabs>
          <w:tab w:val="num" w:pos="0"/>
        </w:tabs>
        <w:ind w:left="0" w:hanging="360"/>
      </w:pPr>
      <w:rPr>
        <w:rFonts w:ascii="Courier New" w:hAnsi="Courier New" w:cs="Courier New" w:hint="default"/>
      </w:rPr>
    </w:lvl>
    <w:lvl w:ilvl="2">
      <w:start w:val="1"/>
      <w:numFmt w:val="bullet"/>
      <w:lvlText w:val=""/>
      <w:lvlJc w:val="left"/>
      <w:pPr>
        <w:tabs>
          <w:tab w:val="num" w:pos="720"/>
        </w:tabs>
        <w:ind w:left="72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o"/>
      <w:lvlJc w:val="left"/>
      <w:pPr>
        <w:tabs>
          <w:tab w:val="num" w:pos="2160"/>
        </w:tabs>
        <w:ind w:left="2160" w:hanging="360"/>
      </w:pPr>
      <w:rPr>
        <w:rFonts w:ascii="Courier New" w:hAnsi="Courier New" w:cs="Courier New" w:hint="default"/>
      </w:rPr>
    </w:lvl>
    <w:lvl w:ilvl="5">
      <w:start w:val="1"/>
      <w:numFmt w:val="bullet"/>
      <w:lvlText w:val=""/>
      <w:lvlJc w:val="left"/>
      <w:pPr>
        <w:tabs>
          <w:tab w:val="num" w:pos="2880"/>
        </w:tabs>
        <w:ind w:left="2880" w:hanging="360"/>
      </w:pPr>
      <w:rPr>
        <w:rFonts w:ascii="Wingdings" w:hAnsi="Wingdings" w:cs="Wingdings"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o"/>
      <w:lvlJc w:val="left"/>
      <w:pPr>
        <w:tabs>
          <w:tab w:val="num" w:pos="4320"/>
        </w:tabs>
        <w:ind w:left="4320" w:hanging="360"/>
      </w:pPr>
      <w:rPr>
        <w:rFonts w:ascii="Courier New" w:hAnsi="Courier New" w:cs="Courier New" w:hint="default"/>
      </w:rPr>
    </w:lvl>
    <w:lvl w:ilvl="8">
      <w:start w:val="1"/>
      <w:numFmt w:val="bullet"/>
      <w:lvlText w:val=""/>
      <w:lvlJc w:val="left"/>
      <w:pPr>
        <w:tabs>
          <w:tab w:val="num" w:pos="5040"/>
        </w:tabs>
        <w:ind w:left="5040" w:hanging="360"/>
      </w:pPr>
      <w:rPr>
        <w:rFonts w:ascii="Wingdings" w:hAnsi="Wingdings" w:cs="Wingdings" w:hint="default"/>
      </w:rPr>
    </w:lvl>
  </w:abstractNum>
  <w:abstractNum w:abstractNumId="6" w15:restartNumberingAfterBreak="0">
    <w:nsid w:val="00000007"/>
    <w:multiLevelType w:val="multilevel"/>
    <w:tmpl w:val="00000007"/>
    <w:name w:val="WW8Num7"/>
    <w:lvl w:ilvl="0">
      <w:start w:val="1"/>
      <w:numFmt w:val="decimal"/>
      <w:pStyle w:val="Textonotapie"/>
      <w:suff w:val="space"/>
      <w:lvlText w:val="%1."/>
      <w:lvlJc w:val="left"/>
      <w:pPr>
        <w:tabs>
          <w:tab w:val="num" w:pos="0"/>
        </w:tabs>
        <w:ind w:left="284" w:hanging="284"/>
      </w:pPr>
      <w:rPr>
        <w:rFonts w:hint="default"/>
        <w:vertAlign w:val="superscript"/>
      </w:rPr>
    </w:lvl>
    <w:lvl w:ilvl="1">
      <w:start w:val="1"/>
      <w:numFmt w:val="decimal"/>
      <w:suff w:val="space"/>
      <w:lvlText w:val="%1.%2."/>
      <w:lvlJc w:val="left"/>
      <w:pPr>
        <w:tabs>
          <w:tab w:val="num" w:pos="0"/>
        </w:tabs>
        <w:ind w:left="567" w:hanging="567"/>
      </w:pPr>
      <w:rPr>
        <w:rFonts w:hint="default"/>
      </w:rPr>
    </w:lvl>
    <w:lvl w:ilvl="2">
      <w:start w:val="1"/>
      <w:numFmt w:val="decimal"/>
      <w:suff w:val="space"/>
      <w:lvlText w:val="%1.%2.%3."/>
      <w:lvlJc w:val="left"/>
      <w:pPr>
        <w:tabs>
          <w:tab w:val="num" w:pos="0"/>
        </w:tabs>
        <w:ind w:left="851" w:hanging="851"/>
      </w:pPr>
      <w:rPr>
        <w:rFonts w:hint="default"/>
        <w:color w:val="666699"/>
      </w:rPr>
    </w:lvl>
    <w:lvl w:ilvl="3">
      <w:start w:val="1"/>
      <w:numFmt w:val="decimal"/>
      <w:suff w:val="space"/>
      <w:lvlText w:val="%1.%2.%3.%4"/>
      <w:lvlJc w:val="left"/>
      <w:pPr>
        <w:tabs>
          <w:tab w:val="num" w:pos="0"/>
        </w:tabs>
        <w:ind w:left="3884" w:hanging="284"/>
      </w:pPr>
      <w:rPr>
        <w:rFonts w:hint="default"/>
      </w:rPr>
    </w:lvl>
    <w:lvl w:ilvl="4">
      <w:start w:val="1"/>
      <w:numFmt w:val="none"/>
      <w:suff w:val="nothing"/>
      <w:lvlText w:val=""/>
      <w:lvlJc w:val="left"/>
      <w:pPr>
        <w:tabs>
          <w:tab w:val="num" w:pos="0"/>
        </w:tabs>
        <w:ind w:left="284" w:firstLine="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00000008"/>
    <w:multiLevelType w:val="multilevel"/>
    <w:tmpl w:val="00000008"/>
    <w:name w:val="WW8Num8"/>
    <w:lvl w:ilvl="0">
      <w:start w:val="1"/>
      <w:numFmt w:val="decimal"/>
      <w:pStyle w:val="ENTELH4"/>
      <w:lvlText w:val="%1"/>
      <w:lvlJc w:val="left"/>
      <w:pPr>
        <w:tabs>
          <w:tab w:val="num" w:pos="3545"/>
        </w:tabs>
        <w:ind w:left="4112" w:hanging="567"/>
      </w:pPr>
      <w:rPr>
        <w:rFonts w:ascii="Arial Black" w:eastAsia="Arial Unicode MS" w:hAnsi="Arial Black" w:cs="Arial Black" w:hint="default"/>
        <w:color w:val="4F81BD"/>
        <w:sz w:val="22"/>
        <w:szCs w:val="22"/>
      </w:rPr>
    </w:lvl>
    <w:lvl w:ilvl="1">
      <w:start w:val="1"/>
      <w:numFmt w:val="decimal"/>
      <w:lvlText w:val="%1.%2"/>
      <w:lvlJc w:val="left"/>
      <w:pPr>
        <w:tabs>
          <w:tab w:val="num" w:pos="1844"/>
        </w:tabs>
        <w:ind w:left="2978" w:hanging="567"/>
      </w:pPr>
      <w:rPr>
        <w:rFonts w:ascii="Arial Black" w:hAnsi="Arial Black" w:cs="Arial Black" w:hint="default"/>
        <w:sz w:val="20"/>
        <w:szCs w:val="20"/>
      </w:rPr>
    </w:lvl>
    <w:lvl w:ilvl="2">
      <w:start w:val="1"/>
      <w:numFmt w:val="decimal"/>
      <w:lvlText w:val="%1.%2.%3"/>
      <w:lvlJc w:val="left"/>
      <w:pPr>
        <w:tabs>
          <w:tab w:val="num" w:pos="7088"/>
        </w:tabs>
        <w:ind w:left="8789" w:hanging="567"/>
      </w:pPr>
      <w:rPr>
        <w:rFonts w:ascii="Arial Black" w:hAnsi="Arial Black" w:cs="Arial Black" w:hint="default"/>
        <w:b w:val="0"/>
        <w:i w:val="0"/>
      </w:rPr>
    </w:lvl>
    <w:lvl w:ilvl="3">
      <w:start w:val="1"/>
      <w:numFmt w:val="decimal"/>
      <w:lvlText w:val="%1.%2.%3.%4"/>
      <w:lvlJc w:val="left"/>
      <w:pPr>
        <w:tabs>
          <w:tab w:val="num" w:pos="2127"/>
        </w:tabs>
        <w:ind w:left="4395" w:hanging="567"/>
      </w:pPr>
      <w:rPr>
        <w:rFonts w:ascii="Arial Black" w:hAnsi="Arial Black" w:cs="Arial Black" w:hint="default"/>
        <w:sz w:val="24"/>
      </w:rPr>
    </w:lvl>
    <w:lvl w:ilvl="4">
      <w:start w:val="1"/>
      <w:numFmt w:val="decimal"/>
      <w:lvlText w:val="%1.%2.%3.%4.%5"/>
      <w:lvlJc w:val="left"/>
      <w:pPr>
        <w:tabs>
          <w:tab w:val="num" w:pos="0"/>
        </w:tabs>
        <w:ind w:left="2835" w:hanging="567"/>
      </w:pPr>
      <w:rPr>
        <w:rFonts w:ascii="Arial Black" w:hAnsi="Arial Black" w:cs="Arial Black" w:hint="default"/>
        <w:b w:val="0"/>
        <w:i w:val="0"/>
      </w:rPr>
    </w:lvl>
    <w:lvl w:ilvl="5">
      <w:start w:val="1"/>
      <w:numFmt w:val="decimal"/>
      <w:lvlText w:val="%1.%2.%3.%4.%5.%6"/>
      <w:lvlJc w:val="left"/>
      <w:pPr>
        <w:tabs>
          <w:tab w:val="num" w:pos="0"/>
        </w:tabs>
        <w:ind w:left="3402" w:hanging="567"/>
      </w:pPr>
      <w:rPr>
        <w:rFonts w:ascii="Symbol" w:hAnsi="Symbol" w:cs="Symbol" w:hint="default"/>
      </w:rPr>
    </w:lvl>
    <w:lvl w:ilvl="6">
      <w:start w:val="1"/>
      <w:numFmt w:val="decimal"/>
      <w:lvlText w:val="%1.%2.%3.%4.%5.%6.%7"/>
      <w:lvlJc w:val="left"/>
      <w:pPr>
        <w:tabs>
          <w:tab w:val="num" w:pos="0"/>
        </w:tabs>
        <w:ind w:left="3969" w:hanging="567"/>
      </w:pPr>
      <w:rPr>
        <w:rFonts w:ascii="Symbol" w:hAnsi="Symbol" w:cs="Symbol" w:hint="default"/>
      </w:rPr>
    </w:lvl>
    <w:lvl w:ilvl="7">
      <w:start w:val="1"/>
      <w:numFmt w:val="decimal"/>
      <w:lvlText w:val="%1.%2.%3.%4.%5.%6.%7.%8"/>
      <w:lvlJc w:val="left"/>
      <w:pPr>
        <w:tabs>
          <w:tab w:val="num" w:pos="0"/>
        </w:tabs>
        <w:ind w:left="4536" w:hanging="567"/>
      </w:pPr>
      <w:rPr>
        <w:rFonts w:ascii="Symbol" w:hAnsi="Symbol" w:cs="Symbol" w:hint="default"/>
      </w:rPr>
    </w:lvl>
    <w:lvl w:ilvl="8">
      <w:start w:val="1"/>
      <w:numFmt w:val="decimal"/>
      <w:lvlText w:val="%1.%2.%3.%4.%5.%6.%7.%8.%9"/>
      <w:lvlJc w:val="left"/>
      <w:pPr>
        <w:tabs>
          <w:tab w:val="num" w:pos="0"/>
        </w:tabs>
        <w:ind w:left="5103" w:hanging="567"/>
      </w:pPr>
      <w:rPr>
        <w:rFonts w:ascii="Symbol" w:hAnsi="Symbol" w:cs="Symbol" w:hint="default"/>
      </w:rPr>
    </w:lvl>
  </w:abstractNum>
  <w:abstractNum w:abstractNumId="8" w15:restartNumberingAfterBreak="0">
    <w:nsid w:val="00000009"/>
    <w:multiLevelType w:val="singleLevel"/>
    <w:tmpl w:val="00000009"/>
    <w:name w:val="WW8Num9"/>
    <w:lvl w:ilvl="0">
      <w:start w:val="1"/>
      <w:numFmt w:val="bullet"/>
      <w:pStyle w:val="SG-Bullet2"/>
      <w:lvlText w:val=""/>
      <w:lvlJc w:val="left"/>
      <w:pPr>
        <w:tabs>
          <w:tab w:val="num" w:pos="2980"/>
        </w:tabs>
        <w:ind w:left="2980" w:hanging="360"/>
      </w:pPr>
      <w:rPr>
        <w:rFonts w:ascii="Symbol" w:hAnsi="Symbol" w:cs="Symbol" w:hint="default"/>
        <w:color w:val="000000"/>
        <w:sz w:val="20"/>
        <w:szCs w:val="20"/>
      </w:rPr>
    </w:lvl>
  </w:abstractNum>
  <w:abstractNum w:abstractNumId="9" w15:restartNumberingAfterBreak="0">
    <w:nsid w:val="0000000A"/>
    <w:multiLevelType w:val="singleLevel"/>
    <w:tmpl w:val="0000000A"/>
    <w:name w:val="WW8Num10"/>
    <w:lvl w:ilvl="0">
      <w:start w:val="1"/>
      <w:numFmt w:val="bullet"/>
      <w:pStyle w:val="LegalTextBullet"/>
      <w:lvlText w:val=""/>
      <w:lvlJc w:val="left"/>
      <w:pPr>
        <w:tabs>
          <w:tab w:val="num" w:pos="2204"/>
        </w:tabs>
        <w:ind w:left="2204" w:hanging="360"/>
      </w:pPr>
      <w:rPr>
        <w:rFonts w:ascii="Wingdings" w:hAnsi="Wingdings" w:cs="Wingdings" w:hint="default"/>
        <w:sz w:val="19"/>
        <w:szCs w:val="19"/>
      </w:rPr>
    </w:lvl>
  </w:abstractNum>
  <w:abstractNum w:abstractNumId="10" w15:restartNumberingAfterBreak="0">
    <w:nsid w:val="0000000B"/>
    <w:multiLevelType w:val="singleLevel"/>
    <w:tmpl w:val="0000000B"/>
    <w:name w:val="WW8Num11"/>
    <w:lvl w:ilvl="0">
      <w:start w:val="1"/>
      <w:numFmt w:val="bullet"/>
      <w:lvlText w:val="-"/>
      <w:lvlJc w:val="left"/>
      <w:pPr>
        <w:tabs>
          <w:tab w:val="num" w:pos="0"/>
        </w:tabs>
        <w:ind w:left="720" w:hanging="360"/>
      </w:pPr>
      <w:rPr>
        <w:rFonts w:ascii="Calibri" w:hAnsi="Calibri" w:cs="Calibri" w:hint="default"/>
      </w:rPr>
    </w:lvl>
  </w:abstractNum>
  <w:abstractNum w:abstractNumId="11" w15:restartNumberingAfterBreak="0">
    <w:nsid w:val="0000000C"/>
    <w:multiLevelType w:val="singleLevel"/>
    <w:tmpl w:val="0000000C"/>
    <w:name w:val="WW8Num12"/>
    <w:lvl w:ilvl="0">
      <w:start w:val="1"/>
      <w:numFmt w:val="bullet"/>
      <w:pStyle w:val="RFPQuestionBullet2"/>
      <w:lvlText w:val="–"/>
      <w:lvlJc w:val="left"/>
      <w:pPr>
        <w:tabs>
          <w:tab w:val="num" w:pos="720"/>
        </w:tabs>
        <w:ind w:left="720" w:hanging="360"/>
      </w:pPr>
      <w:rPr>
        <w:rFonts w:ascii="Arial" w:hAnsi="Arial" w:cs="Arial" w:hint="default"/>
        <w:sz w:val="19"/>
        <w:szCs w:val="19"/>
      </w:rPr>
    </w:lvl>
  </w:abstractNum>
  <w:abstractNum w:abstractNumId="12" w15:restartNumberingAfterBreak="0">
    <w:nsid w:val="0000000D"/>
    <w:multiLevelType w:val="singleLevel"/>
    <w:tmpl w:val="0000000D"/>
    <w:name w:val="WW8Num13"/>
    <w:lvl w:ilvl="0">
      <w:start w:val="1"/>
      <w:numFmt w:val="bullet"/>
      <w:pStyle w:val="SG-Bullet2last"/>
      <w:lvlText w:val=""/>
      <w:lvlJc w:val="left"/>
      <w:pPr>
        <w:tabs>
          <w:tab w:val="num" w:pos="2980"/>
        </w:tabs>
        <w:ind w:left="2980" w:hanging="360"/>
      </w:pPr>
      <w:rPr>
        <w:rFonts w:ascii="Symbol" w:hAnsi="Symbol" w:cs="Symbol" w:hint="default"/>
        <w:color w:val="000000"/>
        <w:sz w:val="20"/>
        <w:szCs w:val="20"/>
      </w:rPr>
    </w:lvl>
  </w:abstractNum>
  <w:abstractNum w:abstractNumId="13" w15:restartNumberingAfterBreak="0">
    <w:nsid w:val="0000000E"/>
    <w:multiLevelType w:val="singleLevel"/>
    <w:tmpl w:val="0000000E"/>
    <w:name w:val="WW8Num14"/>
    <w:lvl w:ilvl="0">
      <w:start w:val="1"/>
      <w:numFmt w:val="bullet"/>
      <w:pStyle w:val="ENTELBullet1"/>
      <w:lvlText w:val=""/>
      <w:lvlJc w:val="left"/>
      <w:pPr>
        <w:tabs>
          <w:tab w:val="num" w:pos="0"/>
        </w:tabs>
        <w:ind w:left="1080" w:hanging="360"/>
      </w:pPr>
      <w:rPr>
        <w:rFonts w:ascii="Symbol" w:hAnsi="Symbol" w:cs="Symbol" w:hint="default"/>
        <w:color w:val="5378B3"/>
      </w:rPr>
    </w:lvl>
  </w:abstractNum>
  <w:abstractNum w:abstractNumId="14" w15:restartNumberingAfterBreak="0">
    <w:nsid w:val="0000000F"/>
    <w:multiLevelType w:val="singleLevel"/>
    <w:tmpl w:val="0000000F"/>
    <w:name w:val="WW8Num15"/>
    <w:lvl w:ilvl="0">
      <w:start w:val="4"/>
      <w:numFmt w:val="bullet"/>
      <w:pStyle w:val="CNLevel2List"/>
      <w:lvlText w:val=""/>
      <w:lvlJc w:val="left"/>
      <w:pPr>
        <w:tabs>
          <w:tab w:val="num" w:pos="1211"/>
        </w:tabs>
        <w:ind w:left="1211" w:hanging="360"/>
      </w:pPr>
      <w:rPr>
        <w:rFonts w:ascii="Symbol" w:hAnsi="Symbol" w:cs="Times" w:hint="default"/>
        <w:color w:val="3366CC"/>
      </w:rPr>
    </w:lvl>
  </w:abstractNum>
  <w:abstractNum w:abstractNumId="15" w15:restartNumberingAfterBreak="0">
    <w:nsid w:val="00000010"/>
    <w:multiLevelType w:val="singleLevel"/>
    <w:tmpl w:val="00000010"/>
    <w:name w:val="WW8Num16"/>
    <w:lvl w:ilvl="0">
      <w:start w:val="1"/>
      <w:numFmt w:val="bullet"/>
      <w:pStyle w:val="ENTELBullet2"/>
      <w:lvlText w:val=""/>
      <w:lvlJc w:val="left"/>
      <w:pPr>
        <w:tabs>
          <w:tab w:val="num" w:pos="1531"/>
        </w:tabs>
        <w:ind w:left="1440" w:hanging="360"/>
      </w:pPr>
      <w:rPr>
        <w:rFonts w:ascii="Wingdings" w:hAnsi="Wingdings" w:cs="Wingdings" w:hint="default"/>
      </w:rPr>
    </w:lvl>
  </w:abstractNum>
  <w:abstractNum w:abstractNumId="16" w15:restartNumberingAfterBreak="0">
    <w:nsid w:val="00000011"/>
    <w:multiLevelType w:val="singleLevel"/>
    <w:tmpl w:val="00000011"/>
    <w:name w:val="WW8Num17"/>
    <w:lvl w:ilvl="0">
      <w:start w:val="1"/>
      <w:numFmt w:val="bullet"/>
      <w:pStyle w:val="TableTextBullet3"/>
      <w:lvlText w:val=""/>
      <w:lvlJc w:val="left"/>
      <w:pPr>
        <w:tabs>
          <w:tab w:val="num" w:pos="1080"/>
        </w:tabs>
        <w:ind w:left="1080" w:hanging="360"/>
      </w:pPr>
      <w:rPr>
        <w:rFonts w:ascii="Wingdings" w:hAnsi="Wingdings" w:cs="Wingdings" w:hint="default"/>
      </w:rPr>
    </w:lvl>
  </w:abstractNum>
  <w:abstractNum w:abstractNumId="17" w15:restartNumberingAfterBreak="0">
    <w:nsid w:val="00000012"/>
    <w:multiLevelType w:val="singleLevel"/>
    <w:tmpl w:val="00000012"/>
    <w:name w:val="WW8Num18"/>
    <w:lvl w:ilvl="0">
      <w:start w:val="1"/>
      <w:numFmt w:val="bullet"/>
      <w:pStyle w:val="TelecomBullet2CharChar"/>
      <w:lvlText w:val=""/>
      <w:lvlJc w:val="left"/>
      <w:pPr>
        <w:tabs>
          <w:tab w:val="num" w:pos="432"/>
        </w:tabs>
        <w:ind w:left="432" w:hanging="432"/>
      </w:pPr>
      <w:rPr>
        <w:rFonts w:ascii="ZapfDingbats" w:hAnsi="ZapfDingbats" w:cs="ZapfDingbats" w:hint="default"/>
        <w:b w:val="0"/>
        <w:i w:val="0"/>
        <w:color w:val="5378B3"/>
        <w:sz w:val="16"/>
      </w:rPr>
    </w:lvl>
  </w:abstractNum>
  <w:abstractNum w:abstractNumId="18" w15:restartNumberingAfterBreak="0">
    <w:nsid w:val="00000013"/>
    <w:multiLevelType w:val="singleLevel"/>
    <w:tmpl w:val="00000013"/>
    <w:name w:val="WW8Num19"/>
    <w:lvl w:ilvl="0">
      <w:start w:val="1"/>
      <w:numFmt w:val="bullet"/>
      <w:pStyle w:val="CVBullet"/>
      <w:lvlText w:val=""/>
      <w:lvlJc w:val="left"/>
      <w:pPr>
        <w:tabs>
          <w:tab w:val="num" w:pos="0"/>
        </w:tabs>
        <w:ind w:left="720" w:hanging="360"/>
      </w:pPr>
      <w:rPr>
        <w:rFonts w:ascii="Wingdings" w:hAnsi="Wingdings" w:cs="Wingdings" w:hint="default"/>
      </w:rPr>
    </w:lvl>
  </w:abstractNum>
  <w:abstractNum w:abstractNumId="19" w15:restartNumberingAfterBreak="0">
    <w:nsid w:val="00000014"/>
    <w:multiLevelType w:val="singleLevel"/>
    <w:tmpl w:val="00000014"/>
    <w:name w:val="WW8Num20"/>
    <w:lvl w:ilvl="0">
      <w:start w:val="1"/>
      <w:numFmt w:val="bullet"/>
      <w:pStyle w:val="TableTextBullet"/>
      <w:lvlText w:val=""/>
      <w:lvlJc w:val="left"/>
      <w:pPr>
        <w:tabs>
          <w:tab w:val="num" w:pos="360"/>
        </w:tabs>
        <w:ind w:left="360" w:hanging="360"/>
      </w:pPr>
      <w:rPr>
        <w:rFonts w:ascii="Wingdings" w:hAnsi="Wingdings" w:cs="Wingdings" w:hint="default"/>
      </w:rPr>
    </w:lvl>
  </w:abstractNum>
  <w:abstractNum w:abstractNumId="20" w15:restartNumberingAfterBreak="0">
    <w:nsid w:val="00000015"/>
    <w:multiLevelType w:val="multilevel"/>
    <w:tmpl w:val="00000015"/>
    <w:name w:val="WW8Num21"/>
    <w:lvl w:ilvl="0">
      <w:start w:val="1"/>
      <w:numFmt w:val="decimal"/>
      <w:pStyle w:val="Listaconnmeros2"/>
      <w:lvlText w:val="%1."/>
      <w:lvlJc w:val="left"/>
      <w:pPr>
        <w:tabs>
          <w:tab w:val="num" w:pos="720"/>
        </w:tabs>
        <w:ind w:left="720" w:hanging="360"/>
      </w:pPr>
      <w:rPr>
        <w:rFonts w:hint="default"/>
      </w:rPr>
    </w:lvl>
    <w:lvl w:ilvl="1">
      <w:start w:val="1"/>
      <w:numFmt w:val="lowerLetter"/>
      <w:lvlText w:val="%2."/>
      <w:lvlJc w:val="left"/>
      <w:pPr>
        <w:tabs>
          <w:tab w:val="num" w:pos="720"/>
        </w:tabs>
        <w:ind w:left="720" w:hanging="360"/>
      </w:pPr>
      <w:rPr>
        <w:rFonts w:hint="default"/>
        <w:sz w:val="19"/>
        <w:szCs w:val="19"/>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1" w15:restartNumberingAfterBreak="0">
    <w:nsid w:val="00000016"/>
    <w:multiLevelType w:val="multilevel"/>
    <w:tmpl w:val="00000016"/>
    <w:name w:val="WW8Num22"/>
    <w:lvl w:ilvl="0">
      <w:start w:val="1"/>
      <w:numFmt w:val="none"/>
      <w:pStyle w:val="CNAppendixTitle"/>
      <w:suff w:val="nothing"/>
      <w:lvlText w:val=""/>
      <w:lvlJc w:val="left"/>
      <w:pPr>
        <w:tabs>
          <w:tab w:val="num" w:pos="0"/>
        </w:tabs>
        <w:ind w:left="0" w:firstLine="0"/>
      </w:pPr>
      <w:rPr>
        <w:rFonts w:hint="default"/>
      </w:rPr>
    </w:lvl>
    <w:lvl w:ilvl="1">
      <w:start w:val="1"/>
      <w:numFmt w:val="upperLetter"/>
      <w:suff w:val="space"/>
      <w:lvlText w:val="Appendix :%2"/>
      <w:lvlJc w:val="left"/>
      <w:pPr>
        <w:tabs>
          <w:tab w:val="num" w:pos="0"/>
        </w:tabs>
        <w:ind w:left="2126" w:firstLine="0"/>
      </w:pPr>
      <w:rPr>
        <w:rFonts w:hint="default"/>
        <w:color w:val="auto"/>
        <w:sz w:val="28"/>
        <w:szCs w:val="28"/>
      </w:rPr>
    </w:lvl>
    <w:lvl w:ilvl="2">
      <w:start w:val="1"/>
      <w:numFmt w:val="decimal"/>
      <w:lvlText w:val=" - .........%2.%3:"/>
      <w:lvlJc w:val="left"/>
      <w:pPr>
        <w:tabs>
          <w:tab w:val="num" w:pos="720"/>
        </w:tabs>
        <w:ind w:left="720" w:hanging="720"/>
      </w:pPr>
      <w:rPr>
        <w:rFonts w:hint="default"/>
      </w:rPr>
    </w:lvl>
    <w:lvl w:ilvl="3">
      <w:start w:val="1"/>
      <w:numFmt w:val="none"/>
      <w:suff w:val="nothing"/>
      <w:lvlText w:val=""/>
      <w:lvlJc w:val="left"/>
      <w:pPr>
        <w:tabs>
          <w:tab w:val="num" w:pos="0"/>
        </w:tabs>
        <w:ind w:left="0" w:firstLine="0"/>
      </w:pPr>
      <w:rPr>
        <w:rFonts w:hint="default"/>
      </w:rPr>
    </w:lvl>
    <w:lvl w:ilvl="4">
      <w:start w:val="1"/>
      <w:numFmt w:val="none"/>
      <w:suff w:val="nothing"/>
      <w:lvlText w:val=""/>
      <w:lvlJc w:val="left"/>
      <w:pPr>
        <w:tabs>
          <w:tab w:val="num" w:pos="0"/>
        </w:tabs>
        <w:ind w:left="0" w:firstLine="0"/>
      </w:pPr>
      <w:rPr>
        <w:rFonts w:hint="default"/>
      </w:rPr>
    </w:lvl>
    <w:lvl w:ilvl="5">
      <w:start w:val="1"/>
      <w:numFmt w:val="none"/>
      <w:suff w:val="nothing"/>
      <w:lvlText w:val=""/>
      <w:lvlJc w:val="left"/>
      <w:pPr>
        <w:tabs>
          <w:tab w:val="num" w:pos="0"/>
        </w:tabs>
        <w:ind w:left="0" w:firstLine="0"/>
      </w:pPr>
      <w:rPr>
        <w:rFonts w:hint="default"/>
      </w:rPr>
    </w:lvl>
    <w:lvl w:ilvl="6">
      <w:start w:val="1"/>
      <w:numFmt w:val="none"/>
      <w:suff w:val="nothing"/>
      <w:lvlText w:val=""/>
      <w:lvlJc w:val="left"/>
      <w:pPr>
        <w:tabs>
          <w:tab w:val="num" w:pos="0"/>
        </w:tabs>
        <w:ind w:left="0" w:firstLine="0"/>
      </w:pPr>
      <w:rPr>
        <w:rFonts w:hint="default"/>
      </w:rPr>
    </w:lvl>
    <w:lvl w:ilvl="7">
      <w:start w:val="1"/>
      <w:numFmt w:val="none"/>
      <w:suff w:val="nothing"/>
      <w:lvlText w:val=""/>
      <w:lvlJc w:val="left"/>
      <w:pPr>
        <w:tabs>
          <w:tab w:val="num" w:pos="0"/>
        </w:tabs>
        <w:ind w:left="0" w:firstLine="0"/>
      </w:pPr>
      <w:rPr>
        <w:rFonts w:hint="default"/>
      </w:rPr>
    </w:lvl>
    <w:lvl w:ilvl="8">
      <w:start w:val="1"/>
      <w:numFmt w:val="none"/>
      <w:suff w:val="nothing"/>
      <w:lvlText w:val=""/>
      <w:lvlJc w:val="left"/>
      <w:pPr>
        <w:tabs>
          <w:tab w:val="num" w:pos="0"/>
        </w:tabs>
        <w:ind w:left="0" w:firstLine="0"/>
      </w:pPr>
      <w:rPr>
        <w:rFonts w:hint="default"/>
      </w:rPr>
    </w:lvl>
  </w:abstractNum>
  <w:abstractNum w:abstractNumId="22" w15:restartNumberingAfterBreak="0">
    <w:nsid w:val="00000017"/>
    <w:multiLevelType w:val="singleLevel"/>
    <w:tmpl w:val="00000017"/>
    <w:name w:val="WW8Num23"/>
    <w:lvl w:ilvl="0">
      <w:start w:val="1"/>
      <w:numFmt w:val="decimal"/>
      <w:pStyle w:val="TableList"/>
      <w:lvlText w:val="%1."/>
      <w:lvlJc w:val="left"/>
      <w:pPr>
        <w:tabs>
          <w:tab w:val="num" w:pos="360"/>
        </w:tabs>
        <w:ind w:left="360" w:hanging="360"/>
      </w:pPr>
      <w:rPr>
        <w:rFonts w:hint="default"/>
      </w:rPr>
    </w:lvl>
  </w:abstractNum>
  <w:abstractNum w:abstractNumId="23" w15:restartNumberingAfterBreak="0">
    <w:nsid w:val="00000018"/>
    <w:multiLevelType w:val="singleLevel"/>
    <w:tmpl w:val="00000018"/>
    <w:name w:val="WW8Num24"/>
    <w:lvl w:ilvl="0">
      <w:start w:val="1"/>
      <w:numFmt w:val="bullet"/>
      <w:pStyle w:val="Bullet1"/>
      <w:lvlText w:val=""/>
      <w:lvlJc w:val="left"/>
      <w:pPr>
        <w:tabs>
          <w:tab w:val="num" w:pos="720"/>
        </w:tabs>
        <w:ind w:left="720" w:hanging="360"/>
      </w:pPr>
      <w:rPr>
        <w:rFonts w:ascii="Symbol" w:hAnsi="Symbol" w:cs="Symbol" w:hint="default"/>
        <w:sz w:val="20"/>
      </w:rPr>
    </w:lvl>
  </w:abstractNum>
  <w:abstractNum w:abstractNumId="24" w15:restartNumberingAfterBreak="0">
    <w:nsid w:val="00000019"/>
    <w:multiLevelType w:val="singleLevel"/>
    <w:tmpl w:val="00000019"/>
    <w:name w:val="WW8Num25"/>
    <w:lvl w:ilvl="0">
      <w:start w:val="1"/>
      <w:numFmt w:val="bullet"/>
      <w:pStyle w:val="SWABlt1Main"/>
      <w:lvlText w:val=""/>
      <w:lvlJc w:val="left"/>
      <w:pPr>
        <w:tabs>
          <w:tab w:val="num" w:pos="360"/>
        </w:tabs>
        <w:ind w:left="360" w:hanging="360"/>
      </w:pPr>
      <w:rPr>
        <w:rFonts w:ascii="Symbol" w:hAnsi="Symbol" w:cs="Symbol" w:hint="default"/>
        <w:b w:val="0"/>
        <w:i w:val="0"/>
        <w:color w:val="auto"/>
        <w:sz w:val="16"/>
        <w:szCs w:val="16"/>
      </w:rPr>
    </w:lvl>
  </w:abstractNum>
  <w:abstractNum w:abstractNumId="25" w15:restartNumberingAfterBreak="0">
    <w:nsid w:val="0000001A"/>
    <w:multiLevelType w:val="singleLevel"/>
    <w:tmpl w:val="0000001A"/>
    <w:name w:val="WW8Num26"/>
    <w:lvl w:ilvl="0">
      <w:start w:val="1"/>
      <w:numFmt w:val="bullet"/>
      <w:pStyle w:val="Listaconvietas"/>
      <w:lvlText w:val=""/>
      <w:lvlJc w:val="left"/>
      <w:pPr>
        <w:tabs>
          <w:tab w:val="num" w:pos="360"/>
        </w:tabs>
        <w:ind w:left="360" w:hanging="360"/>
      </w:pPr>
      <w:rPr>
        <w:rFonts w:ascii="Wingdings" w:hAnsi="Wingdings" w:cs="Wingdings" w:hint="default"/>
        <w:color w:val="6666FF"/>
        <w:sz w:val="21"/>
        <w:szCs w:val="21"/>
      </w:rPr>
    </w:lvl>
  </w:abstractNum>
  <w:abstractNum w:abstractNumId="26" w15:restartNumberingAfterBreak="0">
    <w:nsid w:val="0000001B"/>
    <w:multiLevelType w:val="singleLevel"/>
    <w:tmpl w:val="0000001B"/>
    <w:name w:val="WW8Num27"/>
    <w:lvl w:ilvl="0">
      <w:start w:val="1"/>
      <w:numFmt w:val="bullet"/>
      <w:pStyle w:val="Bulletlevel2CharCharChar"/>
      <w:lvlText w:val="–"/>
      <w:lvlJc w:val="left"/>
      <w:pPr>
        <w:tabs>
          <w:tab w:val="num" w:pos="1224"/>
        </w:tabs>
        <w:ind w:left="1224" w:hanging="360"/>
      </w:pPr>
      <w:rPr>
        <w:rFonts w:ascii="Arial" w:hAnsi="Arial" w:cs="Arial" w:hint="default"/>
        <w:color w:val="5378B3"/>
      </w:rPr>
    </w:lvl>
  </w:abstractNum>
  <w:abstractNum w:abstractNumId="27" w15:restartNumberingAfterBreak="0">
    <w:nsid w:val="0000001C"/>
    <w:multiLevelType w:val="singleLevel"/>
    <w:tmpl w:val="0000001C"/>
    <w:name w:val="WW8Num28"/>
    <w:lvl w:ilvl="0">
      <w:start w:val="1"/>
      <w:numFmt w:val="bullet"/>
      <w:pStyle w:val="TableTextBullet2"/>
      <w:lvlText w:val="–"/>
      <w:lvlJc w:val="left"/>
      <w:pPr>
        <w:tabs>
          <w:tab w:val="num" w:pos="720"/>
        </w:tabs>
        <w:ind w:left="720" w:hanging="360"/>
      </w:pPr>
      <w:rPr>
        <w:rFonts w:ascii="Arial" w:hAnsi="Arial" w:cs="Arial" w:hint="default"/>
        <w:sz w:val="19"/>
        <w:szCs w:val="19"/>
      </w:rPr>
    </w:lvl>
  </w:abstractNum>
  <w:abstractNum w:abstractNumId="28" w15:restartNumberingAfterBreak="0">
    <w:nsid w:val="0000001D"/>
    <w:multiLevelType w:val="multilevel"/>
    <w:tmpl w:val="0000001D"/>
    <w:name w:val="WW8Num29"/>
    <w:lvl w:ilvl="0">
      <w:start w:val="1"/>
      <w:numFmt w:val="upperLetter"/>
      <w:pStyle w:val="IBM-Titulo3sinnro"/>
      <w:lvlText w:val="Anexo %1"/>
      <w:lvlJc w:val="left"/>
      <w:pPr>
        <w:tabs>
          <w:tab w:val="num" w:pos="0"/>
        </w:tabs>
        <w:ind w:left="567" w:hanging="567"/>
      </w:pPr>
      <w:rPr>
        <w:rFonts w:ascii="Arial" w:hAnsi="Arial" w:cs="Arial" w:hint="default"/>
        <w:b/>
        <w:i w:val="0"/>
        <w:sz w:val="24"/>
        <w:szCs w:val="24"/>
      </w:rPr>
    </w:lvl>
    <w:lvl w:ilvl="1">
      <w:start w:val="1"/>
      <w:numFmt w:val="decimal"/>
      <w:lvlText w:val="Anexo %1.%2"/>
      <w:lvlJc w:val="left"/>
      <w:pPr>
        <w:tabs>
          <w:tab w:val="num" w:pos="567"/>
        </w:tabs>
        <w:ind w:left="936" w:hanging="936"/>
      </w:pPr>
      <w:rPr>
        <w:rFonts w:hint="default"/>
      </w:rPr>
    </w:lvl>
    <w:lvl w:ilvl="2">
      <w:start w:val="1"/>
      <w:numFmt w:val="decimal"/>
      <w:lvlText w:val="Anexo %1.%2.%3"/>
      <w:lvlJc w:val="left"/>
      <w:pPr>
        <w:tabs>
          <w:tab w:val="num" w:pos="720"/>
        </w:tabs>
        <w:ind w:left="720" w:hanging="720"/>
      </w:pPr>
      <w:rPr>
        <w:rFonts w:hint="default"/>
      </w:rPr>
    </w:lvl>
    <w:lvl w:ilvl="3">
      <w:start w:val="1"/>
      <w:numFmt w:val="decimal"/>
      <w:lvlText w:val="%1.%2.%3.%4"/>
      <w:lvlJc w:val="left"/>
      <w:pPr>
        <w:tabs>
          <w:tab w:val="num" w:pos="862"/>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0000001E"/>
    <w:multiLevelType w:val="multilevel"/>
    <w:tmpl w:val="0000001E"/>
    <w:name w:val="WW8Num30"/>
    <w:lvl w:ilvl="0">
      <w:start w:val="1"/>
      <w:numFmt w:val="decimal"/>
      <w:pStyle w:val="CNHead2"/>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0" w15:restartNumberingAfterBreak="0">
    <w:nsid w:val="0000001F"/>
    <w:multiLevelType w:val="multilevel"/>
    <w:tmpl w:val="0000001F"/>
    <w:name w:val="WW8Num31"/>
    <w:lvl w:ilvl="0">
      <w:start w:val="1"/>
      <w:numFmt w:val="decimal"/>
      <w:pStyle w:val="Heading2Helvetica"/>
      <w:lvlText w:val="%1."/>
      <w:lvlJc w:val="left"/>
      <w:pPr>
        <w:tabs>
          <w:tab w:val="num" w:pos="360"/>
        </w:tabs>
        <w:ind w:left="360" w:hanging="360"/>
      </w:pPr>
    </w:lvl>
    <w:lvl w:ilvl="1">
      <w:start w:val="1"/>
      <w:numFmt w:val="decimal"/>
      <w:lvlText w:val="%1.%2."/>
      <w:lvlJc w:val="left"/>
      <w:pPr>
        <w:tabs>
          <w:tab w:val="num" w:pos="0"/>
        </w:tabs>
        <w:ind w:left="0" w:firstLine="0"/>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1" w15:restartNumberingAfterBreak="0">
    <w:nsid w:val="00000020"/>
    <w:multiLevelType w:val="multilevel"/>
    <w:tmpl w:val="00000020"/>
    <w:name w:val="WW8Num32"/>
    <w:lvl w:ilvl="0">
      <w:start w:val="1"/>
      <w:numFmt w:val="decimal"/>
      <w:pStyle w:val="Listaconnmeros3"/>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numFmt w:val="none"/>
      <w:suff w:val="nothing"/>
      <w:lvlText w:val=""/>
      <w:lvlJc w:val="left"/>
      <w:pPr>
        <w:tabs>
          <w:tab w:val="num" w:pos="0"/>
        </w:tabs>
        <w:ind w:left="0" w:firstLine="0"/>
      </w:p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32" w15:restartNumberingAfterBreak="0">
    <w:nsid w:val="00000021"/>
    <w:multiLevelType w:val="singleLevel"/>
    <w:tmpl w:val="00000021"/>
    <w:name w:val="WW8Num33"/>
    <w:lvl w:ilvl="0">
      <w:start w:val="1"/>
      <w:numFmt w:val="bullet"/>
      <w:pStyle w:val="TOBBullet"/>
      <w:lvlText w:val=""/>
      <w:lvlJc w:val="left"/>
      <w:pPr>
        <w:tabs>
          <w:tab w:val="num" w:pos="1080"/>
        </w:tabs>
        <w:ind w:left="1080" w:hanging="360"/>
      </w:pPr>
      <w:rPr>
        <w:rFonts w:ascii="Wingdings" w:hAnsi="Wingdings" w:cs="Wingdings" w:hint="default"/>
      </w:rPr>
    </w:lvl>
  </w:abstractNum>
  <w:abstractNum w:abstractNumId="33" w15:restartNumberingAfterBreak="0">
    <w:nsid w:val="00000022"/>
    <w:multiLevelType w:val="multilevel"/>
    <w:tmpl w:val="00000022"/>
    <w:name w:val="WW8Num34"/>
    <w:lvl w:ilvl="0">
      <w:start w:val="1"/>
      <w:numFmt w:val="decimal"/>
      <w:pStyle w:val="Listaconnmeros"/>
      <w:lvlText w:val="%1."/>
      <w:lvlJc w:val="left"/>
      <w:pPr>
        <w:tabs>
          <w:tab w:val="num" w:pos="1620"/>
        </w:tabs>
        <w:ind w:left="1620" w:hanging="360"/>
      </w:pPr>
      <w:rPr>
        <w:rFonts w:hint="default"/>
      </w:rPr>
    </w:lvl>
    <w:lvl w:ilvl="1">
      <w:start w:val="1"/>
      <w:numFmt w:val="lowerLetter"/>
      <w:lvlText w:val="%2)"/>
      <w:lvlJc w:val="left"/>
      <w:pPr>
        <w:tabs>
          <w:tab w:val="num" w:pos="1980"/>
        </w:tabs>
        <w:ind w:left="1980" w:hanging="360"/>
      </w:pPr>
      <w:rPr>
        <w:rFonts w:hint="default"/>
      </w:rPr>
    </w:lvl>
    <w:lvl w:ilvl="2">
      <w:start w:val="1"/>
      <w:numFmt w:val="lowerRoman"/>
      <w:lvlText w:val="%3)"/>
      <w:lvlJc w:val="left"/>
      <w:pPr>
        <w:tabs>
          <w:tab w:val="num" w:pos="2340"/>
        </w:tabs>
        <w:ind w:left="2340" w:hanging="360"/>
      </w:pPr>
      <w:rPr>
        <w:rFonts w:hint="default"/>
      </w:rPr>
    </w:lvl>
    <w:lvl w:ilvl="3">
      <w:start w:val="1"/>
      <w:numFmt w:val="decimal"/>
      <w:lvlText w:val="(%4)"/>
      <w:lvlJc w:val="left"/>
      <w:pPr>
        <w:tabs>
          <w:tab w:val="num" w:pos="2700"/>
        </w:tabs>
        <w:ind w:left="2700" w:hanging="360"/>
      </w:pPr>
      <w:rPr>
        <w:rFonts w:hint="default"/>
      </w:rPr>
    </w:lvl>
    <w:lvl w:ilvl="4">
      <w:start w:val="1"/>
      <w:numFmt w:val="lowerLetter"/>
      <w:lvlText w:val="(%5)"/>
      <w:lvlJc w:val="left"/>
      <w:pPr>
        <w:tabs>
          <w:tab w:val="num" w:pos="3060"/>
        </w:tabs>
        <w:ind w:left="3060" w:hanging="360"/>
      </w:pPr>
      <w:rPr>
        <w:rFonts w:hint="default"/>
      </w:rPr>
    </w:lvl>
    <w:lvl w:ilvl="5">
      <w:start w:val="1"/>
      <w:numFmt w:val="lowerRoman"/>
      <w:lvlText w:val="(%6)"/>
      <w:lvlJc w:val="left"/>
      <w:pPr>
        <w:tabs>
          <w:tab w:val="num" w:pos="3420"/>
        </w:tabs>
        <w:ind w:left="3420" w:hanging="360"/>
      </w:pPr>
      <w:rPr>
        <w:rFonts w:hint="default"/>
      </w:rPr>
    </w:lvl>
    <w:lvl w:ilvl="6">
      <w:start w:val="1"/>
      <w:numFmt w:val="decimal"/>
      <w:lvlText w:val="%7."/>
      <w:lvlJc w:val="left"/>
      <w:pPr>
        <w:tabs>
          <w:tab w:val="num" w:pos="3780"/>
        </w:tabs>
        <w:ind w:left="3780" w:hanging="360"/>
      </w:pPr>
      <w:rPr>
        <w:rFonts w:hint="default"/>
      </w:rPr>
    </w:lvl>
    <w:lvl w:ilvl="7">
      <w:start w:val="1"/>
      <w:numFmt w:val="lowerLetter"/>
      <w:lvlText w:val="%8."/>
      <w:lvlJc w:val="left"/>
      <w:pPr>
        <w:tabs>
          <w:tab w:val="num" w:pos="4140"/>
        </w:tabs>
        <w:ind w:left="4140" w:hanging="360"/>
      </w:pPr>
      <w:rPr>
        <w:rFonts w:hint="default"/>
      </w:rPr>
    </w:lvl>
    <w:lvl w:ilvl="8">
      <w:start w:val="1"/>
      <w:numFmt w:val="lowerRoman"/>
      <w:lvlText w:val="%9."/>
      <w:lvlJc w:val="left"/>
      <w:pPr>
        <w:tabs>
          <w:tab w:val="num" w:pos="4500"/>
        </w:tabs>
        <w:ind w:left="4500" w:hanging="360"/>
      </w:pPr>
      <w:rPr>
        <w:rFonts w:hint="default"/>
      </w:rPr>
    </w:lvl>
  </w:abstractNum>
  <w:abstractNum w:abstractNumId="34" w15:restartNumberingAfterBreak="0">
    <w:nsid w:val="00000023"/>
    <w:multiLevelType w:val="singleLevel"/>
    <w:tmpl w:val="00000023"/>
    <w:name w:val="WW8Num35"/>
    <w:lvl w:ilvl="0">
      <w:start w:val="1"/>
      <w:numFmt w:val="bullet"/>
      <w:pStyle w:val="IBMBullet2Char"/>
      <w:lvlText w:val=""/>
      <w:lvlJc w:val="left"/>
      <w:pPr>
        <w:tabs>
          <w:tab w:val="num" w:pos="1440"/>
        </w:tabs>
        <w:ind w:left="1440" w:hanging="360"/>
      </w:pPr>
      <w:rPr>
        <w:rFonts w:ascii="Symbol" w:hAnsi="Symbol" w:cs="Symbol" w:hint="default"/>
        <w:color w:val="3366CC"/>
      </w:rPr>
    </w:lvl>
  </w:abstractNum>
  <w:abstractNum w:abstractNumId="35" w15:restartNumberingAfterBreak="0">
    <w:nsid w:val="00000024"/>
    <w:multiLevelType w:val="singleLevel"/>
    <w:tmpl w:val="00000024"/>
    <w:name w:val="WW8Num36"/>
    <w:lvl w:ilvl="0">
      <w:start w:val="1"/>
      <w:numFmt w:val="bullet"/>
      <w:pStyle w:val="RFPQuestionBullet"/>
      <w:lvlText w:val=""/>
      <w:lvlJc w:val="left"/>
      <w:pPr>
        <w:tabs>
          <w:tab w:val="num" w:pos="360"/>
        </w:tabs>
        <w:ind w:left="360" w:hanging="360"/>
      </w:pPr>
      <w:rPr>
        <w:rFonts w:ascii="Wingdings" w:hAnsi="Wingdings" w:cs="Wingdings" w:hint="default"/>
        <w:sz w:val="19"/>
        <w:szCs w:val="19"/>
      </w:rPr>
    </w:lvl>
  </w:abstractNum>
  <w:abstractNum w:abstractNumId="36" w15:restartNumberingAfterBreak="0">
    <w:nsid w:val="00000025"/>
    <w:multiLevelType w:val="singleLevel"/>
    <w:tmpl w:val="00000025"/>
    <w:name w:val="WW8Num37"/>
    <w:lvl w:ilvl="0">
      <w:start w:val="1"/>
      <w:numFmt w:val="bullet"/>
      <w:pStyle w:val="DTVNormalCharChar"/>
      <w:lvlText w:val=""/>
      <w:lvlJc w:val="left"/>
      <w:pPr>
        <w:tabs>
          <w:tab w:val="num" w:pos="1080"/>
        </w:tabs>
        <w:ind w:left="1080" w:hanging="360"/>
      </w:pPr>
      <w:rPr>
        <w:rFonts w:ascii="Symbol" w:hAnsi="Symbol" w:cs="Symbol" w:hint="default"/>
        <w:color w:val="6666FF"/>
      </w:rPr>
    </w:lvl>
  </w:abstractNum>
  <w:abstractNum w:abstractNumId="37" w15:restartNumberingAfterBreak="0">
    <w:nsid w:val="00000026"/>
    <w:multiLevelType w:val="singleLevel"/>
    <w:tmpl w:val="00000026"/>
    <w:name w:val="WW8Num38"/>
    <w:lvl w:ilvl="0">
      <w:start w:val="1"/>
      <w:numFmt w:val="bullet"/>
      <w:pStyle w:val="Logro"/>
      <w:lvlText w:val=""/>
      <w:lvlJc w:val="left"/>
      <w:pPr>
        <w:tabs>
          <w:tab w:val="num" w:pos="360"/>
        </w:tabs>
        <w:ind w:left="245" w:hanging="245"/>
      </w:pPr>
      <w:rPr>
        <w:rFonts w:ascii="Symbol" w:hAnsi="Symbol" w:cs="Symbol" w:hint="default"/>
        <w:sz w:val="22"/>
      </w:rPr>
    </w:lvl>
  </w:abstractNum>
  <w:abstractNum w:abstractNumId="38" w15:restartNumberingAfterBreak="0">
    <w:nsid w:val="00000027"/>
    <w:multiLevelType w:val="singleLevel"/>
    <w:tmpl w:val="00000027"/>
    <w:name w:val="WW8Num39"/>
    <w:lvl w:ilvl="0">
      <w:start w:val="1"/>
      <w:numFmt w:val="decimal"/>
      <w:pStyle w:val="IBMBulletN2"/>
      <w:lvlText w:val="%1."/>
      <w:lvlJc w:val="left"/>
      <w:pPr>
        <w:tabs>
          <w:tab w:val="num" w:pos="720"/>
        </w:tabs>
        <w:ind w:left="720" w:hanging="360"/>
      </w:pPr>
    </w:lvl>
  </w:abstractNum>
  <w:abstractNum w:abstractNumId="39" w15:restartNumberingAfterBreak="0">
    <w:nsid w:val="00000028"/>
    <w:multiLevelType w:val="singleLevel"/>
    <w:tmpl w:val="00000028"/>
    <w:name w:val="WW8Num40"/>
    <w:lvl w:ilvl="0">
      <w:start w:val="1"/>
      <w:numFmt w:val="bullet"/>
      <w:pStyle w:val="CoverLetterBullet"/>
      <w:lvlText w:val=""/>
      <w:lvlJc w:val="left"/>
      <w:pPr>
        <w:tabs>
          <w:tab w:val="num" w:pos="720"/>
        </w:tabs>
        <w:ind w:left="720" w:hanging="360"/>
      </w:pPr>
      <w:rPr>
        <w:rFonts w:ascii="Wingdings" w:hAnsi="Wingdings" w:cs="Wingdings" w:hint="default"/>
      </w:rPr>
    </w:lvl>
  </w:abstractNum>
  <w:abstractNum w:abstractNumId="40" w15:restartNumberingAfterBreak="0">
    <w:nsid w:val="00000029"/>
    <w:multiLevelType w:val="singleLevel"/>
    <w:tmpl w:val="00000029"/>
    <w:name w:val="WW8Num41"/>
    <w:lvl w:ilvl="0">
      <w:start w:val="1"/>
      <w:numFmt w:val="bullet"/>
      <w:pStyle w:val="RFPQuestionBullet3"/>
      <w:lvlText w:val=""/>
      <w:lvlJc w:val="left"/>
      <w:pPr>
        <w:tabs>
          <w:tab w:val="num" w:pos="1080"/>
        </w:tabs>
        <w:ind w:left="1080" w:hanging="360"/>
      </w:pPr>
      <w:rPr>
        <w:rFonts w:ascii="Wingdings" w:hAnsi="Wingdings" w:cs="Wingdings" w:hint="default"/>
      </w:rPr>
    </w:lvl>
  </w:abstractNum>
  <w:abstractNum w:abstractNumId="41" w15:restartNumberingAfterBreak="0">
    <w:nsid w:val="0000002A"/>
    <w:multiLevelType w:val="multilevel"/>
    <w:tmpl w:val="0000002A"/>
    <w:name w:val="WW8Num42"/>
    <w:lvl w:ilvl="0">
      <w:start w:val="1"/>
      <w:numFmt w:val="decimal"/>
      <w:pStyle w:val="Anexos"/>
      <w:lvlText w:val="Anexo%1."/>
      <w:lvlJc w:val="left"/>
      <w:pPr>
        <w:tabs>
          <w:tab w:val="num" w:pos="0"/>
        </w:tabs>
        <w:ind w:left="0" w:firstLine="0"/>
      </w:pPr>
      <w:rPr>
        <w:rFonts w:hint="default"/>
        <w:b w:val="0"/>
        <w:i/>
        <w:color w:val="4F81BD"/>
      </w:rPr>
    </w:lvl>
    <w:lvl w:ilvl="1">
      <w:start w:val="1"/>
      <w:numFmt w:val="decimal"/>
      <w:lvlText w:val="Anexo %2 - "/>
      <w:lvlJc w:val="left"/>
      <w:pPr>
        <w:tabs>
          <w:tab w:val="num" w:pos="0"/>
        </w:tabs>
        <w:ind w:left="426" w:firstLine="0"/>
      </w:pPr>
      <w:rPr>
        <w:b w:val="0"/>
        <w:bCs w:val="0"/>
        <w:i w:val="0"/>
        <w:iCs w:val="0"/>
        <w:caps w:val="0"/>
        <w:smallCaps w:val="0"/>
        <w:strike w:val="0"/>
        <w:dstrike w:val="0"/>
        <w:vanish w:val="0"/>
        <w:color w:val="000000"/>
        <w:spacing w:val="0"/>
        <w:kern w:val="1"/>
        <w:position w:val="0"/>
        <w:sz w:val="24"/>
        <w:u w:val="none"/>
        <w:vertAlign w:val="baseline"/>
        <w:em w:val="none"/>
      </w:rPr>
    </w:lvl>
    <w:lvl w:ilvl="2">
      <w:start w:val="1"/>
      <w:numFmt w:val="lowerLetter"/>
      <w:lvlText w:val="(%3)"/>
      <w:lvlJc w:val="left"/>
      <w:pPr>
        <w:tabs>
          <w:tab w:val="num" w:pos="0"/>
        </w:tabs>
        <w:ind w:left="720" w:hanging="432"/>
      </w:pPr>
      <w:rPr>
        <w:rFonts w:hint="default"/>
      </w:rPr>
    </w:lvl>
    <w:lvl w:ilvl="3">
      <w:start w:val="1"/>
      <w:numFmt w:val="lowerRoman"/>
      <w:lvlText w:val="(%4)"/>
      <w:lvlJc w:val="right"/>
      <w:pPr>
        <w:tabs>
          <w:tab w:val="num" w:pos="0"/>
        </w:tabs>
        <w:ind w:left="864" w:hanging="144"/>
      </w:pPr>
      <w:rPr>
        <w:rFonts w:hint="default"/>
      </w:rPr>
    </w:lvl>
    <w:lvl w:ilvl="4">
      <w:start w:val="1"/>
      <w:numFmt w:val="decimal"/>
      <w:lvlText w:val="%5)"/>
      <w:lvlJc w:val="left"/>
      <w:pPr>
        <w:tabs>
          <w:tab w:val="num" w:pos="0"/>
        </w:tabs>
        <w:ind w:left="1008" w:hanging="432"/>
      </w:pPr>
      <w:rPr>
        <w:rFonts w:hint="default"/>
      </w:rPr>
    </w:lvl>
    <w:lvl w:ilvl="5">
      <w:start w:val="1"/>
      <w:numFmt w:val="lowerLetter"/>
      <w:lvlText w:val="%6)"/>
      <w:lvlJc w:val="left"/>
      <w:pPr>
        <w:tabs>
          <w:tab w:val="num" w:pos="0"/>
        </w:tabs>
        <w:ind w:left="1152" w:hanging="432"/>
      </w:pPr>
      <w:rPr>
        <w:rFonts w:hint="default"/>
      </w:rPr>
    </w:lvl>
    <w:lvl w:ilvl="6">
      <w:start w:val="1"/>
      <w:numFmt w:val="lowerRoman"/>
      <w:lvlText w:val="%7)"/>
      <w:lvlJc w:val="right"/>
      <w:pPr>
        <w:tabs>
          <w:tab w:val="num" w:pos="0"/>
        </w:tabs>
        <w:ind w:left="1296" w:hanging="288"/>
      </w:pPr>
      <w:rPr>
        <w:rFonts w:hint="default"/>
      </w:rPr>
    </w:lvl>
    <w:lvl w:ilvl="7">
      <w:start w:val="1"/>
      <w:numFmt w:val="lowerLetter"/>
      <w:lvlText w:val="%8."/>
      <w:lvlJc w:val="left"/>
      <w:pPr>
        <w:tabs>
          <w:tab w:val="num" w:pos="0"/>
        </w:tabs>
        <w:ind w:left="1440" w:hanging="432"/>
      </w:pPr>
      <w:rPr>
        <w:rFonts w:hint="default"/>
      </w:rPr>
    </w:lvl>
    <w:lvl w:ilvl="8">
      <w:start w:val="1"/>
      <w:numFmt w:val="lowerRoman"/>
      <w:lvlText w:val="%9."/>
      <w:lvlJc w:val="right"/>
      <w:pPr>
        <w:tabs>
          <w:tab w:val="num" w:pos="0"/>
        </w:tabs>
        <w:ind w:left="1584" w:hanging="144"/>
      </w:pPr>
      <w:rPr>
        <w:rFonts w:hint="default"/>
      </w:rPr>
    </w:lvl>
  </w:abstractNum>
  <w:abstractNum w:abstractNumId="42" w15:restartNumberingAfterBreak="0">
    <w:nsid w:val="0000002B"/>
    <w:multiLevelType w:val="singleLevel"/>
    <w:tmpl w:val="0000002B"/>
    <w:name w:val="WW8Num43"/>
    <w:lvl w:ilvl="0">
      <w:start w:val="1"/>
      <w:numFmt w:val="bullet"/>
      <w:pStyle w:val="CellTitle1"/>
      <w:lvlText w:val=""/>
      <w:lvlJc w:val="left"/>
      <w:pPr>
        <w:tabs>
          <w:tab w:val="num" w:pos="360"/>
        </w:tabs>
        <w:ind w:left="360" w:hanging="360"/>
      </w:pPr>
      <w:rPr>
        <w:rFonts w:ascii="Wingdings" w:hAnsi="Wingdings" w:cs="Times New Roman" w:hint="default"/>
        <w:color w:val="008080"/>
        <w:sz w:val="18"/>
        <w:szCs w:val="18"/>
      </w:rPr>
    </w:lvl>
  </w:abstractNum>
  <w:abstractNum w:abstractNumId="43" w15:restartNumberingAfterBreak="0">
    <w:nsid w:val="0000002C"/>
    <w:multiLevelType w:val="multilevel"/>
    <w:tmpl w:val="0000002C"/>
    <w:name w:val="WW8Num44"/>
    <w:lvl w:ilvl="0">
      <w:start w:val="1"/>
      <w:numFmt w:val="bullet"/>
      <w:pStyle w:val="IBM-Ttulo5"/>
      <w:lvlText w:val=""/>
      <w:lvlJc w:val="left"/>
      <w:pPr>
        <w:tabs>
          <w:tab w:val="num" w:pos="1287"/>
        </w:tabs>
        <w:ind w:left="1287" w:hanging="360"/>
      </w:pPr>
      <w:rPr>
        <w:rFonts w:ascii="Symbol" w:hAnsi="Symbol" w:cs="Symbol" w:hint="default"/>
      </w:rPr>
    </w:lvl>
    <w:lvl w:ilvl="1">
      <w:start w:val="1"/>
      <w:numFmt w:val="bullet"/>
      <w:lvlText w:val=""/>
      <w:lvlJc w:val="left"/>
      <w:pPr>
        <w:tabs>
          <w:tab w:val="num" w:pos="2007"/>
        </w:tabs>
        <w:ind w:left="2007" w:hanging="360"/>
      </w:pPr>
      <w:rPr>
        <w:rFonts w:ascii="Wingdings" w:hAnsi="Wingdings" w:cs="Wingdings" w:hint="default"/>
        <w:color w:val="000080"/>
      </w:rPr>
    </w:lvl>
    <w:lvl w:ilvl="2">
      <w:start w:val="1"/>
      <w:numFmt w:val="bullet"/>
      <w:lvlText w:val=""/>
      <w:lvlJc w:val="left"/>
      <w:pPr>
        <w:tabs>
          <w:tab w:val="num" w:pos="2727"/>
        </w:tabs>
        <w:ind w:left="2727" w:hanging="360"/>
      </w:pPr>
      <w:rPr>
        <w:rFonts w:ascii="Wingdings" w:hAnsi="Wingdings" w:cs="Wingdings" w:hint="default"/>
      </w:rPr>
    </w:lvl>
    <w:lvl w:ilvl="3">
      <w:start w:val="1"/>
      <w:numFmt w:val="bullet"/>
      <w:lvlText w:val=""/>
      <w:lvlJc w:val="left"/>
      <w:pPr>
        <w:tabs>
          <w:tab w:val="num" w:pos="3447"/>
        </w:tabs>
        <w:ind w:left="3447" w:hanging="360"/>
      </w:pPr>
      <w:rPr>
        <w:rFonts w:ascii="Symbol" w:hAnsi="Symbol" w:cs="Symbol" w:hint="default"/>
      </w:rPr>
    </w:lvl>
    <w:lvl w:ilvl="4">
      <w:start w:val="1"/>
      <w:numFmt w:val="bullet"/>
      <w:lvlText w:val="o"/>
      <w:lvlJc w:val="left"/>
      <w:pPr>
        <w:tabs>
          <w:tab w:val="num" w:pos="4167"/>
        </w:tabs>
        <w:ind w:left="4167" w:hanging="360"/>
      </w:pPr>
      <w:rPr>
        <w:rFonts w:ascii="Courier New" w:hAnsi="Courier New" w:cs="Courier New" w:hint="default"/>
      </w:rPr>
    </w:lvl>
    <w:lvl w:ilvl="5">
      <w:start w:val="1"/>
      <w:numFmt w:val="bullet"/>
      <w:lvlText w:val=""/>
      <w:lvlJc w:val="left"/>
      <w:pPr>
        <w:tabs>
          <w:tab w:val="num" w:pos="4887"/>
        </w:tabs>
        <w:ind w:left="4887" w:hanging="360"/>
      </w:pPr>
      <w:rPr>
        <w:rFonts w:ascii="Wingdings" w:hAnsi="Wingdings" w:cs="Wingdings" w:hint="default"/>
      </w:rPr>
    </w:lvl>
    <w:lvl w:ilvl="6">
      <w:start w:val="1"/>
      <w:numFmt w:val="bullet"/>
      <w:lvlText w:val=""/>
      <w:lvlJc w:val="left"/>
      <w:pPr>
        <w:tabs>
          <w:tab w:val="num" w:pos="5607"/>
        </w:tabs>
        <w:ind w:left="5607" w:hanging="360"/>
      </w:pPr>
      <w:rPr>
        <w:rFonts w:ascii="Symbol" w:hAnsi="Symbol" w:cs="Symbol" w:hint="default"/>
      </w:rPr>
    </w:lvl>
    <w:lvl w:ilvl="7">
      <w:start w:val="1"/>
      <w:numFmt w:val="bullet"/>
      <w:lvlText w:val="o"/>
      <w:lvlJc w:val="left"/>
      <w:pPr>
        <w:tabs>
          <w:tab w:val="num" w:pos="6327"/>
        </w:tabs>
        <w:ind w:left="6327" w:hanging="360"/>
      </w:pPr>
      <w:rPr>
        <w:rFonts w:ascii="Courier New" w:hAnsi="Courier New" w:cs="Courier New" w:hint="default"/>
      </w:rPr>
    </w:lvl>
    <w:lvl w:ilvl="8">
      <w:start w:val="1"/>
      <w:numFmt w:val="bullet"/>
      <w:lvlText w:val=""/>
      <w:lvlJc w:val="left"/>
      <w:pPr>
        <w:tabs>
          <w:tab w:val="num" w:pos="7047"/>
        </w:tabs>
        <w:ind w:left="7047" w:hanging="360"/>
      </w:pPr>
      <w:rPr>
        <w:rFonts w:ascii="Wingdings" w:hAnsi="Wingdings" w:cs="Wingdings" w:hint="default"/>
      </w:rPr>
    </w:lvl>
  </w:abstractNum>
  <w:abstractNum w:abstractNumId="44" w15:restartNumberingAfterBreak="0">
    <w:nsid w:val="0000002D"/>
    <w:multiLevelType w:val="multilevel"/>
    <w:tmpl w:val="0000002D"/>
    <w:name w:val="WW8Num45"/>
    <w:lvl w:ilvl="0">
      <w:numFmt w:val="bullet"/>
      <w:pStyle w:val="ParrafoBullets"/>
      <w:lvlText w:val=""/>
      <w:lvlJc w:val="left"/>
      <w:pPr>
        <w:tabs>
          <w:tab w:val="num" w:pos="720"/>
        </w:tabs>
        <w:ind w:left="720" w:hanging="360"/>
      </w:pPr>
      <w:rPr>
        <w:rFonts w:ascii="Symbol" w:hAnsi="Symbol" w:cs="Symbol" w:hint="default"/>
        <w:color w:val="6666FF"/>
      </w:rPr>
    </w:lvl>
    <w:lvl w:ilvl="1">
      <w:start w:val="1"/>
      <w:numFmt w:val="bullet"/>
      <w:lvlText w:val="o"/>
      <w:lvlJc w:val="left"/>
      <w:pPr>
        <w:tabs>
          <w:tab w:val="num" w:pos="0"/>
        </w:tabs>
        <w:ind w:left="1534" w:hanging="360"/>
      </w:pPr>
      <w:rPr>
        <w:rFonts w:ascii="Courier New" w:hAnsi="Courier New" w:cs="Courier New" w:hint="default"/>
      </w:rPr>
    </w:lvl>
    <w:lvl w:ilvl="2">
      <w:start w:val="1"/>
      <w:numFmt w:val="bullet"/>
      <w:lvlText w:val=""/>
      <w:lvlJc w:val="left"/>
      <w:pPr>
        <w:tabs>
          <w:tab w:val="num" w:pos="0"/>
        </w:tabs>
        <w:ind w:left="2254" w:hanging="360"/>
      </w:pPr>
      <w:rPr>
        <w:rFonts w:ascii="Wingdings" w:hAnsi="Wingdings" w:cs="Wingdings" w:hint="default"/>
      </w:rPr>
    </w:lvl>
    <w:lvl w:ilvl="3">
      <w:start w:val="1"/>
      <w:numFmt w:val="bullet"/>
      <w:lvlText w:val=""/>
      <w:lvlJc w:val="left"/>
      <w:pPr>
        <w:tabs>
          <w:tab w:val="num" w:pos="0"/>
        </w:tabs>
        <w:ind w:left="2974" w:hanging="360"/>
      </w:pPr>
      <w:rPr>
        <w:rFonts w:ascii="Symbol" w:hAnsi="Symbol" w:cs="Symbol" w:hint="default"/>
      </w:rPr>
    </w:lvl>
    <w:lvl w:ilvl="4">
      <w:start w:val="1"/>
      <w:numFmt w:val="bullet"/>
      <w:lvlText w:val="o"/>
      <w:lvlJc w:val="left"/>
      <w:pPr>
        <w:tabs>
          <w:tab w:val="num" w:pos="0"/>
        </w:tabs>
        <w:ind w:left="3694" w:hanging="360"/>
      </w:pPr>
      <w:rPr>
        <w:rFonts w:ascii="Courier New" w:hAnsi="Courier New" w:cs="Courier New" w:hint="default"/>
      </w:rPr>
    </w:lvl>
    <w:lvl w:ilvl="5">
      <w:start w:val="1"/>
      <w:numFmt w:val="bullet"/>
      <w:lvlText w:val=""/>
      <w:lvlJc w:val="left"/>
      <w:pPr>
        <w:tabs>
          <w:tab w:val="num" w:pos="0"/>
        </w:tabs>
        <w:ind w:left="4414" w:hanging="360"/>
      </w:pPr>
      <w:rPr>
        <w:rFonts w:ascii="Wingdings" w:hAnsi="Wingdings" w:cs="Wingdings" w:hint="default"/>
      </w:rPr>
    </w:lvl>
    <w:lvl w:ilvl="6">
      <w:start w:val="1"/>
      <w:numFmt w:val="bullet"/>
      <w:lvlText w:val=""/>
      <w:lvlJc w:val="left"/>
      <w:pPr>
        <w:tabs>
          <w:tab w:val="num" w:pos="0"/>
        </w:tabs>
        <w:ind w:left="5134" w:hanging="360"/>
      </w:pPr>
      <w:rPr>
        <w:rFonts w:ascii="Symbol" w:hAnsi="Symbol" w:cs="Symbol" w:hint="default"/>
      </w:rPr>
    </w:lvl>
    <w:lvl w:ilvl="7">
      <w:start w:val="1"/>
      <w:numFmt w:val="bullet"/>
      <w:lvlText w:val="o"/>
      <w:lvlJc w:val="left"/>
      <w:pPr>
        <w:tabs>
          <w:tab w:val="num" w:pos="0"/>
        </w:tabs>
        <w:ind w:left="5854" w:hanging="360"/>
      </w:pPr>
      <w:rPr>
        <w:rFonts w:ascii="Courier New" w:hAnsi="Courier New" w:cs="Courier New" w:hint="default"/>
      </w:rPr>
    </w:lvl>
    <w:lvl w:ilvl="8">
      <w:start w:val="1"/>
      <w:numFmt w:val="bullet"/>
      <w:lvlText w:val=""/>
      <w:lvlJc w:val="left"/>
      <w:pPr>
        <w:tabs>
          <w:tab w:val="num" w:pos="0"/>
        </w:tabs>
        <w:ind w:left="6574" w:hanging="360"/>
      </w:pPr>
      <w:rPr>
        <w:rFonts w:ascii="Wingdings" w:hAnsi="Wingdings" w:cs="Wingdings" w:hint="default"/>
      </w:rPr>
    </w:lvl>
  </w:abstractNum>
  <w:abstractNum w:abstractNumId="45" w15:restartNumberingAfterBreak="0">
    <w:nsid w:val="0000002E"/>
    <w:multiLevelType w:val="singleLevel"/>
    <w:tmpl w:val="0000002E"/>
    <w:name w:val="WW8Num46"/>
    <w:lvl w:ilvl="0">
      <w:numFmt w:val="bullet"/>
      <w:pStyle w:val="BulletCuerpo"/>
      <w:lvlText w:val=""/>
      <w:lvlJc w:val="left"/>
      <w:pPr>
        <w:tabs>
          <w:tab w:val="num" w:pos="0"/>
        </w:tabs>
        <w:ind w:left="717" w:hanging="360"/>
      </w:pPr>
      <w:rPr>
        <w:rFonts w:ascii="Symbol" w:hAnsi="Symbol" w:cs="Symbol" w:hint="default"/>
        <w:color w:val="auto"/>
      </w:rPr>
    </w:lvl>
  </w:abstractNum>
  <w:abstractNum w:abstractNumId="46" w15:restartNumberingAfterBreak="0">
    <w:nsid w:val="0000002F"/>
    <w:multiLevelType w:val="multilevel"/>
    <w:tmpl w:val="0000002F"/>
    <w:name w:val="WW8Num47"/>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7" w15:restartNumberingAfterBreak="0">
    <w:nsid w:val="00000030"/>
    <w:multiLevelType w:val="multilevel"/>
    <w:tmpl w:val="00000030"/>
    <w:name w:val="WW8Num48"/>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8" w15:restartNumberingAfterBreak="0">
    <w:nsid w:val="00000031"/>
    <w:multiLevelType w:val="singleLevel"/>
    <w:tmpl w:val="00000031"/>
    <w:name w:val="WW8Num49"/>
    <w:lvl w:ilvl="0">
      <w:start w:val="1"/>
      <w:numFmt w:val="bullet"/>
      <w:lvlText w:val=""/>
      <w:lvlJc w:val="left"/>
      <w:pPr>
        <w:tabs>
          <w:tab w:val="num" w:pos="0"/>
        </w:tabs>
        <w:ind w:left="720" w:hanging="360"/>
      </w:pPr>
      <w:rPr>
        <w:rFonts w:ascii="Symbol" w:hAnsi="Symbol" w:cs="Symbol" w:hint="default"/>
      </w:rPr>
    </w:lvl>
  </w:abstractNum>
  <w:abstractNum w:abstractNumId="49" w15:restartNumberingAfterBreak="0">
    <w:nsid w:val="00000032"/>
    <w:multiLevelType w:val="multilevel"/>
    <w:tmpl w:val="00000032"/>
    <w:name w:val="WW8Num50"/>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50" w15:restartNumberingAfterBreak="0">
    <w:nsid w:val="00000033"/>
    <w:multiLevelType w:val="multilevel"/>
    <w:tmpl w:val="00000033"/>
    <w:name w:val="WW8Num5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1" w15:restartNumberingAfterBreak="0">
    <w:nsid w:val="00000034"/>
    <w:multiLevelType w:val="singleLevel"/>
    <w:tmpl w:val="00000034"/>
    <w:name w:val="WW8Num52"/>
    <w:lvl w:ilvl="0">
      <w:start w:val="1"/>
      <w:numFmt w:val="decimal"/>
      <w:lvlText w:val="%1."/>
      <w:lvlJc w:val="left"/>
      <w:pPr>
        <w:tabs>
          <w:tab w:val="num" w:pos="720"/>
        </w:tabs>
        <w:ind w:left="720" w:hanging="360"/>
      </w:pPr>
    </w:lvl>
  </w:abstractNum>
  <w:abstractNum w:abstractNumId="52" w15:restartNumberingAfterBreak="0">
    <w:nsid w:val="00000035"/>
    <w:multiLevelType w:val="singleLevel"/>
    <w:tmpl w:val="00000035"/>
    <w:name w:val="WW8Num53"/>
    <w:lvl w:ilvl="0">
      <w:start w:val="1"/>
      <w:numFmt w:val="decimal"/>
      <w:lvlText w:val="%1."/>
      <w:lvlJc w:val="left"/>
      <w:pPr>
        <w:tabs>
          <w:tab w:val="num" w:pos="720"/>
        </w:tabs>
        <w:ind w:left="720" w:hanging="360"/>
      </w:pPr>
    </w:lvl>
  </w:abstractNum>
  <w:abstractNum w:abstractNumId="53" w15:restartNumberingAfterBreak="0">
    <w:nsid w:val="02D37E9E"/>
    <w:multiLevelType w:val="hybridMultilevel"/>
    <w:tmpl w:val="9AC4E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F051CE9"/>
    <w:multiLevelType w:val="singleLevel"/>
    <w:tmpl w:val="00000034"/>
    <w:lvl w:ilvl="0">
      <w:start w:val="1"/>
      <w:numFmt w:val="decimal"/>
      <w:lvlText w:val="%1."/>
      <w:lvlJc w:val="left"/>
      <w:pPr>
        <w:tabs>
          <w:tab w:val="num" w:pos="720"/>
        </w:tabs>
        <w:ind w:left="720" w:hanging="360"/>
      </w:pPr>
    </w:lvl>
  </w:abstractNum>
  <w:abstractNum w:abstractNumId="55" w15:restartNumberingAfterBreak="0">
    <w:nsid w:val="4EFB3C6D"/>
    <w:multiLevelType w:val="hybridMultilevel"/>
    <w:tmpl w:val="EEDC086E"/>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56" w15:restartNumberingAfterBreak="0">
    <w:nsid w:val="5C6673B0"/>
    <w:multiLevelType w:val="hybridMultilevel"/>
    <w:tmpl w:val="E80004E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4"/>
  </w:num>
  <w:num w:numId="54">
    <w:abstractNumId w:val="53"/>
  </w:num>
  <w:num w:numId="55">
    <w:abstractNumId w:val="0"/>
  </w:num>
  <w:num w:numId="56">
    <w:abstractNumId w:val="0"/>
  </w:num>
  <w:num w:numId="57">
    <w:abstractNumId w:val="0"/>
  </w:num>
  <w:num w:numId="58">
    <w:abstractNumId w:val="0"/>
  </w:num>
  <w:num w:numId="59">
    <w:abstractNumId w:val="0"/>
  </w:num>
  <w:num w:numId="60">
    <w:abstractNumId w:val="0"/>
  </w:num>
  <w:num w:numId="61">
    <w:abstractNumId w:val="56"/>
  </w:num>
  <w:num w:numId="62">
    <w:abstractNumId w:val="5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BFC"/>
    <w:rsid w:val="00010407"/>
    <w:rsid w:val="000111B9"/>
    <w:rsid w:val="00014183"/>
    <w:rsid w:val="00014E3D"/>
    <w:rsid w:val="00014F68"/>
    <w:rsid w:val="00022C79"/>
    <w:rsid w:val="00032946"/>
    <w:rsid w:val="00037B40"/>
    <w:rsid w:val="0005153B"/>
    <w:rsid w:val="00053185"/>
    <w:rsid w:val="000621E1"/>
    <w:rsid w:val="000854F9"/>
    <w:rsid w:val="000A312C"/>
    <w:rsid w:val="000A5050"/>
    <w:rsid w:val="000B35A0"/>
    <w:rsid w:val="000B51A3"/>
    <w:rsid w:val="000B64C8"/>
    <w:rsid w:val="000B7432"/>
    <w:rsid w:val="000C1323"/>
    <w:rsid w:val="000D00BF"/>
    <w:rsid w:val="000D4B67"/>
    <w:rsid w:val="000E5978"/>
    <w:rsid w:val="000F4754"/>
    <w:rsid w:val="000F4908"/>
    <w:rsid w:val="00105E2B"/>
    <w:rsid w:val="00113229"/>
    <w:rsid w:val="00115D38"/>
    <w:rsid w:val="00134F6F"/>
    <w:rsid w:val="001418A9"/>
    <w:rsid w:val="00143382"/>
    <w:rsid w:val="00144511"/>
    <w:rsid w:val="00146B3F"/>
    <w:rsid w:val="001555C4"/>
    <w:rsid w:val="0015732F"/>
    <w:rsid w:val="001612EF"/>
    <w:rsid w:val="00190490"/>
    <w:rsid w:val="001936FC"/>
    <w:rsid w:val="0019794B"/>
    <w:rsid w:val="001A0614"/>
    <w:rsid w:val="001A3B3F"/>
    <w:rsid w:val="001A3E03"/>
    <w:rsid w:val="001A78F9"/>
    <w:rsid w:val="001B12A9"/>
    <w:rsid w:val="001B243F"/>
    <w:rsid w:val="001B4C84"/>
    <w:rsid w:val="001C4C8A"/>
    <w:rsid w:val="001C5902"/>
    <w:rsid w:val="001D2CFD"/>
    <w:rsid w:val="001D4FC2"/>
    <w:rsid w:val="001E1007"/>
    <w:rsid w:val="001E258B"/>
    <w:rsid w:val="001E3C90"/>
    <w:rsid w:val="001F174C"/>
    <w:rsid w:val="001F7688"/>
    <w:rsid w:val="00200030"/>
    <w:rsid w:val="00202526"/>
    <w:rsid w:val="002069EF"/>
    <w:rsid w:val="00207195"/>
    <w:rsid w:val="00215CCA"/>
    <w:rsid w:val="00217841"/>
    <w:rsid w:val="00222F9D"/>
    <w:rsid w:val="00224889"/>
    <w:rsid w:val="002266D9"/>
    <w:rsid w:val="002311F9"/>
    <w:rsid w:val="00231706"/>
    <w:rsid w:val="00231C1B"/>
    <w:rsid w:val="00234C45"/>
    <w:rsid w:val="002370D7"/>
    <w:rsid w:val="00237C88"/>
    <w:rsid w:val="00237F6F"/>
    <w:rsid w:val="002406BA"/>
    <w:rsid w:val="00246310"/>
    <w:rsid w:val="00247276"/>
    <w:rsid w:val="002547F2"/>
    <w:rsid w:val="00255CC8"/>
    <w:rsid w:val="002563B4"/>
    <w:rsid w:val="0025695B"/>
    <w:rsid w:val="00265390"/>
    <w:rsid w:val="00267F2B"/>
    <w:rsid w:val="00272524"/>
    <w:rsid w:val="00273F3E"/>
    <w:rsid w:val="00287104"/>
    <w:rsid w:val="002938FA"/>
    <w:rsid w:val="00295562"/>
    <w:rsid w:val="002C0F5F"/>
    <w:rsid w:val="002C26A9"/>
    <w:rsid w:val="002C625C"/>
    <w:rsid w:val="002C62FF"/>
    <w:rsid w:val="002C760D"/>
    <w:rsid w:val="002D2C2C"/>
    <w:rsid w:val="002E0718"/>
    <w:rsid w:val="002E2474"/>
    <w:rsid w:val="002E366B"/>
    <w:rsid w:val="002E3A21"/>
    <w:rsid w:val="002F3E2F"/>
    <w:rsid w:val="003068EC"/>
    <w:rsid w:val="003070B7"/>
    <w:rsid w:val="0031613D"/>
    <w:rsid w:val="00317841"/>
    <w:rsid w:val="00321B59"/>
    <w:rsid w:val="00335FCC"/>
    <w:rsid w:val="00344299"/>
    <w:rsid w:val="0035147C"/>
    <w:rsid w:val="00351DBC"/>
    <w:rsid w:val="0035350D"/>
    <w:rsid w:val="00353788"/>
    <w:rsid w:val="00356EA0"/>
    <w:rsid w:val="0036068C"/>
    <w:rsid w:val="003704B8"/>
    <w:rsid w:val="003704D0"/>
    <w:rsid w:val="003712C8"/>
    <w:rsid w:val="00377FAF"/>
    <w:rsid w:val="00382FD4"/>
    <w:rsid w:val="00385BF1"/>
    <w:rsid w:val="00385FB3"/>
    <w:rsid w:val="0039119C"/>
    <w:rsid w:val="00392020"/>
    <w:rsid w:val="003B4B66"/>
    <w:rsid w:val="003B6835"/>
    <w:rsid w:val="003C1176"/>
    <w:rsid w:val="003C3F59"/>
    <w:rsid w:val="003C532E"/>
    <w:rsid w:val="003C71D1"/>
    <w:rsid w:val="003D412F"/>
    <w:rsid w:val="003D5E72"/>
    <w:rsid w:val="003D7438"/>
    <w:rsid w:val="003D7DC0"/>
    <w:rsid w:val="003F09BC"/>
    <w:rsid w:val="003F3706"/>
    <w:rsid w:val="003F6ED3"/>
    <w:rsid w:val="003F7598"/>
    <w:rsid w:val="0043600D"/>
    <w:rsid w:val="0043730E"/>
    <w:rsid w:val="004375D4"/>
    <w:rsid w:val="00440BA7"/>
    <w:rsid w:val="00441B1D"/>
    <w:rsid w:val="004453EE"/>
    <w:rsid w:val="00450CE3"/>
    <w:rsid w:val="0045623E"/>
    <w:rsid w:val="00460152"/>
    <w:rsid w:val="00462A17"/>
    <w:rsid w:val="00462CFF"/>
    <w:rsid w:val="0047011A"/>
    <w:rsid w:val="00481F8E"/>
    <w:rsid w:val="00492679"/>
    <w:rsid w:val="00496FEC"/>
    <w:rsid w:val="004A2812"/>
    <w:rsid w:val="004B0F8B"/>
    <w:rsid w:val="004B33D8"/>
    <w:rsid w:val="004B3CF3"/>
    <w:rsid w:val="004B58A9"/>
    <w:rsid w:val="004C0EFA"/>
    <w:rsid w:val="004C7D98"/>
    <w:rsid w:val="004D17E3"/>
    <w:rsid w:val="004D2C4F"/>
    <w:rsid w:val="004E4AB3"/>
    <w:rsid w:val="004F08AF"/>
    <w:rsid w:val="004F2530"/>
    <w:rsid w:val="004F5471"/>
    <w:rsid w:val="00501CDD"/>
    <w:rsid w:val="005023AE"/>
    <w:rsid w:val="00502757"/>
    <w:rsid w:val="00504AA3"/>
    <w:rsid w:val="00512590"/>
    <w:rsid w:val="00515362"/>
    <w:rsid w:val="005205CD"/>
    <w:rsid w:val="005214EE"/>
    <w:rsid w:val="005251FC"/>
    <w:rsid w:val="005317B3"/>
    <w:rsid w:val="00531E29"/>
    <w:rsid w:val="00540BEB"/>
    <w:rsid w:val="00542D55"/>
    <w:rsid w:val="00550429"/>
    <w:rsid w:val="00550BB9"/>
    <w:rsid w:val="00551F79"/>
    <w:rsid w:val="00557518"/>
    <w:rsid w:val="0057292A"/>
    <w:rsid w:val="005966C8"/>
    <w:rsid w:val="00596F91"/>
    <w:rsid w:val="005973B8"/>
    <w:rsid w:val="005975CD"/>
    <w:rsid w:val="005A3D85"/>
    <w:rsid w:val="005A67AA"/>
    <w:rsid w:val="005A67EC"/>
    <w:rsid w:val="005A78EE"/>
    <w:rsid w:val="005B4C37"/>
    <w:rsid w:val="005C4B26"/>
    <w:rsid w:val="005C5B90"/>
    <w:rsid w:val="005C6FC8"/>
    <w:rsid w:val="005C773E"/>
    <w:rsid w:val="005D5127"/>
    <w:rsid w:val="005E70A3"/>
    <w:rsid w:val="005E7318"/>
    <w:rsid w:val="005F0498"/>
    <w:rsid w:val="005F10EC"/>
    <w:rsid w:val="005F1A49"/>
    <w:rsid w:val="005F6CB0"/>
    <w:rsid w:val="00600BE7"/>
    <w:rsid w:val="0060103C"/>
    <w:rsid w:val="00602BBC"/>
    <w:rsid w:val="00606FE6"/>
    <w:rsid w:val="006124CA"/>
    <w:rsid w:val="00613848"/>
    <w:rsid w:val="00627CBB"/>
    <w:rsid w:val="006313AF"/>
    <w:rsid w:val="00634E6F"/>
    <w:rsid w:val="00643E9C"/>
    <w:rsid w:val="0064735E"/>
    <w:rsid w:val="00653094"/>
    <w:rsid w:val="006622DA"/>
    <w:rsid w:val="00664681"/>
    <w:rsid w:val="006652C8"/>
    <w:rsid w:val="006678DE"/>
    <w:rsid w:val="00677E52"/>
    <w:rsid w:val="00681267"/>
    <w:rsid w:val="00681C5B"/>
    <w:rsid w:val="0069590C"/>
    <w:rsid w:val="00697A20"/>
    <w:rsid w:val="006A1220"/>
    <w:rsid w:val="006A29DB"/>
    <w:rsid w:val="006A5B13"/>
    <w:rsid w:val="006A79C1"/>
    <w:rsid w:val="006B6153"/>
    <w:rsid w:val="006B7918"/>
    <w:rsid w:val="006C1BDE"/>
    <w:rsid w:val="006C43FB"/>
    <w:rsid w:val="006C6BF0"/>
    <w:rsid w:val="006D5B6F"/>
    <w:rsid w:val="006E05AA"/>
    <w:rsid w:val="006E1A95"/>
    <w:rsid w:val="006E283B"/>
    <w:rsid w:val="006E4C1F"/>
    <w:rsid w:val="006E6BFC"/>
    <w:rsid w:val="006F0540"/>
    <w:rsid w:val="006F385C"/>
    <w:rsid w:val="00701444"/>
    <w:rsid w:val="00710AF8"/>
    <w:rsid w:val="00717837"/>
    <w:rsid w:val="007263CB"/>
    <w:rsid w:val="007270C0"/>
    <w:rsid w:val="0074147B"/>
    <w:rsid w:val="0075021E"/>
    <w:rsid w:val="007504EC"/>
    <w:rsid w:val="00752959"/>
    <w:rsid w:val="00757B4D"/>
    <w:rsid w:val="00760834"/>
    <w:rsid w:val="00765410"/>
    <w:rsid w:val="007669E2"/>
    <w:rsid w:val="007725B0"/>
    <w:rsid w:val="007751B7"/>
    <w:rsid w:val="00781BCC"/>
    <w:rsid w:val="00784086"/>
    <w:rsid w:val="007852C3"/>
    <w:rsid w:val="00793337"/>
    <w:rsid w:val="007A0F2B"/>
    <w:rsid w:val="007A3EA7"/>
    <w:rsid w:val="007A753E"/>
    <w:rsid w:val="007B3D09"/>
    <w:rsid w:val="007B410F"/>
    <w:rsid w:val="007B5083"/>
    <w:rsid w:val="007D25AC"/>
    <w:rsid w:val="007D702C"/>
    <w:rsid w:val="007F0A08"/>
    <w:rsid w:val="007F0E2F"/>
    <w:rsid w:val="007F2066"/>
    <w:rsid w:val="008026A4"/>
    <w:rsid w:val="008237E0"/>
    <w:rsid w:val="008272A2"/>
    <w:rsid w:val="00831386"/>
    <w:rsid w:val="00836780"/>
    <w:rsid w:val="00840508"/>
    <w:rsid w:val="00843224"/>
    <w:rsid w:val="00843514"/>
    <w:rsid w:val="00843918"/>
    <w:rsid w:val="0084507C"/>
    <w:rsid w:val="0084685A"/>
    <w:rsid w:val="00852C8D"/>
    <w:rsid w:val="00854ECE"/>
    <w:rsid w:val="008563F8"/>
    <w:rsid w:val="00864D6C"/>
    <w:rsid w:val="00866471"/>
    <w:rsid w:val="00885BDA"/>
    <w:rsid w:val="00891FD3"/>
    <w:rsid w:val="0089720D"/>
    <w:rsid w:val="008A619E"/>
    <w:rsid w:val="008A7C68"/>
    <w:rsid w:val="008B1DC6"/>
    <w:rsid w:val="008B3FB0"/>
    <w:rsid w:val="008C113C"/>
    <w:rsid w:val="008C29AE"/>
    <w:rsid w:val="008C475B"/>
    <w:rsid w:val="008C4CB9"/>
    <w:rsid w:val="008C55FB"/>
    <w:rsid w:val="008C611F"/>
    <w:rsid w:val="008C6498"/>
    <w:rsid w:val="008D3F98"/>
    <w:rsid w:val="008E0574"/>
    <w:rsid w:val="008E41F5"/>
    <w:rsid w:val="008E7483"/>
    <w:rsid w:val="008F672A"/>
    <w:rsid w:val="00902C2C"/>
    <w:rsid w:val="00910A50"/>
    <w:rsid w:val="00911271"/>
    <w:rsid w:val="009218A1"/>
    <w:rsid w:val="009312EC"/>
    <w:rsid w:val="00936417"/>
    <w:rsid w:val="00936559"/>
    <w:rsid w:val="009405EF"/>
    <w:rsid w:val="009505E4"/>
    <w:rsid w:val="009515DF"/>
    <w:rsid w:val="00951B08"/>
    <w:rsid w:val="009623B4"/>
    <w:rsid w:val="00963E12"/>
    <w:rsid w:val="00967263"/>
    <w:rsid w:val="0096738F"/>
    <w:rsid w:val="0097053E"/>
    <w:rsid w:val="00970785"/>
    <w:rsid w:val="00970A34"/>
    <w:rsid w:val="009716C3"/>
    <w:rsid w:val="00973A05"/>
    <w:rsid w:val="009859A8"/>
    <w:rsid w:val="00987943"/>
    <w:rsid w:val="00993503"/>
    <w:rsid w:val="009A090B"/>
    <w:rsid w:val="009B3208"/>
    <w:rsid w:val="009D06AD"/>
    <w:rsid w:val="009D24E0"/>
    <w:rsid w:val="009D27D9"/>
    <w:rsid w:val="009F31F4"/>
    <w:rsid w:val="00A01766"/>
    <w:rsid w:val="00A075D7"/>
    <w:rsid w:val="00A11763"/>
    <w:rsid w:val="00A20930"/>
    <w:rsid w:val="00A46680"/>
    <w:rsid w:val="00A603CD"/>
    <w:rsid w:val="00A6142F"/>
    <w:rsid w:val="00A64D53"/>
    <w:rsid w:val="00A744D2"/>
    <w:rsid w:val="00A80967"/>
    <w:rsid w:val="00A81331"/>
    <w:rsid w:val="00A82783"/>
    <w:rsid w:val="00A83C66"/>
    <w:rsid w:val="00A96D94"/>
    <w:rsid w:val="00AA52A0"/>
    <w:rsid w:val="00AA6A10"/>
    <w:rsid w:val="00AC43B4"/>
    <w:rsid w:val="00AD64B4"/>
    <w:rsid w:val="00AE34F7"/>
    <w:rsid w:val="00AF2B6F"/>
    <w:rsid w:val="00AF35EA"/>
    <w:rsid w:val="00AF7F87"/>
    <w:rsid w:val="00B04874"/>
    <w:rsid w:val="00B14D8E"/>
    <w:rsid w:val="00B277FD"/>
    <w:rsid w:val="00B31A34"/>
    <w:rsid w:val="00B34A2C"/>
    <w:rsid w:val="00B34BD8"/>
    <w:rsid w:val="00B3531A"/>
    <w:rsid w:val="00B41AD9"/>
    <w:rsid w:val="00B42551"/>
    <w:rsid w:val="00B50A0F"/>
    <w:rsid w:val="00B62E8C"/>
    <w:rsid w:val="00B64BC8"/>
    <w:rsid w:val="00B74398"/>
    <w:rsid w:val="00B77EE2"/>
    <w:rsid w:val="00B804F8"/>
    <w:rsid w:val="00B83BCE"/>
    <w:rsid w:val="00B84C11"/>
    <w:rsid w:val="00BA069A"/>
    <w:rsid w:val="00BA214D"/>
    <w:rsid w:val="00BA26A6"/>
    <w:rsid w:val="00BB016B"/>
    <w:rsid w:val="00BB7DAA"/>
    <w:rsid w:val="00BC1017"/>
    <w:rsid w:val="00BC139D"/>
    <w:rsid w:val="00BD412F"/>
    <w:rsid w:val="00BF7BA5"/>
    <w:rsid w:val="00C05A27"/>
    <w:rsid w:val="00C175C1"/>
    <w:rsid w:val="00C21DB3"/>
    <w:rsid w:val="00C240AC"/>
    <w:rsid w:val="00C2647E"/>
    <w:rsid w:val="00C3231A"/>
    <w:rsid w:val="00C40A5D"/>
    <w:rsid w:val="00C42BA3"/>
    <w:rsid w:val="00C473D7"/>
    <w:rsid w:val="00C5412F"/>
    <w:rsid w:val="00C6263F"/>
    <w:rsid w:val="00C63E35"/>
    <w:rsid w:val="00C63F6F"/>
    <w:rsid w:val="00C6615A"/>
    <w:rsid w:val="00C67363"/>
    <w:rsid w:val="00C75A89"/>
    <w:rsid w:val="00C82DA2"/>
    <w:rsid w:val="00C86C77"/>
    <w:rsid w:val="00C90F86"/>
    <w:rsid w:val="00C91F8C"/>
    <w:rsid w:val="00CA2CBE"/>
    <w:rsid w:val="00CA4286"/>
    <w:rsid w:val="00CA4869"/>
    <w:rsid w:val="00CB2106"/>
    <w:rsid w:val="00CB37FB"/>
    <w:rsid w:val="00CB3BB6"/>
    <w:rsid w:val="00CB6EBB"/>
    <w:rsid w:val="00CC2324"/>
    <w:rsid w:val="00CC3454"/>
    <w:rsid w:val="00CC437B"/>
    <w:rsid w:val="00CC5163"/>
    <w:rsid w:val="00CC63E6"/>
    <w:rsid w:val="00CD4FB2"/>
    <w:rsid w:val="00CD7280"/>
    <w:rsid w:val="00CE076A"/>
    <w:rsid w:val="00CF04AD"/>
    <w:rsid w:val="00CF6CC8"/>
    <w:rsid w:val="00D04855"/>
    <w:rsid w:val="00D0752D"/>
    <w:rsid w:val="00D1093A"/>
    <w:rsid w:val="00D111C3"/>
    <w:rsid w:val="00D11FA9"/>
    <w:rsid w:val="00D13B70"/>
    <w:rsid w:val="00D21680"/>
    <w:rsid w:val="00D238E6"/>
    <w:rsid w:val="00D30693"/>
    <w:rsid w:val="00D41136"/>
    <w:rsid w:val="00D438AA"/>
    <w:rsid w:val="00D56EC3"/>
    <w:rsid w:val="00D60804"/>
    <w:rsid w:val="00D74C15"/>
    <w:rsid w:val="00D801FB"/>
    <w:rsid w:val="00D80E7A"/>
    <w:rsid w:val="00D81D89"/>
    <w:rsid w:val="00DA054C"/>
    <w:rsid w:val="00DB640C"/>
    <w:rsid w:val="00DC69BB"/>
    <w:rsid w:val="00DD2171"/>
    <w:rsid w:val="00DD6F33"/>
    <w:rsid w:val="00DE062A"/>
    <w:rsid w:val="00DE62E5"/>
    <w:rsid w:val="00DF4FFF"/>
    <w:rsid w:val="00E05AFA"/>
    <w:rsid w:val="00E235CE"/>
    <w:rsid w:val="00E263BF"/>
    <w:rsid w:val="00E31DC6"/>
    <w:rsid w:val="00E3313B"/>
    <w:rsid w:val="00E42582"/>
    <w:rsid w:val="00E470E2"/>
    <w:rsid w:val="00E5032A"/>
    <w:rsid w:val="00E609E7"/>
    <w:rsid w:val="00E718B8"/>
    <w:rsid w:val="00E8256C"/>
    <w:rsid w:val="00E8480D"/>
    <w:rsid w:val="00E85AB7"/>
    <w:rsid w:val="00E908E1"/>
    <w:rsid w:val="00E95DBD"/>
    <w:rsid w:val="00E97C70"/>
    <w:rsid w:val="00EA3CC6"/>
    <w:rsid w:val="00EA7B94"/>
    <w:rsid w:val="00EB2A02"/>
    <w:rsid w:val="00EC3269"/>
    <w:rsid w:val="00EC51CB"/>
    <w:rsid w:val="00ED27ED"/>
    <w:rsid w:val="00EE391E"/>
    <w:rsid w:val="00F0426E"/>
    <w:rsid w:val="00F13C7C"/>
    <w:rsid w:val="00F25881"/>
    <w:rsid w:val="00F27D40"/>
    <w:rsid w:val="00F32158"/>
    <w:rsid w:val="00F33CE9"/>
    <w:rsid w:val="00F415CD"/>
    <w:rsid w:val="00F4589A"/>
    <w:rsid w:val="00F45A7B"/>
    <w:rsid w:val="00F517FC"/>
    <w:rsid w:val="00F51ECE"/>
    <w:rsid w:val="00F613B0"/>
    <w:rsid w:val="00F71C28"/>
    <w:rsid w:val="00F878C1"/>
    <w:rsid w:val="00F9022C"/>
    <w:rsid w:val="00F9548C"/>
    <w:rsid w:val="00FA586A"/>
    <w:rsid w:val="00FA6FE3"/>
    <w:rsid w:val="00FB1EA8"/>
    <w:rsid w:val="00FB4B84"/>
    <w:rsid w:val="00FB6C3C"/>
    <w:rsid w:val="00FC407F"/>
    <w:rsid w:val="00FC5EB0"/>
    <w:rsid w:val="00FD0E82"/>
    <w:rsid w:val="00FD280E"/>
    <w:rsid w:val="00FD5E6D"/>
    <w:rsid w:val="00FE2DE4"/>
    <w:rsid w:val="00FF2A63"/>
    <w:rsid w:val="00FF50A8"/>
    <w:rsid w:val="00FF5B8F"/>
    <w:rsid w:val="00FF6F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14938E2"/>
  <w15:chartTrackingRefBased/>
  <w15:docId w15:val="{08646506-31C0-43D8-BAB2-CE4123BA2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before="120"/>
      <w:jc w:val="both"/>
    </w:pPr>
    <w:rPr>
      <w:rFonts w:ascii="Calibri" w:eastAsia="Arial Unicode MS" w:hAnsi="Calibri" w:cs="Calibri"/>
      <w:szCs w:val="21"/>
      <w:lang w:val="es-MX" w:eastAsia="ja-JP"/>
    </w:rPr>
  </w:style>
  <w:style w:type="paragraph" w:styleId="Ttulo1">
    <w:name w:val="heading 1"/>
    <w:basedOn w:val="Normal"/>
    <w:next w:val="Normal"/>
    <w:qFormat/>
    <w:pPr>
      <w:keepNext/>
      <w:keepLines/>
      <w:numPr>
        <w:numId w:val="1"/>
      </w:numPr>
      <w:spacing w:before="800" w:after="40"/>
      <w:jc w:val="left"/>
      <w:outlineLvl w:val="0"/>
    </w:pPr>
    <w:rPr>
      <w:rFonts w:eastAsia="Times New Roman"/>
      <w:bCs/>
      <w:color w:val="548DD4"/>
      <w:kern w:val="1"/>
      <w:sz w:val="40"/>
      <w:szCs w:val="36"/>
    </w:rPr>
  </w:style>
  <w:style w:type="paragraph" w:styleId="Ttulo2">
    <w:name w:val="heading 2"/>
    <w:basedOn w:val="Normal"/>
    <w:next w:val="Normal"/>
    <w:qFormat/>
    <w:pPr>
      <w:keepNext/>
      <w:keepLines/>
      <w:numPr>
        <w:ilvl w:val="1"/>
        <w:numId w:val="1"/>
      </w:numPr>
      <w:spacing w:before="200" w:after="60"/>
      <w:jc w:val="left"/>
      <w:outlineLvl w:val="1"/>
    </w:pPr>
    <w:rPr>
      <w:rFonts w:eastAsia="Times New Roman"/>
      <w:b/>
      <w:color w:val="365F91"/>
      <w:kern w:val="1"/>
      <w:sz w:val="28"/>
      <w:szCs w:val="32"/>
    </w:rPr>
  </w:style>
  <w:style w:type="paragraph" w:styleId="Ttulo3">
    <w:name w:val="heading 3"/>
    <w:basedOn w:val="Ttulo2"/>
    <w:next w:val="Textoindependiente"/>
    <w:qFormat/>
    <w:pPr>
      <w:numPr>
        <w:ilvl w:val="2"/>
      </w:numPr>
      <w:contextualSpacing/>
      <w:outlineLvl w:val="2"/>
    </w:pPr>
    <w:rPr>
      <w:bCs/>
      <w:color w:val="4F81BD"/>
    </w:rPr>
  </w:style>
  <w:style w:type="paragraph" w:styleId="Ttulo4">
    <w:name w:val="heading 4"/>
    <w:basedOn w:val="Ttulo3"/>
    <w:next w:val="Textoindependiente"/>
    <w:qFormat/>
    <w:pPr>
      <w:numPr>
        <w:ilvl w:val="3"/>
      </w:numPr>
      <w:jc w:val="both"/>
      <w:outlineLvl w:val="3"/>
    </w:pPr>
    <w:rPr>
      <w:bCs w:val="0"/>
      <w:szCs w:val="24"/>
    </w:rPr>
  </w:style>
  <w:style w:type="paragraph" w:styleId="Ttulo5">
    <w:name w:val="heading 5"/>
    <w:basedOn w:val="Ttulo4"/>
    <w:next w:val="Textoindependiente"/>
    <w:qFormat/>
    <w:pPr>
      <w:numPr>
        <w:ilvl w:val="4"/>
      </w:numPr>
      <w:spacing w:before="120" w:after="120"/>
      <w:outlineLvl w:val="4"/>
    </w:pPr>
    <w:rPr>
      <w:rFonts w:ascii="Arial" w:eastAsia="Arial Unicode MS" w:hAnsi="Arial" w:cs="Arial"/>
      <w:color w:val="auto"/>
      <w:sz w:val="22"/>
      <w:szCs w:val="22"/>
    </w:rPr>
  </w:style>
  <w:style w:type="paragraph" w:styleId="Ttulo6">
    <w:name w:val="heading 6"/>
    <w:basedOn w:val="Textoindependiente"/>
    <w:next w:val="Textoindependiente"/>
    <w:qFormat/>
    <w:pPr>
      <w:keepNext/>
      <w:numPr>
        <w:ilvl w:val="5"/>
        <w:numId w:val="1"/>
      </w:numPr>
      <w:outlineLvl w:val="5"/>
    </w:pPr>
    <w:rPr>
      <w:rFonts w:ascii="Arial Bold" w:hAnsi="Arial Bold" w:cs="Arial Bold"/>
      <w:b/>
      <w:bCs/>
      <w:i/>
      <w:sz w:val="24"/>
      <w:szCs w:val="24"/>
    </w:rPr>
  </w:style>
  <w:style w:type="paragraph" w:styleId="Ttulo7">
    <w:name w:val="heading 7"/>
    <w:basedOn w:val="Ttulo6"/>
    <w:next w:val="Textoindependiente"/>
    <w:qFormat/>
    <w:pPr>
      <w:numPr>
        <w:ilvl w:val="6"/>
      </w:numPr>
      <w:outlineLvl w:val="6"/>
    </w:pPr>
    <w:rPr>
      <w:i w:val="0"/>
    </w:rPr>
  </w:style>
  <w:style w:type="paragraph" w:styleId="Ttulo8">
    <w:name w:val="heading 8"/>
    <w:basedOn w:val="Ttulo7"/>
    <w:next w:val="Textoindependiente"/>
    <w:qFormat/>
    <w:pPr>
      <w:numPr>
        <w:ilvl w:val="7"/>
      </w:numPr>
      <w:outlineLvl w:val="7"/>
    </w:pPr>
    <w:rPr>
      <w:i/>
      <w:sz w:val="22"/>
      <w:szCs w:val="22"/>
    </w:rPr>
  </w:style>
  <w:style w:type="paragraph" w:styleId="Ttulo9">
    <w:name w:val="heading 9"/>
    <w:basedOn w:val="Ttulo8"/>
    <w:next w:val="Textoindependiente"/>
    <w:qFormat/>
    <w:pPr>
      <w:numPr>
        <w:ilvl w:val="8"/>
      </w:numPr>
      <w:outlineLvl w:val="8"/>
    </w:pPr>
    <w:rPr>
      <w:i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Arial" w:hAnsi="Arial" w:cs="Arial" w:hint="default"/>
    </w:rPr>
  </w:style>
  <w:style w:type="character" w:customStyle="1" w:styleId="WW8Num3z0">
    <w:name w:val="WW8Num3z0"/>
    <w:rPr>
      <w:rFonts w:ascii="Wingdings" w:hAnsi="Wingdings" w:cs="Wingdings" w:hint="default"/>
    </w:rPr>
  </w:style>
  <w:style w:type="character" w:customStyle="1" w:styleId="WW8Num4z0">
    <w:name w:val="WW8Num4z0"/>
    <w:rPr>
      <w:rFonts w:ascii="Arial" w:hAnsi="Arial" w:cs="Arial" w:hint="default"/>
      <w:b/>
      <w:i w:val="0"/>
      <w:color w:val="5378B3"/>
      <w:sz w:val="22"/>
    </w:rPr>
  </w:style>
  <w:style w:type="character" w:customStyle="1" w:styleId="WW8Num5z0">
    <w:name w:val="WW8Num5z0"/>
    <w:rPr>
      <w:rFonts w:ascii="Symbol" w:hAnsi="Symbol" w:cs="Symbol" w:hint="default"/>
      <w:color w:val="auto"/>
    </w:rPr>
  </w:style>
  <w:style w:type="character" w:customStyle="1" w:styleId="WW8Num6z0">
    <w:name w:val="WW8Num6z0"/>
    <w:rPr>
      <w:rFonts w:ascii="Symbol" w:hAnsi="Symbol" w:cs="Symbol" w:hint="default"/>
      <w:color w:val="0000FF"/>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6z3">
    <w:name w:val="WW8Num6z3"/>
    <w:rPr>
      <w:rFonts w:ascii="Symbol" w:hAnsi="Symbol" w:cs="Symbol" w:hint="default"/>
    </w:rPr>
  </w:style>
  <w:style w:type="character" w:customStyle="1" w:styleId="WW8Num7z0">
    <w:name w:val="WW8Num7z0"/>
    <w:rPr>
      <w:rFonts w:hint="default"/>
      <w:vertAlign w:val="superscript"/>
    </w:rPr>
  </w:style>
  <w:style w:type="character" w:customStyle="1" w:styleId="WW8Num7z1">
    <w:name w:val="WW8Num7z1"/>
    <w:rPr>
      <w:rFonts w:hint="default"/>
    </w:rPr>
  </w:style>
  <w:style w:type="character" w:customStyle="1" w:styleId="WW8Num7z2">
    <w:name w:val="WW8Num7z2"/>
    <w:rPr>
      <w:rFonts w:hint="default"/>
      <w:color w:val="666699"/>
    </w:rPr>
  </w:style>
  <w:style w:type="character" w:customStyle="1" w:styleId="WW8Num8z0">
    <w:name w:val="WW8Num8z0"/>
    <w:rPr>
      <w:rFonts w:ascii="Arial Black" w:eastAsia="Arial Unicode MS" w:hAnsi="Arial Black" w:cs="Arial Black" w:hint="default"/>
      <w:color w:val="4F81BD"/>
      <w:sz w:val="22"/>
      <w:szCs w:val="22"/>
    </w:rPr>
  </w:style>
  <w:style w:type="character" w:customStyle="1" w:styleId="WW8Num8z1">
    <w:name w:val="WW8Num8z1"/>
    <w:rPr>
      <w:rFonts w:ascii="Arial Black" w:hAnsi="Arial Black" w:cs="Arial Black" w:hint="default"/>
      <w:sz w:val="20"/>
      <w:szCs w:val="20"/>
    </w:rPr>
  </w:style>
  <w:style w:type="character" w:customStyle="1" w:styleId="WW8Num8z2">
    <w:name w:val="WW8Num8z2"/>
    <w:rPr>
      <w:rFonts w:ascii="Arial Black" w:hAnsi="Arial Black" w:cs="Arial Black" w:hint="default"/>
      <w:b w:val="0"/>
      <w:i w:val="0"/>
    </w:rPr>
  </w:style>
  <w:style w:type="character" w:customStyle="1" w:styleId="WW8Num8z3">
    <w:name w:val="WW8Num8z3"/>
    <w:rPr>
      <w:rFonts w:ascii="Arial Black" w:hAnsi="Arial Black" w:cs="Arial Black" w:hint="default"/>
      <w:sz w:val="24"/>
    </w:rPr>
  </w:style>
  <w:style w:type="character" w:customStyle="1" w:styleId="WW8Num8z5">
    <w:name w:val="WW8Num8z5"/>
    <w:rPr>
      <w:rFonts w:ascii="Symbol" w:hAnsi="Symbol" w:cs="Symbol" w:hint="default"/>
    </w:rPr>
  </w:style>
  <w:style w:type="character" w:customStyle="1" w:styleId="WW8Num9z0">
    <w:name w:val="WW8Num9z0"/>
    <w:rPr>
      <w:rFonts w:ascii="Symbol" w:hAnsi="Symbol" w:cs="Symbol" w:hint="default"/>
      <w:color w:val="000000"/>
      <w:sz w:val="20"/>
      <w:szCs w:val="20"/>
    </w:rPr>
  </w:style>
  <w:style w:type="character" w:customStyle="1" w:styleId="WW8Num10z0">
    <w:name w:val="WW8Num10z0"/>
    <w:rPr>
      <w:rFonts w:ascii="Wingdings" w:hAnsi="Wingdings" w:cs="Wingdings" w:hint="default"/>
      <w:sz w:val="19"/>
      <w:szCs w:val="19"/>
    </w:rPr>
  </w:style>
  <w:style w:type="character" w:customStyle="1" w:styleId="WW8Num11z0">
    <w:name w:val="WW8Num11z0"/>
    <w:rPr>
      <w:rFonts w:ascii="Calibri" w:hAnsi="Calibri" w:cs="Calibri" w:hint="default"/>
    </w:rPr>
  </w:style>
  <w:style w:type="character" w:customStyle="1" w:styleId="WW8Num12z0">
    <w:name w:val="WW8Num12z0"/>
    <w:rPr>
      <w:rFonts w:ascii="Arial" w:hAnsi="Arial" w:cs="Arial" w:hint="default"/>
      <w:sz w:val="19"/>
      <w:szCs w:val="19"/>
    </w:rPr>
  </w:style>
  <w:style w:type="character" w:customStyle="1" w:styleId="WW8Num13z0">
    <w:name w:val="WW8Num13z0"/>
    <w:rPr>
      <w:rFonts w:ascii="Symbol" w:hAnsi="Symbol" w:cs="Symbol" w:hint="default"/>
      <w:color w:val="000000"/>
      <w:sz w:val="20"/>
      <w:szCs w:val="20"/>
    </w:rPr>
  </w:style>
  <w:style w:type="character" w:customStyle="1" w:styleId="WW8Num14z0">
    <w:name w:val="WW8Num14z0"/>
    <w:rPr>
      <w:rFonts w:ascii="Symbol" w:hAnsi="Symbol" w:cs="Symbol" w:hint="default"/>
      <w:color w:val="5378B3"/>
    </w:rPr>
  </w:style>
  <w:style w:type="character" w:customStyle="1" w:styleId="WW8Num15z0">
    <w:name w:val="WW8Num15z0"/>
    <w:rPr>
      <w:rFonts w:ascii="Symbol" w:hAnsi="Symbol" w:cs="Times" w:hint="default"/>
      <w:color w:val="3366CC"/>
    </w:rPr>
  </w:style>
  <w:style w:type="character" w:customStyle="1" w:styleId="WW8Num16z0">
    <w:name w:val="WW8Num16z0"/>
    <w:rPr>
      <w:rFonts w:ascii="Wingdings" w:hAnsi="Wingdings" w:cs="Wingdings" w:hint="default"/>
    </w:rPr>
  </w:style>
  <w:style w:type="character" w:customStyle="1" w:styleId="WW8Num17z0">
    <w:name w:val="WW8Num17z0"/>
    <w:rPr>
      <w:rFonts w:ascii="Wingdings" w:hAnsi="Wingdings" w:cs="Wingdings" w:hint="default"/>
    </w:rPr>
  </w:style>
  <w:style w:type="character" w:customStyle="1" w:styleId="WW8Num18z0">
    <w:name w:val="WW8Num18z0"/>
    <w:rPr>
      <w:rFonts w:ascii="ZapfDingbats" w:hAnsi="ZapfDingbats" w:cs="ZapfDingbats" w:hint="default"/>
      <w:b w:val="0"/>
      <w:i w:val="0"/>
      <w:color w:val="5378B3"/>
      <w:sz w:val="16"/>
    </w:rPr>
  </w:style>
  <w:style w:type="character" w:customStyle="1" w:styleId="WW8Num19z0">
    <w:name w:val="WW8Num19z0"/>
    <w:rPr>
      <w:rFonts w:ascii="Wingdings" w:hAnsi="Wingdings" w:cs="Wingdings" w:hint="default"/>
    </w:rPr>
  </w:style>
  <w:style w:type="character" w:customStyle="1" w:styleId="WW8Num20z0">
    <w:name w:val="WW8Num20z0"/>
    <w:rPr>
      <w:rFonts w:ascii="Wingdings" w:hAnsi="Wingdings" w:cs="Wingdings" w:hint="default"/>
    </w:rPr>
  </w:style>
  <w:style w:type="character" w:customStyle="1" w:styleId="WW8Num21z0">
    <w:name w:val="WW8Num21z0"/>
    <w:rPr>
      <w:rFonts w:hint="default"/>
    </w:rPr>
  </w:style>
  <w:style w:type="character" w:customStyle="1" w:styleId="WW8Num21z1">
    <w:name w:val="WW8Num21z1"/>
    <w:rPr>
      <w:rFonts w:hint="default"/>
      <w:sz w:val="19"/>
      <w:szCs w:val="19"/>
    </w:rPr>
  </w:style>
  <w:style w:type="character" w:customStyle="1" w:styleId="WW8Num22z0">
    <w:name w:val="WW8Num22z0"/>
    <w:rPr>
      <w:rFonts w:hint="default"/>
    </w:rPr>
  </w:style>
  <w:style w:type="character" w:customStyle="1" w:styleId="WW8Num22z1">
    <w:name w:val="WW8Num22z1"/>
    <w:rPr>
      <w:rFonts w:hint="default"/>
      <w:color w:val="auto"/>
      <w:sz w:val="28"/>
      <w:szCs w:val="28"/>
    </w:rPr>
  </w:style>
  <w:style w:type="character" w:customStyle="1" w:styleId="WW8Num23z0">
    <w:name w:val="WW8Num23z0"/>
    <w:rPr>
      <w:rFonts w:hint="default"/>
    </w:rPr>
  </w:style>
  <w:style w:type="character" w:customStyle="1" w:styleId="WW8Num24z0">
    <w:name w:val="WW8Num24z0"/>
    <w:rPr>
      <w:rFonts w:ascii="Symbol" w:hAnsi="Symbol" w:cs="Symbol" w:hint="default"/>
      <w:sz w:val="20"/>
    </w:rPr>
  </w:style>
  <w:style w:type="character" w:customStyle="1" w:styleId="WW8Num25z0">
    <w:name w:val="WW8Num25z0"/>
    <w:rPr>
      <w:rFonts w:ascii="Symbol" w:hAnsi="Symbol" w:cs="Symbol" w:hint="default"/>
      <w:b w:val="0"/>
      <w:i w:val="0"/>
      <w:color w:val="auto"/>
      <w:sz w:val="16"/>
      <w:szCs w:val="16"/>
    </w:rPr>
  </w:style>
  <w:style w:type="character" w:customStyle="1" w:styleId="WW8Num26z0">
    <w:name w:val="WW8Num26z0"/>
    <w:rPr>
      <w:rFonts w:ascii="Wingdings" w:hAnsi="Wingdings" w:cs="Wingdings" w:hint="default"/>
      <w:color w:val="6666FF"/>
      <w:sz w:val="21"/>
      <w:szCs w:val="21"/>
    </w:rPr>
  </w:style>
  <w:style w:type="character" w:customStyle="1" w:styleId="WW8Num27z0">
    <w:name w:val="WW8Num27z0"/>
    <w:rPr>
      <w:rFonts w:ascii="Arial" w:hAnsi="Arial" w:cs="Arial" w:hint="default"/>
      <w:color w:val="5378B3"/>
    </w:rPr>
  </w:style>
  <w:style w:type="character" w:customStyle="1" w:styleId="WW8Num28z0">
    <w:name w:val="WW8Num28z0"/>
    <w:rPr>
      <w:rFonts w:ascii="Arial" w:hAnsi="Arial" w:cs="Arial" w:hint="default"/>
      <w:sz w:val="19"/>
      <w:szCs w:val="19"/>
    </w:rPr>
  </w:style>
  <w:style w:type="character" w:customStyle="1" w:styleId="WW8Num29z0">
    <w:name w:val="WW8Num29z0"/>
    <w:rPr>
      <w:rFonts w:ascii="Arial" w:hAnsi="Arial" w:cs="Arial" w:hint="default"/>
      <w:b/>
      <w:i w:val="0"/>
      <w:sz w:val="24"/>
      <w:szCs w:val="24"/>
    </w:rPr>
  </w:style>
  <w:style w:type="character" w:customStyle="1" w:styleId="WW8Num29z1">
    <w:name w:val="WW8Num29z1"/>
    <w:rPr>
      <w:rFonts w:hint="default"/>
    </w:rPr>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rPr>
      <w:rFonts w:hint="default"/>
    </w:rPr>
  </w:style>
  <w:style w:type="character" w:customStyle="1" w:styleId="WW8Num32z6">
    <w:name w:val="WW8Num32z6"/>
  </w:style>
  <w:style w:type="character" w:customStyle="1" w:styleId="WW8Num33z0">
    <w:name w:val="WW8Num33z0"/>
    <w:rPr>
      <w:rFonts w:ascii="Wingdings" w:hAnsi="Wingdings" w:cs="Wingdings" w:hint="default"/>
    </w:rPr>
  </w:style>
  <w:style w:type="character" w:customStyle="1" w:styleId="WW8Num34z0">
    <w:name w:val="WW8Num34z0"/>
    <w:rPr>
      <w:rFonts w:hint="default"/>
    </w:rPr>
  </w:style>
  <w:style w:type="character" w:customStyle="1" w:styleId="WW8Num35z0">
    <w:name w:val="WW8Num35z0"/>
    <w:rPr>
      <w:rFonts w:ascii="Symbol" w:hAnsi="Symbol" w:cs="Symbol" w:hint="default"/>
      <w:color w:val="3366CC"/>
    </w:rPr>
  </w:style>
  <w:style w:type="character" w:customStyle="1" w:styleId="WW8Num36z0">
    <w:name w:val="WW8Num36z0"/>
    <w:rPr>
      <w:rFonts w:ascii="Wingdings" w:hAnsi="Wingdings" w:cs="Wingdings" w:hint="default"/>
      <w:sz w:val="19"/>
      <w:szCs w:val="19"/>
    </w:rPr>
  </w:style>
  <w:style w:type="character" w:customStyle="1" w:styleId="WW8Num37z0">
    <w:name w:val="WW8Num37z0"/>
    <w:rPr>
      <w:rFonts w:ascii="Symbol" w:hAnsi="Symbol" w:cs="Symbol" w:hint="default"/>
      <w:color w:val="6666FF"/>
    </w:rPr>
  </w:style>
  <w:style w:type="character" w:customStyle="1" w:styleId="WW8Num38z0">
    <w:name w:val="WW8Num38z0"/>
    <w:rPr>
      <w:rFonts w:ascii="Symbol" w:hAnsi="Symbol" w:cs="Symbol" w:hint="default"/>
      <w:sz w:val="22"/>
    </w:rPr>
  </w:style>
  <w:style w:type="character" w:customStyle="1" w:styleId="WW8Num39z0">
    <w:name w:val="WW8Num39z0"/>
  </w:style>
  <w:style w:type="character" w:customStyle="1" w:styleId="WW8Num40z0">
    <w:name w:val="WW8Num40z0"/>
    <w:rPr>
      <w:rFonts w:ascii="Wingdings" w:hAnsi="Wingdings" w:cs="Wingdings" w:hint="default"/>
    </w:rPr>
  </w:style>
  <w:style w:type="character" w:customStyle="1" w:styleId="WW8Num41z0">
    <w:name w:val="WW8Num41z0"/>
    <w:rPr>
      <w:rFonts w:ascii="Wingdings" w:hAnsi="Wingdings" w:cs="Wingdings" w:hint="default"/>
    </w:rPr>
  </w:style>
  <w:style w:type="character" w:customStyle="1" w:styleId="WW8Num42z0">
    <w:name w:val="WW8Num42z0"/>
    <w:rPr>
      <w:rFonts w:hint="default"/>
      <w:b w:val="0"/>
      <w:i/>
      <w:color w:val="4F81BD"/>
    </w:rPr>
  </w:style>
  <w:style w:type="character" w:customStyle="1" w:styleId="WW8Num42z1">
    <w:name w:val="WW8Num42z1"/>
    <w:rPr>
      <w:b w:val="0"/>
      <w:bCs w:val="0"/>
      <w:i w:val="0"/>
      <w:iCs w:val="0"/>
      <w:caps w:val="0"/>
      <w:smallCaps w:val="0"/>
      <w:strike w:val="0"/>
      <w:dstrike w:val="0"/>
      <w:vanish w:val="0"/>
      <w:color w:val="000000"/>
      <w:spacing w:val="0"/>
      <w:kern w:val="1"/>
      <w:position w:val="0"/>
      <w:sz w:val="24"/>
      <w:u w:val="none"/>
      <w:vertAlign w:val="baseline"/>
      <w:em w:val="none"/>
    </w:rPr>
  </w:style>
  <w:style w:type="character" w:customStyle="1" w:styleId="WW8Num42z2">
    <w:name w:val="WW8Num42z2"/>
    <w:rPr>
      <w:rFonts w:hint="default"/>
    </w:rPr>
  </w:style>
  <w:style w:type="character" w:customStyle="1" w:styleId="WW8Num43z0">
    <w:name w:val="WW8Num43z0"/>
    <w:rPr>
      <w:rFonts w:ascii="Wingdings" w:hAnsi="Wingdings" w:cs="Times New Roman" w:hint="default"/>
      <w:color w:val="008080"/>
      <w:sz w:val="18"/>
      <w:szCs w:val="18"/>
    </w:rPr>
  </w:style>
  <w:style w:type="character" w:customStyle="1" w:styleId="WW8Num44z0">
    <w:name w:val="WW8Num44z0"/>
    <w:rPr>
      <w:rFonts w:ascii="Symbol" w:hAnsi="Symbol" w:cs="Symbol" w:hint="default"/>
    </w:rPr>
  </w:style>
  <w:style w:type="character" w:customStyle="1" w:styleId="WW8Num44z1">
    <w:name w:val="WW8Num44z1"/>
    <w:rPr>
      <w:rFonts w:ascii="Wingdings" w:hAnsi="Wingdings" w:cs="Wingdings" w:hint="default"/>
      <w:color w:val="000080"/>
    </w:rPr>
  </w:style>
  <w:style w:type="character" w:customStyle="1" w:styleId="WW8Num44z2">
    <w:name w:val="WW8Num44z2"/>
    <w:rPr>
      <w:rFonts w:ascii="Wingdings" w:hAnsi="Wingdings" w:cs="Wingdings" w:hint="default"/>
    </w:rPr>
  </w:style>
  <w:style w:type="character" w:customStyle="1" w:styleId="WW8Num44z4">
    <w:name w:val="WW8Num44z4"/>
    <w:rPr>
      <w:rFonts w:ascii="Courier New" w:hAnsi="Courier New" w:cs="Courier New" w:hint="default"/>
    </w:rPr>
  </w:style>
  <w:style w:type="character" w:customStyle="1" w:styleId="WW8Num45z0">
    <w:name w:val="WW8Num45z0"/>
    <w:rPr>
      <w:rFonts w:ascii="Symbol" w:hAnsi="Symbol" w:cs="Symbol" w:hint="default"/>
      <w:color w:val="6666FF"/>
    </w:rPr>
  </w:style>
  <w:style w:type="character" w:customStyle="1" w:styleId="WW8Num45z1">
    <w:name w:val="WW8Num45z1"/>
    <w:rPr>
      <w:rFonts w:ascii="Courier New" w:hAnsi="Courier New" w:cs="Courier New" w:hint="default"/>
    </w:rPr>
  </w:style>
  <w:style w:type="character" w:customStyle="1" w:styleId="WW8Num45z2">
    <w:name w:val="WW8Num45z2"/>
    <w:rPr>
      <w:rFonts w:ascii="Wingdings" w:hAnsi="Wingdings" w:cs="Wingdings" w:hint="default"/>
    </w:rPr>
  </w:style>
  <w:style w:type="character" w:customStyle="1" w:styleId="WW8Num45z3">
    <w:name w:val="WW8Num45z3"/>
    <w:rPr>
      <w:rFonts w:ascii="Symbol" w:hAnsi="Symbol" w:cs="Symbol" w:hint="default"/>
    </w:rPr>
  </w:style>
  <w:style w:type="character" w:customStyle="1" w:styleId="WW8Num46z0">
    <w:name w:val="WW8Num46z0"/>
    <w:rPr>
      <w:rFonts w:ascii="Symbol" w:hAnsi="Symbol" w:cs="Symbol" w:hint="default"/>
      <w:color w:val="auto"/>
    </w:rPr>
  </w:style>
  <w:style w:type="character" w:customStyle="1" w:styleId="WW8Num47z0">
    <w:name w:val="WW8Num47z0"/>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Wingdings"/>
    </w:rPr>
  </w:style>
  <w:style w:type="character" w:customStyle="1" w:styleId="WW8Num47z3">
    <w:name w:val="WW8Num47z3"/>
    <w:rPr>
      <w:rFonts w:ascii="Symbol" w:hAnsi="Symbol" w:cs="Symbol"/>
    </w:rPr>
  </w:style>
  <w:style w:type="character" w:customStyle="1" w:styleId="WW8Num48z0">
    <w:name w:val="WW8Num48z0"/>
  </w:style>
  <w:style w:type="character" w:customStyle="1" w:styleId="WW8Num48z1">
    <w:name w:val="WW8Num48z1"/>
    <w:rPr>
      <w:rFonts w:ascii="Courier New" w:hAnsi="Courier New" w:cs="Courier New"/>
    </w:rPr>
  </w:style>
  <w:style w:type="character" w:customStyle="1" w:styleId="WW8Num48z2">
    <w:name w:val="WW8Num48z2"/>
    <w:rPr>
      <w:rFonts w:ascii="Wingdings" w:hAnsi="Wingdings" w:cs="Wingdings"/>
    </w:rPr>
  </w:style>
  <w:style w:type="character" w:customStyle="1" w:styleId="WW8Num48z3">
    <w:name w:val="WW8Num48z3"/>
    <w:rPr>
      <w:rFonts w:ascii="Symbol" w:hAnsi="Symbol" w:cs="Symbol"/>
    </w:rPr>
  </w:style>
  <w:style w:type="character" w:customStyle="1" w:styleId="WW8Num49z0">
    <w:name w:val="WW8Num49z0"/>
    <w:rPr>
      <w:rFonts w:ascii="Symbol" w:hAnsi="Symbol" w:cs="Symbol" w:hint="default"/>
    </w:rPr>
  </w:style>
  <w:style w:type="character" w:customStyle="1" w:styleId="WW8Num50z0">
    <w:name w:val="WW8Num50z0"/>
  </w:style>
  <w:style w:type="character" w:customStyle="1" w:styleId="WW8Num50z1">
    <w:name w:val="WW8Num50z1"/>
    <w:rPr>
      <w:rFonts w:ascii="Courier New" w:hAnsi="Courier New" w:cs="Courier New"/>
    </w:rPr>
  </w:style>
  <w:style w:type="character" w:customStyle="1" w:styleId="WW8Num50z2">
    <w:name w:val="WW8Num50z2"/>
    <w:rPr>
      <w:rFonts w:ascii="Wingdings" w:hAnsi="Wingdings" w:cs="Wingdings"/>
    </w:rPr>
  </w:style>
  <w:style w:type="character" w:customStyle="1" w:styleId="WW8Num50z3">
    <w:name w:val="WW8Num50z3"/>
    <w:rPr>
      <w:rFonts w:ascii="Symbol" w:hAnsi="Symbol" w:cs="Symbol"/>
    </w:rPr>
  </w:style>
  <w:style w:type="character" w:customStyle="1" w:styleId="WW8Num51z0">
    <w:name w:val="WW8Num51z0"/>
    <w:rPr>
      <w:rFonts w:ascii="Symbol" w:hAnsi="Symbol" w:cs="OpenSymbol"/>
    </w:rPr>
  </w:style>
  <w:style w:type="character" w:customStyle="1" w:styleId="WW8Num51z1">
    <w:name w:val="WW8Num51z1"/>
    <w:rPr>
      <w:rFonts w:ascii="OpenSymbol" w:hAnsi="OpenSymbol" w:cs="OpenSymbol"/>
    </w:rPr>
  </w:style>
  <w:style w:type="character" w:customStyle="1" w:styleId="WW8Num52z0">
    <w:name w:val="WW8Num52z0"/>
  </w:style>
  <w:style w:type="character" w:customStyle="1" w:styleId="WW8Num53z0">
    <w:name w:val="WW8Num53z0"/>
  </w:style>
  <w:style w:type="character" w:customStyle="1" w:styleId="WW-DefaultParagraphFont">
    <w:name w:val="WW-Default Paragraph Font"/>
  </w:style>
  <w:style w:type="character" w:customStyle="1" w:styleId="WW-DefaultParagraphFont1">
    <w:name w:val="WW-Default Paragraph Font1"/>
  </w:style>
  <w:style w:type="character" w:customStyle="1" w:styleId="WW-DefaultParagraphFont11">
    <w:name w:val="WW-Default Paragraph Font11"/>
  </w:style>
  <w:style w:type="character" w:customStyle="1" w:styleId="WW-DefaultParagraphFont111">
    <w:name w:val="WW-Default Paragraph Font111"/>
  </w:style>
  <w:style w:type="character" w:customStyle="1" w:styleId="WW-DefaultParagraphFont1111">
    <w:name w:val="WW-Default Paragraph Font1111"/>
  </w:style>
  <w:style w:type="character" w:customStyle="1" w:styleId="WW8Num46z1">
    <w:name w:val="WW8Num46z1"/>
    <w:rPr>
      <w:rFonts w:ascii="Courier New" w:hAnsi="Courier New" w:cs="Courier New" w:hint="default"/>
    </w:rPr>
  </w:style>
  <w:style w:type="character" w:customStyle="1" w:styleId="WW8Num46z2">
    <w:name w:val="WW8Num46z2"/>
    <w:rPr>
      <w:rFonts w:ascii="Wingdings" w:hAnsi="Wingdings" w:cs="Wingdings" w:hint="default"/>
    </w:rPr>
  </w:style>
  <w:style w:type="character" w:customStyle="1" w:styleId="WW8Num46z3">
    <w:name w:val="WW8Num46z3"/>
    <w:rPr>
      <w:rFonts w:ascii="Symbol" w:hAnsi="Symbol" w:cs="Symbol" w:hint="default"/>
    </w:rPr>
  </w:style>
  <w:style w:type="character" w:customStyle="1" w:styleId="WW8Num49z1">
    <w:name w:val="WW8Num49z1"/>
    <w:rPr>
      <w:rFonts w:ascii="Courier New" w:hAnsi="Courier New" w:cs="Courier New"/>
    </w:rPr>
  </w:style>
  <w:style w:type="character" w:customStyle="1" w:styleId="WW8Num49z2">
    <w:name w:val="WW8Num49z2"/>
    <w:rPr>
      <w:rFonts w:ascii="Wingdings" w:hAnsi="Wingdings" w:cs="Wingdings"/>
    </w:rPr>
  </w:style>
  <w:style w:type="character" w:customStyle="1" w:styleId="WW8Num49z3">
    <w:name w:val="WW8Num49z3"/>
    <w:rPr>
      <w:rFonts w:ascii="Symbol" w:hAnsi="Symbol" w:cs="Symbol"/>
    </w:rPr>
  </w:style>
  <w:style w:type="character" w:customStyle="1" w:styleId="WW8Num51z2">
    <w:name w:val="WW8Num51z2"/>
    <w:rPr>
      <w:rFonts w:ascii="Wingdings" w:hAnsi="Wingdings" w:cs="Wingdings"/>
    </w:rPr>
  </w:style>
  <w:style w:type="character" w:customStyle="1" w:styleId="WW8Num51z3">
    <w:name w:val="WW8Num51z3"/>
    <w:rPr>
      <w:rFonts w:ascii="Symbol" w:hAnsi="Symbol" w:cs="Symbol"/>
    </w:rPr>
  </w:style>
  <w:style w:type="character" w:customStyle="1" w:styleId="WW8Num52z1">
    <w:name w:val="WW8Num52z1"/>
  </w:style>
  <w:style w:type="character" w:customStyle="1" w:styleId="WW8Num52z2">
    <w:name w:val="WW8Num52z2"/>
  </w:style>
  <w:style w:type="character" w:customStyle="1" w:styleId="WW8Num52z3">
    <w:name w:val="WW8Num52z3"/>
  </w:style>
  <w:style w:type="character" w:customStyle="1" w:styleId="WW8Num52z4">
    <w:name w:val="WW8Num52z4"/>
  </w:style>
  <w:style w:type="character" w:customStyle="1" w:styleId="WW8Num52z5">
    <w:name w:val="WW8Num52z5"/>
  </w:style>
  <w:style w:type="character" w:customStyle="1" w:styleId="WW8Num52z6">
    <w:name w:val="WW8Num52z6"/>
  </w:style>
  <w:style w:type="character" w:customStyle="1" w:styleId="WW8Num52z7">
    <w:name w:val="WW8Num52z7"/>
  </w:style>
  <w:style w:type="character" w:customStyle="1" w:styleId="WW8Num52z8">
    <w:name w:val="WW8Num52z8"/>
  </w:style>
  <w:style w:type="character" w:customStyle="1" w:styleId="WW-DefaultParagraphFont11111">
    <w:name w:val="WW-Default Paragraph Font111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7z3">
    <w:name w:val="WW8Num7z3"/>
    <w:rPr>
      <w:rFonts w:ascii="Symbol" w:hAnsi="Symbol" w:cs="Symbol" w:hint="default"/>
    </w:rPr>
  </w:style>
  <w:style w:type="character" w:customStyle="1" w:styleId="WW8Num8z4">
    <w:name w:val="WW8Num8z4"/>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1">
    <w:name w:val="WW8Num9z1"/>
    <w:rPr>
      <w:rFonts w:hint="default"/>
    </w:rPr>
  </w:style>
  <w:style w:type="character" w:customStyle="1" w:styleId="WW8Num9z2">
    <w:name w:val="WW8Num9z2"/>
    <w:rPr>
      <w:rFonts w:hint="default"/>
      <w:color w:val="666699"/>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0z3">
    <w:name w:val="WW8Num10z3"/>
    <w:rPr>
      <w:rFonts w:ascii="Symbol" w:hAnsi="Symbol" w:cs="Symbol" w:hint="default"/>
    </w:rPr>
  </w:style>
  <w:style w:type="character" w:customStyle="1" w:styleId="WW8Num11z1">
    <w:name w:val="WW8Num11z1"/>
    <w:rPr>
      <w:rFonts w:ascii="Arial Black" w:hAnsi="Arial Black" w:cs="Arial Black" w:hint="default"/>
      <w:sz w:val="20"/>
      <w:szCs w:val="20"/>
    </w:rPr>
  </w:style>
  <w:style w:type="character" w:customStyle="1" w:styleId="WW8Num11z2">
    <w:name w:val="WW8Num11z2"/>
    <w:rPr>
      <w:rFonts w:ascii="Arial Black" w:hAnsi="Arial Black" w:cs="Arial Black" w:hint="default"/>
      <w:b w:val="0"/>
      <w:i w:val="0"/>
    </w:rPr>
  </w:style>
  <w:style w:type="character" w:customStyle="1" w:styleId="WW8Num11z3">
    <w:name w:val="WW8Num11z3"/>
    <w:rPr>
      <w:rFonts w:ascii="Arial Black" w:hAnsi="Arial Black" w:cs="Arial Black" w:hint="default"/>
      <w:sz w:val="24"/>
    </w:rPr>
  </w:style>
  <w:style w:type="character" w:customStyle="1" w:styleId="WW8Num11z5">
    <w:name w:val="WW8Num11z5"/>
    <w:rPr>
      <w:rFonts w:ascii="Symbol" w:hAnsi="Symbol" w:cs="Symbol" w:hint="default"/>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3z3">
    <w:name w:val="WW8Num13z3"/>
    <w:rPr>
      <w:rFonts w:ascii="Symbol" w:hAnsi="Symbol" w:cs="Symbol" w:hint="default"/>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4z3">
    <w:name w:val="WW8Num14z3"/>
    <w:rPr>
      <w:rFonts w:ascii="Symbol" w:hAnsi="Symbol" w:cs="Symbol" w:hint="default"/>
    </w:rPr>
  </w:style>
  <w:style w:type="character" w:customStyle="1" w:styleId="WW8Num15z1">
    <w:name w:val="WW8Num15z1"/>
    <w:rPr>
      <w:rFonts w:ascii="Courier New" w:hAnsi="Courier New" w:cs="Courier New" w:hint="default"/>
    </w:rPr>
  </w:style>
  <w:style w:type="character" w:customStyle="1" w:styleId="WW8Num15z2">
    <w:name w:val="WW8Num15z2"/>
    <w:rPr>
      <w:rFonts w:ascii="Wingdings" w:hAnsi="Wingdings" w:cs="Wingdings" w:hint="default"/>
    </w:rPr>
  </w:style>
  <w:style w:type="character" w:customStyle="1" w:styleId="WW8Num15z3">
    <w:name w:val="WW8Num15z3"/>
    <w:rPr>
      <w:rFonts w:ascii="Symbol" w:hAnsi="Symbol" w:cs="Symbol" w:hint="default"/>
    </w:rPr>
  </w:style>
  <w:style w:type="character" w:customStyle="1" w:styleId="WW8Num16z1">
    <w:name w:val="WW8Num16z1"/>
    <w:rPr>
      <w:rFonts w:ascii="Courier New" w:hAnsi="Courier New" w:cs="Courier New" w:hint="default"/>
    </w:rPr>
  </w:style>
  <w:style w:type="character" w:customStyle="1" w:styleId="WW8Num16z2">
    <w:name w:val="WW8Num16z2"/>
    <w:rPr>
      <w:rFonts w:ascii="Wingdings" w:hAnsi="Wingdings" w:cs="Wingdings" w:hint="default"/>
    </w:rPr>
  </w:style>
  <w:style w:type="character" w:customStyle="1" w:styleId="WW8Num16z3">
    <w:name w:val="WW8Num16z3"/>
    <w:rPr>
      <w:rFonts w:ascii="Symbol" w:hAnsi="Symbol" w:cs="Symbol"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7z3">
    <w:name w:val="WW8Num17z3"/>
    <w:rPr>
      <w:rFonts w:ascii="Symbol" w:hAnsi="Symbol" w:cs="Symbol" w:hint="default"/>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cs="Wingdings" w:hint="default"/>
    </w:rPr>
  </w:style>
  <w:style w:type="character" w:customStyle="1" w:styleId="WW8Num18z3">
    <w:name w:val="WW8Num18z3"/>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19z3">
    <w:name w:val="WW8Num19z3"/>
    <w:rPr>
      <w:rFonts w:ascii="Symbol" w:hAnsi="Symbol" w:cs="Symbol" w:hint="default"/>
    </w:rPr>
  </w:style>
  <w:style w:type="character" w:customStyle="1" w:styleId="WW8Num20z1">
    <w:name w:val="WW8Num20z1"/>
    <w:rPr>
      <w:rFonts w:ascii="Courier New" w:hAnsi="Courier New" w:cs="Courier New" w:hint="default"/>
    </w:rPr>
  </w:style>
  <w:style w:type="character" w:customStyle="1" w:styleId="WW8Num20z3">
    <w:name w:val="WW8Num20z3"/>
    <w:rPr>
      <w:rFonts w:ascii="Symbol" w:hAnsi="Symbol" w:cs="Symbol" w:hint="default"/>
    </w:rPr>
  </w:style>
  <w:style w:type="character" w:customStyle="1" w:styleId="WW8Num21z3">
    <w:name w:val="WW8Num21z3"/>
    <w:rPr>
      <w:rFonts w:ascii="Symbol" w:hAnsi="Symbol" w:cs="Symbol" w:hint="default"/>
    </w:rPr>
  </w:style>
  <w:style w:type="character" w:customStyle="1" w:styleId="WW8Num22z2">
    <w:name w:val="WW8Num22z2"/>
    <w:rPr>
      <w:rFonts w:ascii="Wingdings" w:hAnsi="Wingdings" w:cs="Wingdings" w:hint="default"/>
    </w:rPr>
  </w:style>
  <w:style w:type="character" w:customStyle="1" w:styleId="WW8Num22z3">
    <w:name w:val="WW8Num22z3"/>
    <w:rPr>
      <w:rFonts w:ascii="Symbol" w:hAnsi="Symbol" w:cs="Symbol" w:hint="default"/>
    </w:rPr>
  </w:style>
  <w:style w:type="character" w:customStyle="1" w:styleId="WW8Num23z1">
    <w:name w:val="WW8Num23z1"/>
    <w:rPr>
      <w:rFonts w:ascii="Courier New" w:hAnsi="Courier New" w:cs="Courier New" w:hint="default"/>
    </w:rPr>
  </w:style>
  <w:style w:type="character" w:customStyle="1" w:styleId="WW8Num23z2">
    <w:name w:val="WW8Num23z2"/>
    <w:rPr>
      <w:rFonts w:ascii="Wingdings" w:hAnsi="Wingdings" w:cs="Wingdings" w:hint="default"/>
    </w:rPr>
  </w:style>
  <w:style w:type="character" w:customStyle="1" w:styleId="WW8Num23z3">
    <w:name w:val="WW8Num23z3"/>
    <w:rPr>
      <w:rFonts w:ascii="Symbol" w:hAnsi="Symbol" w:cs="Symbol" w:hint="default"/>
    </w:rPr>
  </w:style>
  <w:style w:type="character" w:customStyle="1" w:styleId="WW8Num24z1">
    <w:name w:val="WW8Num24z1"/>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24z3">
    <w:name w:val="WW8Num24z3"/>
    <w:rPr>
      <w:rFonts w:ascii="Symbol" w:hAnsi="Symbol" w:cs="Symbol" w:hint="default"/>
    </w:rPr>
  </w:style>
  <w:style w:type="character" w:customStyle="1" w:styleId="WW8Num25z1">
    <w:name w:val="WW8Num25z1"/>
    <w:rPr>
      <w:rFonts w:ascii="Courier New" w:hAnsi="Courier New" w:cs="Courier New" w:hint="default"/>
    </w:rPr>
  </w:style>
  <w:style w:type="character" w:customStyle="1" w:styleId="WW8Num25z2">
    <w:name w:val="WW8Num25z2"/>
    <w:rPr>
      <w:rFonts w:ascii="Wingdings" w:hAnsi="Wingdings" w:cs="Wingdings" w:hint="default"/>
    </w:rPr>
  </w:style>
  <w:style w:type="character" w:customStyle="1" w:styleId="WW8Num25z3">
    <w:name w:val="WW8Num25z3"/>
    <w:rPr>
      <w:rFonts w:ascii="Symbol" w:hAnsi="Symbol" w:cs="Symbol" w:hint="default"/>
    </w:rPr>
  </w:style>
  <w:style w:type="character" w:customStyle="1" w:styleId="WW8Num26z3">
    <w:name w:val="WW8Num26z3"/>
    <w:rPr>
      <w:rFonts w:ascii="Symbol" w:hAnsi="Symbol" w:cs="Symbol" w:hint="default"/>
    </w:rPr>
  </w:style>
  <w:style w:type="character" w:customStyle="1" w:styleId="WW8Num26z4">
    <w:name w:val="WW8Num26z4"/>
    <w:rPr>
      <w:rFonts w:ascii="Courier New" w:hAnsi="Courier New" w:cs="Courier New" w:hint="default"/>
    </w:rPr>
  </w:style>
  <w:style w:type="character" w:customStyle="1" w:styleId="WW8Num27z1">
    <w:name w:val="WW8Num27z1"/>
    <w:rPr>
      <w:rFonts w:ascii="Courier New" w:hAnsi="Courier New" w:cs="Courier New" w:hint="default"/>
    </w:rPr>
  </w:style>
  <w:style w:type="character" w:customStyle="1" w:styleId="WW8Num27z3">
    <w:name w:val="WW8Num27z3"/>
    <w:rPr>
      <w:rFonts w:ascii="Symbol" w:hAnsi="Symbol" w:cs="Symbol" w:hint="default"/>
    </w:rPr>
  </w:style>
  <w:style w:type="character" w:customStyle="1" w:styleId="WW8Num28z1">
    <w:name w:val="WW8Num28z1"/>
    <w:rPr>
      <w:rFonts w:hint="default"/>
      <w:sz w:val="19"/>
      <w:szCs w:val="19"/>
    </w:rPr>
  </w:style>
  <w:style w:type="character" w:customStyle="1" w:styleId="WW8Num32z1">
    <w:name w:val="WW8Num32z1"/>
    <w:rPr>
      <w:rFonts w:ascii="Courier New" w:hAnsi="Courier New" w:cs="Courier New" w:hint="default"/>
    </w:rPr>
  </w:style>
  <w:style w:type="character" w:customStyle="1" w:styleId="WW8Num32z2">
    <w:name w:val="WW8Num32z2"/>
    <w:rPr>
      <w:rFonts w:ascii="Wingdings" w:hAnsi="Wingdings" w:cs="Wingdings" w:hint="default"/>
    </w:rPr>
  </w:style>
  <w:style w:type="character" w:customStyle="1" w:styleId="WW8Num32z3">
    <w:name w:val="WW8Num32z3"/>
    <w:rPr>
      <w:rFonts w:ascii="Symbol" w:hAnsi="Symbol" w:cs="Symbol" w:hint="default"/>
    </w:rPr>
  </w:style>
  <w:style w:type="character" w:customStyle="1" w:styleId="WW8Num33z1">
    <w:name w:val="WW8Num33z1"/>
  </w:style>
  <w:style w:type="character" w:customStyle="1" w:styleId="WW8Num33z2">
    <w:name w:val="WW8Num33z2"/>
  </w:style>
  <w:style w:type="character" w:customStyle="1" w:styleId="WW8Num33z3">
    <w:name w:val="WW8Num33z3"/>
  </w:style>
  <w:style w:type="character" w:customStyle="1" w:styleId="WW8Num33z4">
    <w:name w:val="WW8Num33z4"/>
  </w:style>
  <w:style w:type="character" w:customStyle="1" w:styleId="WW8Num33z5">
    <w:name w:val="WW8Num33z5"/>
  </w:style>
  <w:style w:type="character" w:customStyle="1" w:styleId="WW8Num33z6">
    <w:name w:val="WW8Num33z6"/>
  </w:style>
  <w:style w:type="character" w:customStyle="1" w:styleId="WW8Num33z7">
    <w:name w:val="WW8Num33z7"/>
  </w:style>
  <w:style w:type="character" w:customStyle="1" w:styleId="WW8Num33z8">
    <w:name w:val="WW8Num33z8"/>
  </w:style>
  <w:style w:type="character" w:customStyle="1" w:styleId="WW8Num34z1">
    <w:name w:val="WW8Num34z1"/>
    <w:rPr>
      <w:rFonts w:ascii="Courier New" w:hAnsi="Courier New" w:cs="Courier New" w:hint="default"/>
    </w:rPr>
  </w:style>
  <w:style w:type="character" w:customStyle="1" w:styleId="WW8Num34z2">
    <w:name w:val="WW8Num34z2"/>
    <w:rPr>
      <w:rFonts w:ascii="Wingdings" w:hAnsi="Wingdings" w:cs="Wingdings" w:hint="default"/>
    </w:rPr>
  </w:style>
  <w:style w:type="character" w:customStyle="1" w:styleId="WW8Num34z3">
    <w:name w:val="WW8Num34z3"/>
    <w:rPr>
      <w:rFonts w:ascii="Symbol" w:hAnsi="Symbol" w:cs="Symbol" w:hint="default"/>
    </w:rPr>
  </w:style>
  <w:style w:type="character" w:customStyle="1" w:styleId="WW8Num35z1">
    <w:name w:val="WW8Num35z1"/>
    <w:rPr>
      <w:rFonts w:ascii="Courier New" w:hAnsi="Courier New" w:cs="Courier New" w:hint="default"/>
    </w:rPr>
  </w:style>
  <w:style w:type="character" w:customStyle="1" w:styleId="WW8Num35z2">
    <w:name w:val="WW8Num35z2"/>
    <w:rPr>
      <w:rFonts w:ascii="Wingdings" w:hAnsi="Wingdings" w:cs="Wingdings" w:hint="default"/>
    </w:rPr>
  </w:style>
  <w:style w:type="character" w:customStyle="1" w:styleId="WW8Num35z3">
    <w:name w:val="WW8Num35z3"/>
    <w:rPr>
      <w:rFonts w:ascii="Symbol" w:hAnsi="Symbol" w:cs="Symbol" w:hint="default"/>
    </w:rPr>
  </w:style>
  <w:style w:type="character" w:customStyle="1" w:styleId="WW8Num36z1">
    <w:name w:val="WW8Num36z1"/>
    <w:rPr>
      <w:rFonts w:ascii="Courier New" w:hAnsi="Courier New" w:cs="Courier New" w:hint="default"/>
    </w:rPr>
  </w:style>
  <w:style w:type="character" w:customStyle="1" w:styleId="WW8Num36z2">
    <w:name w:val="WW8Num36z2"/>
    <w:rPr>
      <w:rFonts w:ascii="Wingdings" w:hAnsi="Wingdings" w:cs="Wingdings" w:hint="default"/>
    </w:rPr>
  </w:style>
  <w:style w:type="character" w:customStyle="1" w:styleId="WW8Num36z3">
    <w:name w:val="WW8Num36z3"/>
    <w:rPr>
      <w:rFonts w:ascii="Symbol" w:hAnsi="Symbol" w:cs="Symbol" w:hint="default"/>
    </w:rPr>
  </w:style>
  <w:style w:type="character" w:customStyle="1" w:styleId="WW8Num37z1">
    <w:name w:val="WW8Num37z1"/>
    <w:rPr>
      <w:rFonts w:hint="default"/>
      <w:color w:val="auto"/>
      <w:sz w:val="20"/>
      <w:szCs w:val="20"/>
    </w:rPr>
  </w:style>
  <w:style w:type="character" w:customStyle="1" w:styleId="WW8Num37z2">
    <w:name w:val="WW8Num37z2"/>
    <w:rPr>
      <w:rFonts w:hint="default"/>
      <w:color w:val="auto"/>
      <w:sz w:val="16"/>
    </w:rPr>
  </w:style>
  <w:style w:type="character" w:customStyle="1" w:styleId="WW8Num38z1">
    <w:name w:val="WW8Num38z1"/>
    <w:rPr>
      <w:rFonts w:ascii="Courier New" w:hAnsi="Courier New" w:cs="Courier New" w:hint="default"/>
    </w:rPr>
  </w:style>
  <w:style w:type="character" w:customStyle="1" w:styleId="WW8Num38z2">
    <w:name w:val="WW8Num38z2"/>
    <w:rPr>
      <w:rFonts w:ascii="Wingdings" w:hAnsi="Wingdings" w:cs="Wingdings" w:hint="default"/>
    </w:rPr>
  </w:style>
  <w:style w:type="character" w:customStyle="1" w:styleId="WW8Num38z3">
    <w:name w:val="WW8Num38z3"/>
    <w:rPr>
      <w:rFonts w:ascii="Symbol" w:hAnsi="Symbol" w:cs="Symbol" w:hint="default"/>
    </w:rPr>
  </w:style>
  <w:style w:type="character" w:customStyle="1" w:styleId="WW8Num39z1">
    <w:name w:val="WW8Num39z1"/>
    <w:rPr>
      <w:rFonts w:hint="default"/>
    </w:rPr>
  </w:style>
  <w:style w:type="character" w:customStyle="1" w:styleId="WW8Num40z1">
    <w:name w:val="WW8Num40z1"/>
  </w:style>
  <w:style w:type="character" w:customStyle="1" w:styleId="WW8Num40z2">
    <w:name w:val="WW8Num40z2"/>
  </w:style>
  <w:style w:type="character" w:customStyle="1" w:styleId="WW8Num40z3">
    <w:name w:val="WW8Num40z3"/>
  </w:style>
  <w:style w:type="character" w:customStyle="1" w:styleId="WW8Num40z4">
    <w:name w:val="WW8Num40z4"/>
  </w:style>
  <w:style w:type="character" w:customStyle="1" w:styleId="WW8Num40z5">
    <w:name w:val="WW8Num40z5"/>
  </w:style>
  <w:style w:type="character" w:customStyle="1" w:styleId="WW8Num40z6">
    <w:name w:val="WW8Num40z6"/>
  </w:style>
  <w:style w:type="character" w:customStyle="1" w:styleId="WW8Num40z7">
    <w:name w:val="WW8Num40z7"/>
  </w:style>
  <w:style w:type="character" w:customStyle="1" w:styleId="WW8Num40z8">
    <w:name w:val="WW8Num40z8"/>
  </w:style>
  <w:style w:type="character" w:customStyle="1" w:styleId="WW8Num41z1">
    <w:name w:val="WW8Num41z1"/>
  </w:style>
  <w:style w:type="character" w:customStyle="1" w:styleId="WW8Num41z2">
    <w:name w:val="WW8Num41z2"/>
  </w:style>
  <w:style w:type="character" w:customStyle="1" w:styleId="WW8Num41z3">
    <w:name w:val="WW8Num41z3"/>
  </w:style>
  <w:style w:type="character" w:customStyle="1" w:styleId="WW8Num41z4">
    <w:name w:val="WW8Num41z4"/>
  </w:style>
  <w:style w:type="character" w:customStyle="1" w:styleId="WW8Num41z5">
    <w:name w:val="WW8Num41z5"/>
  </w:style>
  <w:style w:type="character" w:customStyle="1" w:styleId="WW8Num41z6">
    <w:name w:val="WW8Num41z6"/>
  </w:style>
  <w:style w:type="character" w:customStyle="1" w:styleId="WW8Num41z7">
    <w:name w:val="WW8Num41z7"/>
  </w:style>
  <w:style w:type="character" w:customStyle="1" w:styleId="WW8Num41z8">
    <w:name w:val="WW8Num41z8"/>
  </w:style>
  <w:style w:type="character" w:customStyle="1" w:styleId="WW8Num42z6">
    <w:name w:val="WW8Num42z6"/>
  </w:style>
  <w:style w:type="character" w:customStyle="1" w:styleId="WW8Num43z1">
    <w:name w:val="WW8Num43z1"/>
    <w:rPr>
      <w:rFonts w:ascii="Courier New" w:hAnsi="Courier New" w:cs="Courier New" w:hint="default"/>
    </w:rPr>
  </w:style>
  <w:style w:type="character" w:customStyle="1" w:styleId="WW8Num43z3">
    <w:name w:val="WW8Num43z3"/>
    <w:rPr>
      <w:rFonts w:ascii="Symbol" w:hAnsi="Symbol" w:cs="Symbol" w:hint="default"/>
    </w:rPr>
  </w:style>
  <w:style w:type="character" w:customStyle="1" w:styleId="WW8Num45z4">
    <w:name w:val="WW8Num45z4"/>
    <w:rPr>
      <w:rFonts w:ascii="Courier New" w:hAnsi="Courier New" w:cs="Courier New" w:hint="default"/>
    </w:rPr>
  </w:style>
  <w:style w:type="character" w:customStyle="1" w:styleId="WW8Num50z4">
    <w:name w:val="WW8Num50z4"/>
  </w:style>
  <w:style w:type="character" w:customStyle="1" w:styleId="WW8Num50z5">
    <w:name w:val="WW8Num50z5"/>
  </w:style>
  <w:style w:type="character" w:customStyle="1" w:styleId="WW8Num50z6">
    <w:name w:val="WW8Num50z6"/>
  </w:style>
  <w:style w:type="character" w:customStyle="1" w:styleId="WW8Num50z7">
    <w:name w:val="WW8Num50z7"/>
  </w:style>
  <w:style w:type="character" w:customStyle="1" w:styleId="WW8Num50z8">
    <w:name w:val="WW8Num50z8"/>
  </w:style>
  <w:style w:type="character" w:customStyle="1" w:styleId="WW8Num53z1">
    <w:name w:val="WW8Num53z1"/>
    <w:rPr>
      <w:b w:val="0"/>
      <w:bCs w:val="0"/>
      <w:i w:val="0"/>
      <w:iCs w:val="0"/>
      <w:caps w:val="0"/>
      <w:smallCaps w:val="0"/>
      <w:strike w:val="0"/>
      <w:dstrike w:val="0"/>
      <w:vanish w:val="0"/>
      <w:color w:val="000000"/>
      <w:spacing w:val="0"/>
      <w:kern w:val="1"/>
      <w:position w:val="0"/>
      <w:sz w:val="24"/>
      <w:u w:val="none"/>
      <w:vertAlign w:val="baseline"/>
      <w:em w:val="none"/>
    </w:rPr>
  </w:style>
  <w:style w:type="character" w:customStyle="1" w:styleId="WW8Num53z2">
    <w:name w:val="WW8Num53z2"/>
    <w:rPr>
      <w:rFonts w:hint="default"/>
    </w:rPr>
  </w:style>
  <w:style w:type="character" w:customStyle="1" w:styleId="WW8Num54z0">
    <w:name w:val="WW8Num54z0"/>
    <w:rPr>
      <w:rFonts w:ascii="Wingdings" w:hAnsi="Wingdings" w:cs="Times New Roman" w:hint="default"/>
      <w:color w:val="008080"/>
      <w:sz w:val="18"/>
      <w:szCs w:val="18"/>
    </w:rPr>
  </w:style>
  <w:style w:type="character" w:customStyle="1" w:styleId="WW8Num55z0">
    <w:name w:val="WW8Num55z0"/>
    <w:rPr>
      <w:rFonts w:ascii="Symbol" w:hAnsi="Symbol" w:cs="Symbol" w:hint="default"/>
    </w:rPr>
  </w:style>
  <w:style w:type="character" w:customStyle="1" w:styleId="WW8Num55z1">
    <w:name w:val="WW8Num55z1"/>
    <w:rPr>
      <w:rFonts w:ascii="Wingdings" w:hAnsi="Wingdings" w:cs="Wingdings" w:hint="default"/>
      <w:color w:val="000080"/>
    </w:rPr>
  </w:style>
  <w:style w:type="character" w:customStyle="1" w:styleId="WW8Num55z2">
    <w:name w:val="WW8Num55z2"/>
    <w:rPr>
      <w:rFonts w:ascii="Wingdings" w:hAnsi="Wingdings" w:cs="Wingdings" w:hint="default"/>
    </w:rPr>
  </w:style>
  <w:style w:type="character" w:customStyle="1" w:styleId="WW8Num55z4">
    <w:name w:val="WW8Num55z4"/>
    <w:rPr>
      <w:rFonts w:ascii="Courier New" w:hAnsi="Courier New" w:cs="Courier New" w:hint="default"/>
    </w:rPr>
  </w:style>
  <w:style w:type="character" w:customStyle="1" w:styleId="WW8Num56z0">
    <w:name w:val="WW8Num56z0"/>
    <w:rPr>
      <w:rFonts w:ascii="Symbol" w:hAnsi="Symbol" w:cs="Symbol" w:hint="default"/>
      <w:color w:val="6666FF"/>
    </w:rPr>
  </w:style>
  <w:style w:type="character" w:customStyle="1" w:styleId="WW8Num56z1">
    <w:name w:val="WW8Num56z1"/>
    <w:rPr>
      <w:rFonts w:ascii="Courier New" w:hAnsi="Courier New" w:cs="Courier New" w:hint="default"/>
    </w:rPr>
  </w:style>
  <w:style w:type="character" w:customStyle="1" w:styleId="WW8Num56z2">
    <w:name w:val="WW8Num56z2"/>
    <w:rPr>
      <w:rFonts w:ascii="Wingdings" w:hAnsi="Wingdings" w:cs="Wingdings" w:hint="default"/>
    </w:rPr>
  </w:style>
  <w:style w:type="character" w:customStyle="1" w:styleId="WW8Num56z3">
    <w:name w:val="WW8Num56z3"/>
    <w:rPr>
      <w:rFonts w:ascii="Symbol" w:hAnsi="Symbol" w:cs="Symbol" w:hint="default"/>
    </w:rPr>
  </w:style>
  <w:style w:type="character" w:customStyle="1" w:styleId="WW8Num57z0">
    <w:name w:val="WW8Num57z0"/>
    <w:rPr>
      <w:rFonts w:ascii="Symbol" w:hAnsi="Symbol" w:cs="Symbol" w:hint="default"/>
    </w:rPr>
  </w:style>
  <w:style w:type="character" w:customStyle="1" w:styleId="WW8Num57z1">
    <w:name w:val="WW8Num57z1"/>
    <w:rPr>
      <w:rFonts w:cs="Times New Roman"/>
    </w:rPr>
  </w:style>
  <w:style w:type="character" w:customStyle="1" w:styleId="WW8Num58z0">
    <w:name w:val="WW8Num58z0"/>
    <w:rPr>
      <w:rFonts w:ascii="Symbol" w:hAnsi="Symbol" w:cs="Symbol" w:hint="default"/>
      <w:color w:val="auto"/>
    </w:rPr>
  </w:style>
  <w:style w:type="character" w:customStyle="1" w:styleId="WW8Num58z1">
    <w:name w:val="WW8Num58z1"/>
  </w:style>
  <w:style w:type="character" w:customStyle="1" w:styleId="WW8Num58z2">
    <w:name w:val="WW8Num58z2"/>
  </w:style>
  <w:style w:type="character" w:customStyle="1" w:styleId="WW8Num58z3">
    <w:name w:val="WW8Num58z3"/>
  </w:style>
  <w:style w:type="character" w:customStyle="1" w:styleId="WW8Num58z4">
    <w:name w:val="WW8Num58z4"/>
  </w:style>
  <w:style w:type="character" w:customStyle="1" w:styleId="WW8Num58z5">
    <w:name w:val="WW8Num58z5"/>
  </w:style>
  <w:style w:type="character" w:customStyle="1" w:styleId="WW8Num58z6">
    <w:name w:val="WW8Num58z6"/>
  </w:style>
  <w:style w:type="character" w:customStyle="1" w:styleId="WW8Num58z7">
    <w:name w:val="WW8Num58z7"/>
  </w:style>
  <w:style w:type="character" w:customStyle="1" w:styleId="WW8Num58z8">
    <w:name w:val="WW8Num58z8"/>
  </w:style>
  <w:style w:type="character" w:customStyle="1" w:styleId="WW-DefaultParagraphFont111111">
    <w:name w:val="WW-Default Paragraph Font111111"/>
  </w:style>
  <w:style w:type="character" w:customStyle="1" w:styleId="BodyTextChar2">
    <w:name w:val="Body Text Char2"/>
    <w:rPr>
      <w:rFonts w:ascii="Calibri" w:eastAsia="Batang" w:hAnsi="Calibri" w:cs="Calibri"/>
      <w:iCs/>
      <w:sz w:val="22"/>
      <w:szCs w:val="22"/>
      <w:lang w:eastAsia="es-AR"/>
    </w:rPr>
  </w:style>
  <w:style w:type="character" w:customStyle="1" w:styleId="Heading2Char">
    <w:name w:val="Heading 2 Char"/>
    <w:rPr>
      <w:rFonts w:ascii="Calibri" w:eastAsia="Times New Roman" w:hAnsi="Calibri" w:cs="Calibri"/>
      <w:b/>
      <w:color w:val="365F91"/>
      <w:kern w:val="1"/>
      <w:sz w:val="28"/>
      <w:szCs w:val="32"/>
      <w:lang w:eastAsia="ja-JP"/>
    </w:rPr>
  </w:style>
  <w:style w:type="character" w:customStyle="1" w:styleId="CalloutChar">
    <w:name w:val="Callout Char"/>
    <w:rPr>
      <w:rFonts w:ascii="Arial Bold" w:eastAsia="Batang" w:hAnsi="Arial Bold" w:cs="Arial Bold"/>
      <w:b/>
      <w:i/>
      <w:iCs/>
      <w:color w:val="6666FF"/>
      <w:sz w:val="19"/>
      <w:szCs w:val="16"/>
    </w:rPr>
  </w:style>
  <w:style w:type="character" w:styleId="Hipervnculo">
    <w:name w:val="Hyperlink"/>
    <w:uiPriority w:val="99"/>
    <w:rPr>
      <w:rFonts w:ascii="Arial" w:hAnsi="Arial" w:cs="Arial"/>
      <w:color w:val="0000FF"/>
      <w:sz w:val="21"/>
      <w:u w:val="single"/>
    </w:rPr>
  </w:style>
  <w:style w:type="character" w:customStyle="1" w:styleId="ListBulletChar">
    <w:name w:val="List Bullet Char"/>
    <w:rPr>
      <w:rFonts w:ascii="Calibri" w:eastAsia="Batang" w:hAnsi="Calibri" w:cs="Calibri"/>
      <w:iCs/>
      <w:sz w:val="22"/>
      <w:szCs w:val="22"/>
    </w:rPr>
  </w:style>
  <w:style w:type="character" w:customStyle="1" w:styleId="ListIndentChar">
    <w:name w:val="List Indent Char"/>
    <w:rPr>
      <w:rFonts w:ascii="Arial" w:eastAsia="Batang" w:hAnsi="Arial" w:cs="Arial"/>
      <w:szCs w:val="18"/>
    </w:rPr>
  </w:style>
  <w:style w:type="character" w:customStyle="1" w:styleId="Heading1Char">
    <w:name w:val="Heading 1 Char"/>
    <w:rPr>
      <w:rFonts w:ascii="Calibri" w:eastAsia="Times New Roman" w:hAnsi="Calibri" w:cs="Calibri"/>
      <w:bCs/>
      <w:color w:val="548DD4"/>
      <w:kern w:val="1"/>
      <w:sz w:val="40"/>
      <w:szCs w:val="36"/>
      <w:lang w:eastAsia="ja-JP"/>
    </w:rPr>
  </w:style>
  <w:style w:type="character" w:customStyle="1" w:styleId="TableTextChar">
    <w:name w:val="Table Text Char"/>
    <w:rPr>
      <w:rFonts w:ascii="Arial" w:eastAsia="Arial Unicode MS" w:hAnsi="Arial" w:cs="Arial"/>
      <w:sz w:val="19"/>
      <w:szCs w:val="21"/>
      <w:lang w:eastAsia="ja-JP"/>
    </w:rPr>
  </w:style>
  <w:style w:type="character" w:customStyle="1" w:styleId="TableTitleChar">
    <w:name w:val="Table Title Char"/>
    <w:rPr>
      <w:rFonts w:ascii="Arial" w:eastAsia="Arial Unicode MS" w:hAnsi="Arial" w:cs="Arial"/>
      <w:b/>
      <w:sz w:val="19"/>
      <w:szCs w:val="21"/>
      <w:lang w:eastAsia="ja-JP"/>
    </w:rPr>
  </w:style>
  <w:style w:type="character" w:styleId="Nmerodepgina">
    <w:name w:val="page number"/>
    <w:basedOn w:val="WW-DefaultParagraphFont111111"/>
  </w:style>
  <w:style w:type="character" w:customStyle="1" w:styleId="CharChar5">
    <w:name w:val="Char Char5"/>
    <w:rPr>
      <w:rFonts w:ascii="Arial" w:eastAsia="Batang" w:hAnsi="Arial" w:cs="Arial"/>
      <w:iCs/>
      <w:sz w:val="19"/>
      <w:szCs w:val="19"/>
      <w:lang w:eastAsia="ja-JP"/>
    </w:rPr>
  </w:style>
  <w:style w:type="character" w:styleId="Textoennegrita">
    <w:name w:val="Strong"/>
    <w:qFormat/>
    <w:rPr>
      <w:b/>
      <w:bCs/>
    </w:rPr>
  </w:style>
  <w:style w:type="character" w:customStyle="1" w:styleId="left">
    <w:name w:val="left"/>
    <w:basedOn w:val="WW-DefaultParagraphFont111111"/>
  </w:style>
  <w:style w:type="character" w:styleId="Refdecomentario">
    <w:name w:val="annotation reference"/>
    <w:rPr>
      <w:sz w:val="16"/>
      <w:szCs w:val="16"/>
    </w:rPr>
  </w:style>
  <w:style w:type="character" w:customStyle="1" w:styleId="IBMNormalChar2">
    <w:name w:val="IBM Normal Char2"/>
    <w:rPr>
      <w:rFonts w:ascii="Arial" w:hAnsi="Arial" w:cs="Arial"/>
      <w:szCs w:val="21"/>
      <w:lang w:bidi="ar-SA"/>
    </w:rPr>
  </w:style>
  <w:style w:type="character" w:customStyle="1" w:styleId="longtext">
    <w:name w:val="long_text"/>
    <w:basedOn w:val="WW-DefaultParagraphFont111111"/>
  </w:style>
  <w:style w:type="character" w:customStyle="1" w:styleId="IBMBullet1CharChar">
    <w:name w:val="IBM Bullet 1 Char Char"/>
    <w:rPr>
      <w:rFonts w:ascii="Arial" w:eastAsia="Times New Roman" w:hAnsi="Arial" w:cs="Arial"/>
      <w:sz w:val="19"/>
      <w:szCs w:val="19"/>
      <w:lang w:eastAsia="es-AR"/>
    </w:rPr>
  </w:style>
  <w:style w:type="character" w:customStyle="1" w:styleId="IBMNormalCharChar">
    <w:name w:val="IBM Normal Char Char"/>
    <w:rPr>
      <w:rFonts w:ascii="Arial" w:hAnsi="Arial" w:cs="Arial"/>
      <w:szCs w:val="21"/>
      <w:lang w:bidi="ar-SA"/>
    </w:rPr>
  </w:style>
  <w:style w:type="character" w:customStyle="1" w:styleId="IBMTituloNegritaChar">
    <w:name w:val="IBM Titulo Negrita Char"/>
    <w:rPr>
      <w:rFonts w:ascii="Helvetica" w:hAnsi="Helvetica" w:cs="Arial Bold"/>
      <w:b/>
      <w:color w:val="6666FF"/>
      <w:kern w:val="1"/>
      <w:sz w:val="21"/>
      <w:szCs w:val="21"/>
      <w:lang w:bidi="ar-SA"/>
    </w:rPr>
  </w:style>
  <w:style w:type="character" w:customStyle="1" w:styleId="IBMBullet10ptN3Char">
    <w:name w:val="IBM Bullet 10 pt N3 Char"/>
    <w:rPr>
      <w:rFonts w:ascii="Arial" w:eastAsia="Batang" w:hAnsi="Arial" w:cs="Arial"/>
      <w:szCs w:val="21"/>
      <w:lang w:bidi="ar-SA"/>
    </w:rPr>
  </w:style>
  <w:style w:type="character" w:customStyle="1" w:styleId="IBMBullet2CharChar">
    <w:name w:val="IBM Bullet 2 Char Char"/>
    <w:rPr>
      <w:rFonts w:ascii="Calibri" w:eastAsia="Batang" w:hAnsi="Calibri" w:cs="Calibri"/>
      <w:bCs/>
      <w:szCs w:val="24"/>
      <w:lang w:eastAsia="ja-JP"/>
    </w:rPr>
  </w:style>
  <w:style w:type="character" w:customStyle="1" w:styleId="IBMTexto10ptChar1">
    <w:name w:val="IBM Texto 10 pt Char1"/>
    <w:rPr>
      <w:rFonts w:ascii="Arial" w:hAnsi="Arial" w:cs="Arial"/>
      <w:szCs w:val="21"/>
      <w:lang w:bidi="ar-SA"/>
    </w:rPr>
  </w:style>
  <w:style w:type="character" w:customStyle="1" w:styleId="IBM-Negrita">
    <w:name w:val="IBM - Negrita"/>
    <w:rPr>
      <w:b/>
      <w:bCs w:val="0"/>
    </w:rPr>
  </w:style>
  <w:style w:type="character" w:customStyle="1" w:styleId="gt-icon-text1">
    <w:name w:val="gt-icon-text1"/>
    <w:basedOn w:val="WW-DefaultParagraphFont111111"/>
  </w:style>
  <w:style w:type="character" w:customStyle="1" w:styleId="FootnoteCharacters">
    <w:name w:val="Footnote Characters"/>
    <w:rPr>
      <w:rFonts w:ascii="Arial Bold" w:hAnsi="Arial Bold" w:cs="Arial Bold"/>
      <w:b/>
      <w:sz w:val="18"/>
      <w:szCs w:val="18"/>
      <w:vertAlign w:val="superscript"/>
      <w:lang w:bidi="ar-SA"/>
    </w:rPr>
  </w:style>
  <w:style w:type="character" w:customStyle="1" w:styleId="IBM-TablaconVietasChar">
    <w:name w:val="IBM - Tabla con Viñetas Char"/>
    <w:rPr>
      <w:rFonts w:ascii="Arial" w:hAnsi="Arial" w:cs="Times"/>
      <w:sz w:val="22"/>
      <w:szCs w:val="21"/>
      <w:lang w:bidi="ar-SA"/>
    </w:rPr>
  </w:style>
  <w:style w:type="character" w:customStyle="1" w:styleId="IBM-TrminosenIngls">
    <w:name w:val="IBM - Términos en Inglés"/>
    <w:rPr>
      <w:i/>
    </w:rPr>
  </w:style>
  <w:style w:type="character" w:customStyle="1" w:styleId="IBMNumberN1ColorChar">
    <w:name w:val="IBM Number N1 Color Char"/>
    <w:rPr>
      <w:rFonts w:ascii="Arial" w:hAnsi="Arial" w:cs="Arial"/>
      <w:b/>
      <w:bCs/>
      <w:color w:val="5378B3"/>
      <w:sz w:val="21"/>
      <w:szCs w:val="24"/>
      <w:lang w:bidi="ar-SA"/>
    </w:rPr>
  </w:style>
  <w:style w:type="character" w:customStyle="1" w:styleId="TelecomNormalCharCharCharChar">
    <w:name w:val="Telecom Normal Char Char Char Char"/>
    <w:rPr>
      <w:rFonts w:ascii="Arial" w:eastAsia="Calibri" w:hAnsi="Arial" w:cs="Arial"/>
      <w:lang w:bidi="ar-SA"/>
    </w:rPr>
  </w:style>
  <w:style w:type="character" w:customStyle="1" w:styleId="OIStyleHeading4Car">
    <w:name w:val="OI Style Heading 4 Car"/>
    <w:rPr>
      <w:rFonts w:ascii="Arial" w:eastAsia="MS Mincho" w:hAnsi="Arial" w:cs="Arial"/>
      <w:bCs/>
      <w:i/>
      <w:smallCaps/>
      <w:color w:val="0000FF"/>
      <w:sz w:val="22"/>
      <w:szCs w:val="22"/>
      <w:lang w:eastAsia="ja-JP" w:bidi="ar-SA"/>
    </w:rPr>
  </w:style>
  <w:style w:type="character" w:customStyle="1" w:styleId="StyleArialBefore3ptAfter3ptCharCharChar1Char">
    <w:name w:val="Style Arial Before:  3 pt After:  3 pt Char Char Char1 Char"/>
    <w:rPr>
      <w:rFonts w:ascii="Arial" w:hAnsi="Arial" w:cs="Arial"/>
      <w:bCs/>
      <w:sz w:val="16"/>
      <w:szCs w:val="16"/>
      <w:lang w:bidi="ar-SA"/>
    </w:rPr>
  </w:style>
  <w:style w:type="character" w:customStyle="1" w:styleId="IBM-PrrafoEstndarChar1">
    <w:name w:val="IBM - Párrafo Estándar Char1"/>
    <w:rPr>
      <w:rFonts w:ascii="Arial" w:eastAsia="Times New Roman" w:hAnsi="Arial" w:cs="Arial"/>
      <w:lang w:bidi="ar-SA"/>
    </w:rPr>
  </w:style>
  <w:style w:type="character" w:customStyle="1" w:styleId="OIStyleHeading3LucidaSansUnicodeCar">
    <w:name w:val="OI Style Heading 3 + Lucida Sans Unicode Car"/>
    <w:rPr>
      <w:rFonts w:ascii="Helvetica" w:hAnsi="Helvetica" w:cs="Helvetica"/>
      <w:b/>
      <w:bCs/>
      <w:smallCaps/>
      <w:color w:val="0070C0"/>
      <w:lang w:eastAsia="ja-JP" w:bidi="ar-SA"/>
    </w:rPr>
  </w:style>
  <w:style w:type="character" w:customStyle="1" w:styleId="TPBulletArialChar">
    <w:name w:val="TP Bullet Arial Char"/>
    <w:rPr>
      <w:rFonts w:ascii="Arial" w:hAnsi="Arial" w:cs="Arial"/>
      <w:lang w:bidi="ar-SA"/>
    </w:rPr>
  </w:style>
  <w:style w:type="character" w:customStyle="1" w:styleId="TPNormalCarCharCharChar">
    <w:name w:val="TP Normal Car Char Char Char"/>
    <w:rPr>
      <w:rFonts w:ascii="Arial" w:hAnsi="Arial" w:cs="Arial"/>
      <w:lang w:bidi="ar-SA"/>
    </w:rPr>
  </w:style>
  <w:style w:type="character" w:customStyle="1" w:styleId="StyleArialBefore3ptAfter3ptCharCharChar">
    <w:name w:val="Style Arial Before:  3 pt After:  3 pt Char Char Char"/>
    <w:rPr>
      <w:rFonts w:ascii="Arial" w:hAnsi="Arial" w:cs="Arial"/>
      <w:bCs/>
      <w:sz w:val="18"/>
      <w:szCs w:val="18"/>
      <w:lang w:bidi="ar-SA"/>
    </w:rPr>
  </w:style>
  <w:style w:type="character" w:customStyle="1" w:styleId="DefaultTextChar">
    <w:name w:val="Default Text Char"/>
    <w:rPr>
      <w:color w:val="000000"/>
      <w:lang w:bidi="ar-SA"/>
    </w:rPr>
  </w:style>
  <w:style w:type="character" w:customStyle="1" w:styleId="StyleIBMNumberN1ColorLatinHelveticaAsianMSMincho1Char">
    <w:name w:val="Style IBM Number N1 Color + (Latin) Helvetica (Asian) MS Mincho 1... Char"/>
    <w:rPr>
      <w:rFonts w:ascii="Helvetica" w:eastAsia="MS Mincho" w:hAnsi="Helvetica" w:cs="Arial Bold"/>
      <w:b/>
      <w:bCs/>
      <w:color w:val="6666FF"/>
      <w:sz w:val="22"/>
      <w:szCs w:val="22"/>
      <w:lang w:bidi="ar-SA"/>
    </w:rPr>
  </w:style>
  <w:style w:type="character" w:customStyle="1" w:styleId="IBMNormalUnderlineChar">
    <w:name w:val="IBM Normal + Underline Char"/>
    <w:rPr>
      <w:rFonts w:ascii="Arial" w:hAnsi="Arial" w:cs="Arial"/>
      <w:szCs w:val="21"/>
      <w:u w:val="single"/>
      <w:lang w:bidi="ar-SA"/>
    </w:rPr>
  </w:style>
  <w:style w:type="character" w:customStyle="1" w:styleId="IBMBullet1UnderlineCharChar">
    <w:name w:val="IBM Bullet 1 + Underline Char Char"/>
    <w:rPr>
      <w:rFonts w:ascii="Arial" w:hAnsi="Arial" w:cs="Arial"/>
      <w:u w:val="single"/>
      <w:lang w:bidi="ar-SA"/>
    </w:rPr>
  </w:style>
  <w:style w:type="character" w:customStyle="1" w:styleId="IBMTituloNegritaNegroChar">
    <w:name w:val="IBM Titulo Negrita Negro Char"/>
    <w:rPr>
      <w:rFonts w:ascii="Helvetica" w:hAnsi="Helvetica" w:cs="Helvetica"/>
      <w:b/>
      <w:kern w:val="1"/>
    </w:rPr>
  </w:style>
  <w:style w:type="character" w:customStyle="1" w:styleId="hps">
    <w:name w:val="hps"/>
    <w:rPr>
      <w:rFonts w:eastAsia="Arial Unicode MS" w:cs="Times New Roman"/>
      <w:color w:val="auto"/>
      <w:kern w:val="1"/>
      <w:sz w:val="40"/>
      <w:szCs w:val="36"/>
    </w:rPr>
  </w:style>
  <w:style w:type="character" w:customStyle="1" w:styleId="hpsatn">
    <w:name w:val="hps atn"/>
    <w:basedOn w:val="WW-DefaultParagraphFont111111"/>
  </w:style>
  <w:style w:type="character" w:customStyle="1" w:styleId="CNParagraphChar4">
    <w:name w:val="CN Paragraph Char4"/>
    <w:rPr>
      <w:rFonts w:ascii="Arial" w:eastAsia="Times New Roman" w:hAnsi="Arial" w:cs="Arial"/>
      <w:lang w:bidi="ar-SA"/>
    </w:rPr>
  </w:style>
  <w:style w:type="character" w:customStyle="1" w:styleId="CharChar2">
    <w:name w:val="Char Char2"/>
    <w:rPr>
      <w:rFonts w:ascii="Arial" w:eastAsia="Batang" w:hAnsi="Arial" w:cs="Arial"/>
      <w:szCs w:val="18"/>
    </w:rPr>
  </w:style>
  <w:style w:type="character" w:customStyle="1" w:styleId="BodyTextChar">
    <w:name w:val="Body Text Char"/>
    <w:rPr>
      <w:rFonts w:ascii="Arial" w:eastAsia="Arial Unicode MS" w:hAnsi="Arial" w:cs="Arial"/>
      <w:sz w:val="21"/>
      <w:szCs w:val="21"/>
      <w:lang w:eastAsia="ja-JP" w:bidi="ar-SA"/>
    </w:rPr>
  </w:style>
  <w:style w:type="character" w:customStyle="1" w:styleId="BodyTextBoldChar">
    <w:name w:val="Body Text Bold Char"/>
    <w:rPr>
      <w:rFonts w:ascii="Arial" w:eastAsia="Batang" w:hAnsi="Arial" w:cs="Arial"/>
      <w:bCs/>
      <w:iCs/>
      <w:color w:val="000000"/>
      <w:sz w:val="19"/>
      <w:szCs w:val="19"/>
    </w:rPr>
  </w:style>
  <w:style w:type="character" w:customStyle="1" w:styleId="StyleIBM-PrrafoEstndarBoldChar">
    <w:name w:val="Style IBM - Párrafo Estándar + Bold Char"/>
    <w:rPr>
      <w:rFonts w:ascii="Arial" w:eastAsia="Times New Roman" w:hAnsi="Arial" w:cs="Arial"/>
      <w:sz w:val="19"/>
      <w:lang w:bidi="ar-SA"/>
    </w:rPr>
  </w:style>
  <w:style w:type="character" w:customStyle="1" w:styleId="ParrafoChar1">
    <w:name w:val="Parrafo Char1"/>
    <w:rPr>
      <w:rFonts w:ascii="Arial" w:eastAsia="Times New Roman" w:hAnsi="Arial" w:cs="Arial"/>
      <w:sz w:val="22"/>
      <w:szCs w:val="24"/>
      <w:lang w:bidi="ar-SA"/>
    </w:rPr>
  </w:style>
  <w:style w:type="character" w:customStyle="1" w:styleId="ParrafoBoldChar">
    <w:name w:val="Parrafo Bold Char"/>
    <w:rPr>
      <w:rFonts w:ascii="Arial" w:eastAsia="Times New Roman" w:hAnsi="Arial" w:cs="Arial"/>
      <w:b/>
      <w:sz w:val="22"/>
      <w:szCs w:val="24"/>
      <w:lang w:bidi="ar-SA"/>
    </w:rPr>
  </w:style>
  <w:style w:type="character" w:customStyle="1" w:styleId="StyleIBMBullet2CharComplexArialComplex9ptNotComChar">
    <w:name w:val="Style IBM Bullet 2 Char + (Complex) Arial (Complex) 9 pt Not (Com... Char"/>
    <w:rPr>
      <w:rFonts w:ascii="Calibri" w:eastAsia="Batang" w:hAnsi="Calibri" w:cs="Calibri"/>
      <w:szCs w:val="18"/>
      <w:lang w:eastAsia="ja-JP"/>
    </w:rPr>
  </w:style>
  <w:style w:type="character" w:customStyle="1" w:styleId="ENTELBullet1Char">
    <w:name w:val="ENTEL Bullet 1 Char"/>
    <w:rPr>
      <w:rFonts w:ascii="Calibri" w:eastAsia="Arial Unicode MS" w:hAnsi="Calibri" w:cs="Calibri"/>
      <w:szCs w:val="19"/>
      <w:lang w:eastAsia="ja-JP"/>
    </w:rPr>
  </w:style>
  <w:style w:type="character" w:customStyle="1" w:styleId="ENTELTituloNegritaChar">
    <w:name w:val="ENTEL Titulo Negrita Char"/>
    <w:rPr>
      <w:rFonts w:ascii="Helvetica" w:hAnsi="Helvetica" w:cs="Arial Bold"/>
      <w:b/>
      <w:color w:val="6666FF"/>
      <w:kern w:val="1"/>
      <w:sz w:val="19"/>
      <w:szCs w:val="19"/>
      <w:lang w:bidi="ar-SA"/>
    </w:rPr>
  </w:style>
  <w:style w:type="character" w:customStyle="1" w:styleId="SG-ParagraphChar">
    <w:name w:val="SG-Paragraph Char"/>
    <w:rPr>
      <w:rFonts w:ascii="Arial" w:hAnsi="Arial" w:cs="Arial"/>
      <w:kern w:val="1"/>
      <w:szCs w:val="22"/>
      <w:lang w:bidi="ar-SA"/>
    </w:rPr>
  </w:style>
  <w:style w:type="character" w:customStyle="1" w:styleId="SG-Bullet1Char">
    <w:name w:val="SG-Bullet 1 Char"/>
    <w:rPr>
      <w:rFonts w:ascii="Arial" w:hAnsi="Arial" w:cs="Arial"/>
      <w:kern w:val="1"/>
      <w:szCs w:val="22"/>
      <w:lang w:bidi="ar-SA"/>
    </w:rPr>
  </w:style>
  <w:style w:type="character" w:customStyle="1" w:styleId="CNAppendixItemChar">
    <w:name w:val="CN Appendix Item Char"/>
    <w:rPr>
      <w:rFonts w:ascii="Arial" w:hAnsi="Arial" w:cs="Arial"/>
      <w:b/>
      <w:sz w:val="22"/>
      <w:lang w:bidi="ar-SA"/>
    </w:rPr>
  </w:style>
  <w:style w:type="character" w:customStyle="1" w:styleId="apple-converted-space">
    <w:name w:val="apple-converted-space"/>
    <w:basedOn w:val="WW-DefaultParagraphFont111111"/>
  </w:style>
  <w:style w:type="character" w:customStyle="1" w:styleId="apple-style-span">
    <w:name w:val="apple-style-span"/>
    <w:basedOn w:val="WW-DefaultParagraphFont111111"/>
  </w:style>
  <w:style w:type="character" w:customStyle="1" w:styleId="BodyTextChar1Char">
    <w:name w:val="Body Text Char1 Char"/>
    <w:rPr>
      <w:rFonts w:ascii="Arial" w:eastAsia="Batang" w:hAnsi="Arial" w:cs="Arial"/>
      <w:iCs/>
      <w:color w:val="000000"/>
      <w:sz w:val="19"/>
      <w:szCs w:val="16"/>
      <w:lang w:bidi="ar-SA"/>
    </w:rPr>
  </w:style>
  <w:style w:type="character" w:customStyle="1" w:styleId="BulletArialCharChar">
    <w:name w:val="Bullet Arial Char Char"/>
    <w:rPr>
      <w:rFonts w:ascii="Arial" w:hAnsi="Arial" w:cs="Arial"/>
      <w:lang w:bidi="ar-SA"/>
    </w:rPr>
  </w:style>
  <w:style w:type="character" w:customStyle="1" w:styleId="IBM-TextoPropuesta">
    <w:name w:val="IBM - Texto Propuesta"/>
    <w:rPr>
      <w:rFonts w:ascii="Arial Narrow" w:hAnsi="Arial Narrow" w:cs="Arial Narrow" w:hint="default"/>
      <w:sz w:val="32"/>
    </w:rPr>
  </w:style>
  <w:style w:type="character" w:customStyle="1" w:styleId="BodyTextChar1Char1">
    <w:name w:val="Body Text Char1 Char1"/>
    <w:rPr>
      <w:rFonts w:ascii="Arial" w:eastAsia="Batang" w:hAnsi="Arial" w:cs="Arial"/>
      <w:iCs/>
      <w:color w:val="000000"/>
      <w:sz w:val="19"/>
      <w:szCs w:val="19"/>
      <w:lang w:bidi="ar-SA"/>
    </w:rPr>
  </w:style>
  <w:style w:type="character" w:customStyle="1" w:styleId="BodyText2Char">
    <w:name w:val="Body Text 2 Char"/>
    <w:rPr>
      <w:rFonts w:ascii="Arial" w:hAnsi="Arial" w:cs="Arial"/>
      <w:sz w:val="18"/>
      <w:szCs w:val="18"/>
      <w:lang w:bidi="ar-SA"/>
    </w:rPr>
  </w:style>
  <w:style w:type="character" w:customStyle="1" w:styleId="IBM-PrrafoEstndarCharChar">
    <w:name w:val="IBM - Párrafo Estándar Char Char"/>
    <w:rPr>
      <w:rFonts w:ascii="Arial" w:eastAsia="Times New Roman" w:hAnsi="Arial" w:cs="Times"/>
      <w:sz w:val="22"/>
      <w:szCs w:val="24"/>
    </w:rPr>
  </w:style>
  <w:style w:type="character" w:customStyle="1" w:styleId="IBM-ListaconVietasCharChar">
    <w:name w:val="IBM - Lista con Viñetas Char Char"/>
    <w:rPr>
      <w:rFonts w:ascii="Arial" w:eastAsia="Times New Roman" w:hAnsi="Arial" w:cs="Times"/>
      <w:sz w:val="22"/>
      <w:szCs w:val="24"/>
    </w:rPr>
  </w:style>
  <w:style w:type="character" w:customStyle="1" w:styleId="CNParagraphCharCharCharChar">
    <w:name w:val="CN Paragraph Char Char Char Char"/>
    <w:rPr>
      <w:rFonts w:ascii="Arial" w:hAnsi="Arial" w:cs="Arial"/>
      <w:sz w:val="24"/>
      <w:szCs w:val="18"/>
      <w:lang w:bidi="ar-SA"/>
    </w:rPr>
  </w:style>
  <w:style w:type="character" w:customStyle="1" w:styleId="IBMTexto8ptChar">
    <w:name w:val="IBM Texto 8 pt Char"/>
    <w:rPr>
      <w:rFonts w:ascii="Arial" w:hAnsi="Arial" w:cs="Times New Roman"/>
      <w:sz w:val="21"/>
      <w:szCs w:val="21"/>
      <w:lang w:bidi="ar-SA"/>
    </w:rPr>
  </w:style>
  <w:style w:type="character" w:customStyle="1" w:styleId="CNParagraphChar">
    <w:name w:val="CN Paragraph Char"/>
    <w:rPr>
      <w:rFonts w:ascii="Arial" w:hAnsi="Arial" w:cs="Times New Roman"/>
      <w:lang w:bidi="ar-SA"/>
    </w:rPr>
  </w:style>
  <w:style w:type="character" w:customStyle="1" w:styleId="Heading2CharChar">
    <w:name w:val="Heading 2 Char Char"/>
    <w:rPr>
      <w:rFonts w:ascii="Helvetica" w:hAnsi="Helvetica" w:cs="Arial"/>
      <w:b/>
      <w:i/>
      <w:sz w:val="28"/>
      <w:szCs w:val="28"/>
      <w:lang w:bidi="ar-SA"/>
    </w:rPr>
  </w:style>
  <w:style w:type="character" w:customStyle="1" w:styleId="CharChar1">
    <w:name w:val="Char Char1"/>
    <w:rPr>
      <w:rFonts w:ascii="Arial" w:eastAsia="Arial Unicode MS" w:hAnsi="Arial" w:cs="Arial"/>
      <w:sz w:val="21"/>
      <w:szCs w:val="21"/>
      <w:lang w:eastAsia="ja-JP"/>
    </w:rPr>
  </w:style>
  <w:style w:type="character" w:customStyle="1" w:styleId="CharChar4">
    <w:name w:val="Char Char4"/>
    <w:rPr>
      <w:rFonts w:ascii="Tahoma" w:eastAsia="Arial Unicode MS" w:hAnsi="Tahoma" w:cs="Tahoma"/>
      <w:sz w:val="16"/>
      <w:szCs w:val="16"/>
      <w:lang w:eastAsia="ja-JP"/>
    </w:rPr>
  </w:style>
  <w:style w:type="character" w:customStyle="1" w:styleId="CNTransactionVariable">
    <w:name w:val="CN Transaction Variable"/>
    <w:rPr>
      <w:rFonts w:ascii="Arial" w:hAnsi="Arial" w:cs="Arial"/>
      <w:sz w:val="21"/>
      <w:szCs w:val="21"/>
    </w:rPr>
  </w:style>
  <w:style w:type="character" w:customStyle="1" w:styleId="tw4winMark">
    <w:name w:val="tw4winMark"/>
    <w:rPr>
      <w:rFonts w:ascii="Courier New" w:hAnsi="Courier New" w:cs="Courier New" w:hint="default"/>
      <w:vanish/>
      <w:color w:val="800080"/>
      <w:sz w:val="24"/>
      <w:szCs w:val="24"/>
      <w:vertAlign w:val="subscript"/>
    </w:rPr>
  </w:style>
  <w:style w:type="character" w:customStyle="1" w:styleId="StyleTelecomBullet1BoldCharChar">
    <w:name w:val="Style Telecom Bullet 1 + Bold Char Char"/>
    <w:rPr>
      <w:rFonts w:ascii="Arial" w:hAnsi="Arial" w:cs="Times New Roman" w:hint="default"/>
      <w:b/>
      <w:bCs/>
      <w:color w:val="5378B3"/>
      <w:lang w:bidi="ar-SA"/>
    </w:rPr>
  </w:style>
  <w:style w:type="character" w:styleId="Hipervnculovisitado">
    <w:name w:val="FollowedHyperlink"/>
    <w:rPr>
      <w:color w:val="800080"/>
      <w:u w:val="single"/>
    </w:rPr>
  </w:style>
  <w:style w:type="character" w:customStyle="1" w:styleId="IBMTexto10ptCharChar">
    <w:name w:val="IBM Texto 10 pt Char Char"/>
    <w:rPr>
      <w:rFonts w:ascii="Arial" w:hAnsi="Arial" w:cs="Arial"/>
      <w:szCs w:val="21"/>
    </w:rPr>
  </w:style>
  <w:style w:type="character" w:customStyle="1" w:styleId="HeaderChar">
    <w:name w:val="Header Char"/>
    <w:rPr>
      <w:rFonts w:ascii="Helvetica" w:eastAsia="Arial Unicode MS" w:hAnsi="Helvetica" w:cs="Helvetica"/>
      <w:b/>
      <w:sz w:val="22"/>
      <w:szCs w:val="22"/>
      <w:lang w:eastAsia="ja-JP"/>
    </w:rPr>
  </w:style>
  <w:style w:type="character" w:customStyle="1" w:styleId="IBMTexto10ptChar1CharCharChar">
    <w:name w:val="IBM Texto 10 pt Char1 Char Char Char"/>
    <w:rPr>
      <w:rFonts w:ascii="Arial" w:eastAsia="Times New Roman" w:hAnsi="Arial" w:cs="Arial"/>
      <w:szCs w:val="21"/>
    </w:rPr>
  </w:style>
  <w:style w:type="character" w:customStyle="1" w:styleId="IBM-Ttulo2CharChar">
    <w:name w:val="IBM - Título 2 Char Char"/>
    <w:rPr>
      <w:rFonts w:ascii="Helvetica" w:eastAsia="Times New Roman" w:hAnsi="Helvetica" w:cs="Times"/>
      <w:b/>
      <w:bCs/>
      <w:color w:val="666699"/>
      <w:sz w:val="24"/>
      <w:szCs w:val="24"/>
    </w:rPr>
  </w:style>
  <w:style w:type="character" w:customStyle="1" w:styleId="DTVNormalCharCharChar">
    <w:name w:val="DTV Normal Char Char Char"/>
    <w:rPr>
      <w:rFonts w:ascii="Calibri" w:hAnsi="Calibri" w:cs="Calibri"/>
      <w:szCs w:val="21"/>
    </w:rPr>
  </w:style>
  <w:style w:type="character" w:styleId="nfasisintenso">
    <w:name w:val="Intense Emphasis"/>
    <w:qFormat/>
    <w:rPr>
      <w:b/>
      <w:bCs/>
      <w:i/>
      <w:iCs/>
      <w:color w:val="4F81BD"/>
    </w:rPr>
  </w:style>
  <w:style w:type="character" w:customStyle="1" w:styleId="CharChar21">
    <w:name w:val="Char Char21"/>
    <w:rPr>
      <w:rFonts w:ascii="Arial" w:eastAsia="Batang" w:hAnsi="Arial" w:cs="Arial"/>
      <w:szCs w:val="18"/>
    </w:rPr>
  </w:style>
  <w:style w:type="character" w:customStyle="1" w:styleId="QuoteChar">
    <w:name w:val="Quote Char"/>
    <w:rPr>
      <w:rFonts w:ascii="Arial" w:eastAsia="Arial Unicode MS" w:hAnsi="Arial" w:cs="Arial"/>
      <w:i/>
      <w:iCs/>
      <w:color w:val="000000"/>
      <w:sz w:val="19"/>
      <w:szCs w:val="21"/>
      <w:lang w:eastAsia="ja-JP"/>
    </w:rPr>
  </w:style>
  <w:style w:type="character" w:customStyle="1" w:styleId="TableTextBulletChar">
    <w:name w:val="Table Text Bullet Char"/>
    <w:rPr>
      <w:rFonts w:ascii="Calibri" w:eastAsia="Arial Unicode MS" w:hAnsi="Calibri" w:cs="Calibri"/>
      <w:sz w:val="19"/>
      <w:szCs w:val="21"/>
    </w:rPr>
  </w:style>
  <w:style w:type="character" w:customStyle="1" w:styleId="RFPQuestionChar">
    <w:name w:val="RFP Question Char"/>
    <w:rPr>
      <w:rFonts w:ascii="Arial" w:eastAsia="Arial" w:hAnsi="Arial" w:cs="Arial"/>
      <w:b/>
      <w:color w:val="6666FF"/>
      <w:sz w:val="19"/>
      <w:szCs w:val="21"/>
      <w:lang w:eastAsia="ja-JP"/>
    </w:rPr>
  </w:style>
  <w:style w:type="character" w:customStyle="1" w:styleId="RFPQuestionBullet3Char">
    <w:name w:val="RFP Question Bullet 3 Char"/>
    <w:rPr>
      <w:rFonts w:ascii="Calibri" w:eastAsia="Arial" w:hAnsi="Calibri" w:cs="Calibri"/>
      <w:b/>
      <w:color w:val="6666FF"/>
      <w:szCs w:val="21"/>
      <w:lang w:eastAsia="ja-JP"/>
    </w:rPr>
  </w:style>
  <w:style w:type="character" w:customStyle="1" w:styleId="CharChar">
    <w:name w:val="Char Char"/>
    <w:rPr>
      <w:rFonts w:ascii="Arial" w:hAnsi="Arial" w:cs="Arial"/>
      <w:sz w:val="21"/>
      <w:szCs w:val="21"/>
    </w:rPr>
  </w:style>
  <w:style w:type="character" w:customStyle="1" w:styleId="CNInternalNoteLevel1BulletChar">
    <w:name w:val="CN Internal Note Level 1 Bullet Char"/>
    <w:rPr>
      <w:rFonts w:eastAsia="Times New Roman"/>
      <w:color w:val="FF0000"/>
    </w:rPr>
  </w:style>
  <w:style w:type="character" w:customStyle="1" w:styleId="shorttext">
    <w:name w:val="short_text"/>
  </w:style>
  <w:style w:type="character" w:customStyle="1" w:styleId="atn">
    <w:name w:val="atn"/>
  </w:style>
  <w:style w:type="character" w:customStyle="1" w:styleId="FooterChar">
    <w:name w:val="Footer Char"/>
    <w:rPr>
      <w:rFonts w:ascii="Arial" w:eastAsia="Arial Unicode MS" w:hAnsi="Arial" w:cs="Arial"/>
      <w:sz w:val="16"/>
      <w:szCs w:val="21"/>
      <w:lang w:eastAsia="ja-JP"/>
    </w:rPr>
  </w:style>
  <w:style w:type="character" w:customStyle="1" w:styleId="BodyText3Char">
    <w:name w:val="Body Text 3 Char"/>
    <w:rPr>
      <w:rFonts w:ascii="Calibri" w:eastAsia="Times New Roman" w:hAnsi="Calibri" w:cs="Calibri"/>
      <w:sz w:val="16"/>
      <w:szCs w:val="16"/>
    </w:rPr>
  </w:style>
  <w:style w:type="character" w:customStyle="1" w:styleId="Heading4Char">
    <w:name w:val="Heading 4 Char"/>
    <w:rPr>
      <w:rFonts w:ascii="Calibri" w:eastAsia="Times New Roman" w:hAnsi="Calibri" w:cs="Calibri"/>
      <w:b/>
      <w:color w:val="4F81BD"/>
      <w:kern w:val="1"/>
      <w:sz w:val="28"/>
      <w:szCs w:val="24"/>
      <w:lang w:eastAsia="ja-JP"/>
    </w:rPr>
  </w:style>
  <w:style w:type="character" w:customStyle="1" w:styleId="Heading6Char">
    <w:name w:val="Heading 6 Char"/>
    <w:rPr>
      <w:rFonts w:ascii="Arial Bold" w:eastAsia="Batang" w:hAnsi="Arial Bold" w:cs="Arial Bold"/>
      <w:b/>
      <w:bCs/>
      <w:i/>
      <w:iCs/>
      <w:sz w:val="24"/>
      <w:szCs w:val="24"/>
    </w:rPr>
  </w:style>
  <w:style w:type="character" w:customStyle="1" w:styleId="TitleChar">
    <w:name w:val="Title Char"/>
    <w:rPr>
      <w:rFonts w:ascii="Arial Black" w:eastAsia="Arial Black" w:hAnsi="Arial Black" w:cs="Arial Black"/>
      <w:b/>
      <w:bCs/>
      <w:kern w:val="1"/>
      <w:sz w:val="44"/>
      <w:szCs w:val="44"/>
      <w:lang w:eastAsia="ja-JP"/>
    </w:rPr>
  </w:style>
  <w:style w:type="character" w:customStyle="1" w:styleId="CommentTextChar">
    <w:name w:val="Comment Text Char"/>
    <w:rPr>
      <w:rFonts w:ascii="Arial" w:eastAsia="Arial Unicode MS" w:hAnsi="Arial" w:cs="Arial"/>
      <w:lang w:eastAsia="ja-JP"/>
    </w:rPr>
  </w:style>
  <w:style w:type="character" w:customStyle="1" w:styleId="CommentSubjectChar">
    <w:name w:val="Comment Subject Char"/>
    <w:rPr>
      <w:rFonts w:ascii="Arial" w:eastAsia="Arial Unicode MS" w:hAnsi="Arial" w:cs="Arial"/>
      <w:b/>
      <w:bCs/>
      <w:lang w:eastAsia="ja-JP"/>
    </w:rPr>
  </w:style>
  <w:style w:type="character" w:customStyle="1" w:styleId="BalloonTextChar">
    <w:name w:val="Balloon Text Char"/>
    <w:rPr>
      <w:rFonts w:ascii="Tahoma" w:eastAsia="Arial Unicode MS" w:hAnsi="Tahoma" w:cs="Tahoma"/>
      <w:sz w:val="16"/>
      <w:szCs w:val="16"/>
      <w:lang w:eastAsia="ja-JP"/>
    </w:rPr>
  </w:style>
  <w:style w:type="character" w:customStyle="1" w:styleId="ms-profilevalue1">
    <w:name w:val="ms-profilevalue1"/>
    <w:rPr>
      <w:color w:val="4C4C4C"/>
    </w:rPr>
  </w:style>
  <w:style w:type="character" w:styleId="Nmerodelnea">
    <w:name w:val="line number"/>
  </w:style>
  <w:style w:type="character" w:customStyle="1" w:styleId="CNHead1Char">
    <w:name w:val="CN Head 1 Char"/>
    <w:rPr>
      <w:rFonts w:ascii="Arial" w:eastAsia="Times New Roman" w:hAnsi="Arial" w:cs="Times"/>
      <w:b/>
      <w:color w:val="5378B3"/>
      <w:sz w:val="36"/>
      <w:lang w:bidi="ar-SA"/>
    </w:rPr>
  </w:style>
  <w:style w:type="character" w:customStyle="1" w:styleId="Style3Char">
    <w:name w:val="Style3 Char"/>
    <w:rPr>
      <w:rFonts w:ascii="Calibri" w:eastAsia="Times New Roman" w:hAnsi="Calibri" w:cs="Times"/>
      <w:b w:val="0"/>
      <w:color w:val="5378B3"/>
      <w:sz w:val="32"/>
      <w:lang w:bidi="ar-SA"/>
    </w:rPr>
  </w:style>
  <w:style w:type="character" w:customStyle="1" w:styleId="IntenseQuoteChar">
    <w:name w:val="Intense Quote Char"/>
    <w:rPr>
      <w:rFonts w:ascii="Arial" w:eastAsia="Arial Unicode MS" w:hAnsi="Arial" w:cs="Arial"/>
      <w:b/>
      <w:bCs/>
      <w:i/>
      <w:iCs/>
      <w:color w:val="C0504D"/>
      <w:sz w:val="19"/>
      <w:szCs w:val="21"/>
      <w:lang w:eastAsia="ja-JP"/>
    </w:rPr>
  </w:style>
  <w:style w:type="character" w:customStyle="1" w:styleId="BulletCuerpoChar">
    <w:name w:val="Bullet Cuerpo Char"/>
    <w:rPr>
      <w:rFonts w:ascii="Calibri" w:hAnsi="Calibri" w:cs="Calibri"/>
      <w:sz w:val="24"/>
    </w:rPr>
  </w:style>
  <w:style w:type="character" w:customStyle="1" w:styleId="ListParagraphChar">
    <w:name w:val="List Paragraph Char"/>
    <w:rPr>
      <w:rFonts w:eastAsia="Times New Roman"/>
      <w:sz w:val="24"/>
      <w:szCs w:val="24"/>
    </w:rPr>
  </w:style>
  <w:style w:type="character" w:customStyle="1" w:styleId="CVBulletChar">
    <w:name w:val="CV Bullet Char"/>
    <w:rPr>
      <w:rFonts w:ascii="Calibri" w:eastAsia="Times New Roman" w:hAnsi="Calibri" w:cs="Calibri"/>
      <w:sz w:val="24"/>
      <w:szCs w:val="24"/>
    </w:rPr>
  </w:style>
  <w:style w:type="character" w:customStyle="1" w:styleId="Style4Char">
    <w:name w:val="Style4 Char"/>
    <w:rPr>
      <w:rFonts w:ascii="Calibri" w:eastAsia="Times New Roman" w:hAnsi="Calibri" w:cs="Calibri"/>
      <w:color w:val="365F91"/>
      <w:kern w:val="1"/>
      <w:sz w:val="28"/>
      <w:szCs w:val="32"/>
      <w:lang w:eastAsia="ja-JP"/>
    </w:rPr>
  </w:style>
  <w:style w:type="character" w:customStyle="1" w:styleId="CVTituloChar">
    <w:name w:val="CV Titulo Char"/>
    <w:rPr>
      <w:rFonts w:ascii="Calibri" w:eastAsia="Times New Roman" w:hAnsi="Calibri" w:cs="Calibri"/>
      <w:color w:val="365F91"/>
      <w:kern w:val="1"/>
      <w:sz w:val="28"/>
      <w:szCs w:val="32"/>
      <w:lang w:eastAsia="ja-JP"/>
    </w:rPr>
  </w:style>
  <w:style w:type="character" w:customStyle="1" w:styleId="CVTitulo2Char">
    <w:name w:val="CV Titulo 2 Char"/>
    <w:rPr>
      <w:rFonts w:ascii="Calibri" w:eastAsia="Times New Roman" w:hAnsi="Calibri" w:cs="Calibri"/>
      <w:color w:val="365F91"/>
      <w:kern w:val="1"/>
      <w:sz w:val="28"/>
      <w:szCs w:val="32"/>
      <w:lang w:eastAsia="ja-JP"/>
    </w:rPr>
  </w:style>
  <w:style w:type="character" w:customStyle="1" w:styleId="Style5Char">
    <w:name w:val="Style5 Char"/>
    <w:rPr>
      <w:rFonts w:ascii="Calibri" w:eastAsia="Times New Roman" w:hAnsi="Calibri" w:cs="Calibri"/>
      <w:b/>
      <w:color w:val="365F91"/>
      <w:kern w:val="1"/>
      <w:sz w:val="28"/>
      <w:szCs w:val="32"/>
      <w:lang w:eastAsia="ja-JP"/>
    </w:rPr>
  </w:style>
  <w:style w:type="character" w:customStyle="1" w:styleId="CNHead1Char0">
    <w:name w:val="CN Head1 Char"/>
    <w:rPr>
      <w:rFonts w:ascii="Calibri" w:eastAsia="Batang" w:hAnsi="Calibri" w:cs="Calibri"/>
      <w:b/>
      <w:iCs w:val="0"/>
      <w:color w:val="4F81BD"/>
      <w:sz w:val="32"/>
      <w:szCs w:val="22"/>
      <w:lang w:eastAsia="es-AR"/>
    </w:rPr>
  </w:style>
  <w:style w:type="character" w:customStyle="1" w:styleId="CABLEVISIONH1Char">
    <w:name w:val="CABLEVISION H1 Char"/>
    <w:rPr>
      <w:rFonts w:ascii="Calibri" w:eastAsia="Batang" w:hAnsi="Calibri" w:cs="Calibri"/>
      <w:b w:val="0"/>
      <w:iCs/>
      <w:color w:val="4F81BD"/>
      <w:sz w:val="32"/>
      <w:szCs w:val="22"/>
      <w:lang w:eastAsia="es-AR"/>
    </w:rPr>
  </w:style>
  <w:style w:type="character" w:customStyle="1" w:styleId="CABLEVISIONH2Char">
    <w:name w:val="CABLEVISION H2 Char"/>
    <w:rPr>
      <w:rFonts w:ascii="Helvetica" w:eastAsia="Batang" w:hAnsi="Helvetica" w:cs="Times New Roman"/>
      <w:b/>
      <w:color w:val="000080"/>
      <w:kern w:val="1"/>
      <w:sz w:val="24"/>
      <w:szCs w:val="28"/>
      <w:lang w:eastAsia="ja-JP"/>
    </w:rPr>
  </w:style>
  <w:style w:type="character" w:customStyle="1" w:styleId="HTMLPreformattedChar">
    <w:name w:val="HTML Preformatted Char"/>
    <w:rPr>
      <w:rFonts w:ascii="Courier New" w:eastAsia="Times New Roman" w:hAnsi="Courier New" w:cs="Courier New"/>
      <w:lang w:eastAsia="ja-JP"/>
    </w:rPr>
  </w:style>
  <w:style w:type="character" w:styleId="CitaHTML">
    <w:name w:val="HTML Cite"/>
    <w:rPr>
      <w:i/>
      <w:iCs/>
    </w:rPr>
  </w:style>
  <w:style w:type="character" w:customStyle="1" w:styleId="FootnoteTextChar">
    <w:name w:val="Footnote Text Char"/>
    <w:rPr>
      <w:rFonts w:ascii="Calibri" w:eastAsia="Times New Roman" w:hAnsi="Calibri" w:cs="Calibri"/>
      <w:i/>
      <w:szCs w:val="19"/>
    </w:rPr>
  </w:style>
  <w:style w:type="character" w:customStyle="1" w:styleId="Heading5Char">
    <w:name w:val="Heading 5 Char"/>
    <w:rPr>
      <w:rFonts w:ascii="Arial" w:eastAsia="Arial Unicode MS" w:hAnsi="Arial" w:cs="Arial"/>
      <w:b/>
      <w:kern w:val="1"/>
      <w:sz w:val="22"/>
      <w:szCs w:val="22"/>
      <w:lang w:eastAsia="ja-JP"/>
    </w:rPr>
  </w:style>
  <w:style w:type="character" w:styleId="nfasis">
    <w:name w:val="Emphasis"/>
    <w:qFormat/>
    <w:rPr>
      <w:i/>
      <w:iCs/>
    </w:rPr>
  </w:style>
  <w:style w:type="character" w:customStyle="1" w:styleId="RespuestaChar">
    <w:name w:val="Respuesta Char"/>
    <w:rPr>
      <w:rFonts w:ascii="Arial" w:eastAsia="Times New Roman" w:hAnsi="Arial" w:cs="Arial"/>
      <w:i/>
      <w:color w:val="548DD4"/>
      <w:sz w:val="22"/>
    </w:rPr>
  </w:style>
  <w:style w:type="character" w:customStyle="1" w:styleId="tablecap">
    <w:name w:val="tablecap"/>
    <w:basedOn w:val="WW-DefaultParagraphFont111111"/>
  </w:style>
  <w:style w:type="character" w:customStyle="1" w:styleId="ParagraphChar1">
    <w:name w:val="Paragraph Char1"/>
    <w:rPr>
      <w:rFonts w:ascii="Arial" w:eastAsia="Times New Roman" w:hAnsi="Arial" w:cs="Arial"/>
      <w:spacing w:val="-2"/>
      <w:kern w:val="1"/>
      <w:szCs w:val="22"/>
    </w:rPr>
  </w:style>
  <w:style w:type="character" w:customStyle="1" w:styleId="EndnoteTextChar">
    <w:name w:val="Endnote Text Char"/>
    <w:rPr>
      <w:rFonts w:ascii="Calibri" w:eastAsia="Arial Unicode MS" w:hAnsi="Calibri" w:cs="Calibri"/>
      <w:lang w:eastAsia="ja-JP"/>
    </w:rPr>
  </w:style>
  <w:style w:type="character" w:customStyle="1" w:styleId="EndnoteCharacters">
    <w:name w:val="Endnote Characters"/>
    <w:rPr>
      <w:vertAlign w:val="superscript"/>
    </w:rPr>
  </w:style>
  <w:style w:type="character" w:customStyle="1" w:styleId="CNParagraphChar3">
    <w:name w:val="CN Paragraph Char3"/>
    <w:rPr>
      <w:rFonts w:ascii="Arial" w:hAnsi="Arial" w:cs="Arial"/>
      <w:sz w:val="20"/>
      <w:szCs w:val="20"/>
    </w:rPr>
  </w:style>
  <w:style w:type="character" w:customStyle="1" w:styleId="Bullet1Char">
    <w:name w:val="Bullet 1 Char"/>
    <w:rPr>
      <w:rFonts w:ascii="Arial" w:eastAsia="Times New Roman" w:hAnsi="Arial" w:cs="Arial"/>
      <w:szCs w:val="24"/>
    </w:rPr>
  </w:style>
  <w:style w:type="character" w:customStyle="1" w:styleId="InitialStyle">
    <w:name w:val="InitialStyle"/>
    <w:rPr>
      <w:rFonts w:ascii="Times New Roman" w:hAnsi="Times New Roman" w:cs="Times New Roman"/>
      <w:color w:val="auto"/>
      <w:spacing w:val="0"/>
      <w:sz w:val="24"/>
      <w:szCs w:val="24"/>
    </w:rPr>
  </w:style>
  <w:style w:type="character" w:customStyle="1" w:styleId="AnexosChar">
    <w:name w:val="Anexos Char"/>
    <w:rPr>
      <w:rFonts w:ascii="Calibri" w:eastAsia="Times New Roman" w:hAnsi="Calibri" w:cs="Calibri"/>
      <w:color w:val="365F91"/>
      <w:kern w:val="1"/>
      <w:sz w:val="28"/>
      <w:szCs w:val="32"/>
      <w:lang w:eastAsia="ja-JP"/>
    </w:rPr>
  </w:style>
  <w:style w:type="character" w:customStyle="1" w:styleId="CoverPage2Char">
    <w:name w:val="Cover Page 2 Char"/>
    <w:rPr>
      <w:rFonts w:ascii="Arial" w:eastAsia="Times New Roman" w:hAnsi="Arial" w:cs="Arial"/>
      <w:b/>
      <w:color w:val="00B2EF"/>
      <w:sz w:val="90"/>
      <w:szCs w:val="90"/>
    </w:rPr>
  </w:style>
  <w:style w:type="character" w:customStyle="1" w:styleId="SubtitleChar">
    <w:name w:val="Subtitle Char"/>
    <w:rPr>
      <w:rFonts w:ascii="Calibri" w:eastAsia="Times New Roman" w:hAnsi="Calibri" w:cs="Times New Roman"/>
      <w:color w:val="5A5A5A"/>
      <w:spacing w:val="15"/>
      <w:sz w:val="22"/>
      <w:szCs w:val="22"/>
      <w:lang w:eastAsia="ja-JP"/>
    </w:rPr>
  </w:style>
  <w:style w:type="character" w:styleId="Textodelmarcadordeposicin">
    <w:name w:val="Placeholder Text"/>
    <w:rPr>
      <w:color w:val="808080"/>
    </w:rPr>
  </w:style>
  <w:style w:type="character" w:customStyle="1" w:styleId="BodyTextIndentChar">
    <w:name w:val="Body Text Indent Char"/>
    <w:rPr>
      <w:rFonts w:ascii="Calibri" w:hAnsi="Calibri" w:cs="Calibri"/>
      <w:sz w:val="21"/>
      <w:szCs w:val="21"/>
    </w:rPr>
  </w:style>
  <w:style w:type="character" w:customStyle="1" w:styleId="ListLabel246">
    <w:name w:val="ListLabel 246"/>
    <w:rPr>
      <w:rFonts w:cs="Wingdings"/>
    </w:rPr>
  </w:style>
  <w:style w:type="character" w:customStyle="1" w:styleId="IndexLink">
    <w:name w:val="Index Link"/>
  </w:style>
  <w:style w:type="character" w:customStyle="1" w:styleId="ListLabel403">
    <w:name w:val="ListLabel 403"/>
    <w:rPr>
      <w:rFonts w:cs="Courier New"/>
    </w:rPr>
  </w:style>
  <w:style w:type="character" w:customStyle="1" w:styleId="ListLabel404">
    <w:name w:val="ListLabel 404"/>
    <w:rPr>
      <w:rFonts w:cs="Courier New"/>
    </w:rPr>
  </w:style>
  <w:style w:type="character" w:customStyle="1" w:styleId="ListLabel405">
    <w:name w:val="ListLabel 405"/>
    <w:rPr>
      <w:rFonts w:cs="Courier New"/>
    </w:rPr>
  </w:style>
  <w:style w:type="character" w:customStyle="1" w:styleId="Bullets">
    <w:name w:val="Bullets"/>
    <w:rPr>
      <w:rFonts w:ascii="OpenSymbol" w:eastAsia="OpenSymbol" w:hAnsi="OpenSymbol" w:cs="OpenSymbol"/>
    </w:rPr>
  </w:style>
  <w:style w:type="paragraph" w:customStyle="1" w:styleId="Heading">
    <w:name w:val="Heading"/>
    <w:basedOn w:val="Normal"/>
    <w:next w:val="Textoindependiente"/>
    <w:pPr>
      <w:spacing w:after="120"/>
    </w:pPr>
    <w:rPr>
      <w:rFonts w:ascii="Arial Black" w:eastAsia="Arial Black" w:hAnsi="Arial Black" w:cs="Arial Black"/>
      <w:b/>
      <w:bCs/>
      <w:kern w:val="1"/>
      <w:sz w:val="44"/>
      <w:szCs w:val="44"/>
    </w:rPr>
  </w:style>
  <w:style w:type="paragraph" w:styleId="Textoindependiente">
    <w:name w:val="Body Text"/>
    <w:basedOn w:val="Normal"/>
    <w:pPr>
      <w:spacing w:before="0" w:after="120"/>
      <w:ind w:left="1418"/>
      <w:contextualSpacing/>
    </w:pPr>
    <w:rPr>
      <w:rFonts w:eastAsia="Batang"/>
      <w:iCs/>
      <w:sz w:val="22"/>
      <w:szCs w:val="22"/>
      <w:lang w:eastAsia="es-AR"/>
    </w:rPr>
  </w:style>
  <w:style w:type="paragraph" w:styleId="Lista">
    <w:name w:val="List"/>
    <w:basedOn w:val="Textoindependiente"/>
    <w:rPr>
      <w:rFonts w:cs="FreeSans"/>
    </w:rPr>
  </w:style>
  <w:style w:type="paragraph" w:styleId="Descripcin">
    <w:name w:val="caption"/>
    <w:basedOn w:val="Normal"/>
    <w:qFormat/>
    <w:pPr>
      <w:suppressLineNumbers/>
      <w:spacing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AppendixHeading1">
    <w:name w:val="Appendix Heading 1"/>
    <w:basedOn w:val="Textoindependiente"/>
    <w:next w:val="Textoindependiente"/>
    <w:pPr>
      <w:pageBreakBefore/>
      <w:pBdr>
        <w:top w:val="none" w:sz="0" w:space="0" w:color="000000"/>
        <w:left w:val="none" w:sz="0" w:space="0" w:color="000000"/>
        <w:bottom w:val="single" w:sz="4" w:space="1" w:color="6666FF"/>
        <w:right w:val="none" w:sz="0" w:space="0" w:color="000000"/>
      </w:pBdr>
      <w:spacing w:before="360" w:after="240"/>
    </w:pPr>
    <w:rPr>
      <w:rFonts w:ascii="Arial Black" w:hAnsi="Arial Black" w:cs="Arial Black"/>
      <w:color w:val="6666FF"/>
      <w:sz w:val="32"/>
      <w:szCs w:val="32"/>
    </w:rPr>
  </w:style>
  <w:style w:type="paragraph" w:customStyle="1" w:styleId="AppendixHeading2">
    <w:name w:val="Appendix Heading 2"/>
    <w:basedOn w:val="AppendixHeading1"/>
    <w:next w:val="Textoindependiente"/>
    <w:pPr>
      <w:keepNext/>
      <w:pageBreakBefore w:val="0"/>
      <w:pBdr>
        <w:bottom w:val="none" w:sz="0" w:space="0" w:color="000000"/>
      </w:pBdr>
      <w:spacing w:after="120"/>
    </w:pPr>
    <w:rPr>
      <w:rFonts w:ascii="Arial" w:hAnsi="Arial" w:cs="Arial"/>
      <w:b/>
      <w:i/>
      <w:sz w:val="28"/>
    </w:rPr>
  </w:style>
  <w:style w:type="paragraph" w:customStyle="1" w:styleId="AppendixHeading3">
    <w:name w:val="Appendix Heading 3"/>
    <w:basedOn w:val="AppendixHeading2"/>
    <w:next w:val="Textoindependiente"/>
    <w:rPr>
      <w:i w:val="0"/>
      <w:sz w:val="26"/>
    </w:rPr>
  </w:style>
  <w:style w:type="paragraph" w:customStyle="1" w:styleId="Callout">
    <w:name w:val="Callout"/>
    <w:basedOn w:val="Textoindependiente"/>
    <w:next w:val="Textoindependiente"/>
    <w:rPr>
      <w:rFonts w:ascii="Arial Bold" w:hAnsi="Arial Bold" w:cs="Arial Bold"/>
      <w:b/>
      <w:i/>
      <w:color w:val="6666FF"/>
      <w:sz w:val="19"/>
      <w:szCs w:val="16"/>
    </w:rPr>
  </w:style>
  <w:style w:type="paragraph" w:customStyle="1" w:styleId="WW-Caption">
    <w:name w:val="WW-Caption"/>
    <w:basedOn w:val="Normal"/>
    <w:next w:val="Normal"/>
    <w:pPr>
      <w:spacing w:after="120"/>
      <w:jc w:val="center"/>
    </w:pPr>
    <w:rPr>
      <w:b/>
      <w:bCs/>
      <w:i/>
      <w:sz w:val="18"/>
      <w:szCs w:val="20"/>
    </w:rPr>
  </w:style>
  <w:style w:type="paragraph" w:customStyle="1" w:styleId="Comment">
    <w:name w:val="Comment"/>
    <w:basedOn w:val="Textoindependiente"/>
    <w:next w:val="Textoindependiente"/>
    <w:rPr>
      <w:rFonts w:ascii="Helvetica" w:hAnsi="Helvetica" w:cs="Helvetica"/>
      <w:b/>
    </w:rPr>
  </w:style>
  <w:style w:type="paragraph" w:customStyle="1" w:styleId="CoverLetterAddress">
    <w:name w:val="Cover Letter Address"/>
    <w:basedOn w:val="Normal"/>
    <w:pPr>
      <w:ind w:left="7070"/>
    </w:pPr>
    <w:rPr>
      <w:rFonts w:ascii="Times New Roman" w:hAnsi="Times New Roman" w:cs="Times New Roman"/>
      <w:i/>
      <w:sz w:val="18"/>
    </w:rPr>
  </w:style>
  <w:style w:type="paragraph" w:customStyle="1" w:styleId="CoverLetterBullet">
    <w:name w:val="Cover Letter Bullet"/>
    <w:basedOn w:val="Textoindependiente"/>
    <w:pPr>
      <w:numPr>
        <w:numId w:val="40"/>
      </w:numPr>
      <w:spacing w:after="0"/>
    </w:pPr>
  </w:style>
  <w:style w:type="paragraph" w:customStyle="1" w:styleId="CoverLetterText">
    <w:name w:val="Cover Letter Text"/>
    <w:basedOn w:val="Textoindependiente"/>
    <w:pPr>
      <w:spacing w:before="180"/>
    </w:pPr>
  </w:style>
  <w:style w:type="paragraph" w:styleId="Piedepgina">
    <w:name w:val="footer"/>
    <w:basedOn w:val="Normal"/>
    <w:pPr>
      <w:spacing w:before="60"/>
    </w:pPr>
    <w:rPr>
      <w:rFonts w:ascii="Arial" w:hAnsi="Arial" w:cs="Arial"/>
      <w:sz w:val="16"/>
    </w:rPr>
  </w:style>
  <w:style w:type="paragraph" w:styleId="Encabezado">
    <w:name w:val="header"/>
    <w:basedOn w:val="Normal"/>
    <w:pPr>
      <w:pBdr>
        <w:top w:val="none" w:sz="0" w:space="0" w:color="000000"/>
        <w:left w:val="none" w:sz="0" w:space="0" w:color="000000"/>
        <w:bottom w:val="single" w:sz="12" w:space="2" w:color="000000"/>
        <w:right w:val="none" w:sz="0" w:space="0" w:color="000000"/>
      </w:pBdr>
      <w:spacing w:before="60"/>
    </w:pPr>
    <w:rPr>
      <w:rFonts w:ascii="Helvetica" w:hAnsi="Helvetica" w:cs="Helvetica"/>
      <w:b/>
      <w:sz w:val="22"/>
      <w:szCs w:val="22"/>
    </w:rPr>
  </w:style>
  <w:style w:type="paragraph" w:customStyle="1" w:styleId="HostData">
    <w:name w:val="Host Data"/>
    <w:basedOn w:val="Normal"/>
    <w:next w:val="Textoindependiente"/>
    <w:rPr>
      <w:rFonts w:ascii="Courier New" w:hAnsi="Courier New" w:cs="Courier New"/>
    </w:rPr>
  </w:style>
  <w:style w:type="paragraph" w:customStyle="1" w:styleId="LegalText">
    <w:name w:val="Legal Text"/>
    <w:basedOn w:val="Textoindependiente"/>
    <w:pPr>
      <w:spacing w:before="180" w:after="0"/>
    </w:pPr>
    <w:rPr>
      <w:sz w:val="18"/>
    </w:rPr>
  </w:style>
  <w:style w:type="paragraph" w:customStyle="1" w:styleId="LegalTextBullet">
    <w:name w:val="Legal Text Bullet"/>
    <w:basedOn w:val="LegalText"/>
    <w:pPr>
      <w:numPr>
        <w:numId w:val="10"/>
      </w:numPr>
    </w:pPr>
  </w:style>
  <w:style w:type="paragraph" w:styleId="Listaconvietas">
    <w:name w:val="List Bullet"/>
    <w:basedOn w:val="Textoindependiente"/>
    <w:pPr>
      <w:numPr>
        <w:numId w:val="26"/>
      </w:numPr>
    </w:pPr>
  </w:style>
  <w:style w:type="paragraph" w:styleId="Listaconvietas2">
    <w:name w:val="List Bullet 2"/>
    <w:basedOn w:val="Textoindependiente"/>
    <w:pPr>
      <w:spacing w:after="0"/>
    </w:pPr>
    <w:rPr>
      <w:b/>
      <w:sz w:val="18"/>
      <w:szCs w:val="18"/>
    </w:rPr>
  </w:style>
  <w:style w:type="paragraph" w:styleId="Listaconvietas3">
    <w:name w:val="List Bullet 3"/>
    <w:basedOn w:val="Textoindependiente"/>
    <w:pPr>
      <w:numPr>
        <w:numId w:val="3"/>
      </w:numPr>
      <w:spacing w:after="0"/>
    </w:pPr>
    <w:rPr>
      <w:b/>
      <w:sz w:val="18"/>
      <w:szCs w:val="18"/>
    </w:rPr>
  </w:style>
  <w:style w:type="paragraph" w:styleId="Listaconvietas4">
    <w:name w:val="List Bullet 4"/>
    <w:basedOn w:val="Normal"/>
    <w:pPr>
      <w:numPr>
        <w:numId w:val="2"/>
      </w:numPr>
    </w:pPr>
  </w:style>
  <w:style w:type="paragraph" w:customStyle="1" w:styleId="ListIndent">
    <w:name w:val="List Indent"/>
    <w:basedOn w:val="Textoindependiente"/>
    <w:pPr>
      <w:spacing w:after="0"/>
    </w:pPr>
    <w:rPr>
      <w:rFonts w:ascii="Arial" w:hAnsi="Arial" w:cs="Arial"/>
      <w:iCs w:val="0"/>
      <w:sz w:val="20"/>
      <w:szCs w:val="18"/>
    </w:rPr>
  </w:style>
  <w:style w:type="paragraph" w:customStyle="1" w:styleId="ListIndent2">
    <w:name w:val="List Indent 2"/>
    <w:basedOn w:val="Textoindependiente"/>
    <w:pPr>
      <w:spacing w:after="0"/>
      <w:ind w:left="720"/>
    </w:pPr>
  </w:style>
  <w:style w:type="paragraph" w:customStyle="1" w:styleId="ListIndent3">
    <w:name w:val="List Indent 3"/>
    <w:basedOn w:val="Textoindependiente"/>
    <w:pPr>
      <w:spacing w:after="0"/>
      <w:ind w:left="1080"/>
    </w:pPr>
  </w:style>
  <w:style w:type="paragraph" w:styleId="Listaconnmeros">
    <w:name w:val="List Number"/>
    <w:basedOn w:val="Textoindependiente"/>
    <w:pPr>
      <w:numPr>
        <w:numId w:val="34"/>
      </w:numPr>
      <w:spacing w:after="0"/>
    </w:pPr>
    <w:rPr>
      <w:sz w:val="19"/>
      <w:szCs w:val="19"/>
    </w:rPr>
  </w:style>
  <w:style w:type="paragraph" w:styleId="Listaconnmeros2">
    <w:name w:val="List Number 2"/>
    <w:basedOn w:val="Listaconnmeros"/>
    <w:pPr>
      <w:numPr>
        <w:numId w:val="21"/>
      </w:numPr>
    </w:pPr>
  </w:style>
  <w:style w:type="paragraph" w:styleId="Listaconnmeros3">
    <w:name w:val="List Number 3"/>
    <w:basedOn w:val="Listaconnmeros2"/>
    <w:pPr>
      <w:numPr>
        <w:numId w:val="32"/>
      </w:numPr>
    </w:pPr>
  </w:style>
  <w:style w:type="paragraph" w:customStyle="1" w:styleId="RFPQuestion">
    <w:name w:val="RFP Question"/>
    <w:basedOn w:val="Normal"/>
    <w:next w:val="Textoindependiente"/>
    <w:pPr>
      <w:spacing w:before="200" w:after="200"/>
    </w:pPr>
    <w:rPr>
      <w:rFonts w:ascii="Arial" w:eastAsia="Arial" w:hAnsi="Arial" w:cs="Arial"/>
      <w:b/>
      <w:color w:val="6666FF"/>
      <w:sz w:val="19"/>
    </w:rPr>
  </w:style>
  <w:style w:type="paragraph" w:customStyle="1" w:styleId="RFPQuestionBullet">
    <w:name w:val="RFP Question Bullet"/>
    <w:basedOn w:val="RFPQuestion"/>
    <w:pPr>
      <w:numPr>
        <w:numId w:val="36"/>
      </w:numPr>
    </w:pPr>
  </w:style>
  <w:style w:type="paragraph" w:customStyle="1" w:styleId="RFPQuestionBullet2">
    <w:name w:val="RFP Question Bullet 2"/>
    <w:basedOn w:val="RFPQuestion"/>
    <w:pPr>
      <w:numPr>
        <w:numId w:val="12"/>
      </w:numPr>
    </w:pPr>
  </w:style>
  <w:style w:type="paragraph" w:customStyle="1" w:styleId="RFPQuestionBullet3">
    <w:name w:val="RFP Question Bullet 3"/>
    <w:basedOn w:val="RFPQuestion"/>
    <w:pPr>
      <w:numPr>
        <w:numId w:val="41"/>
      </w:numPr>
    </w:pPr>
    <w:rPr>
      <w:rFonts w:ascii="Calibri" w:hAnsi="Calibri" w:cs="Calibri"/>
      <w:sz w:val="20"/>
    </w:rPr>
  </w:style>
  <w:style w:type="paragraph" w:customStyle="1" w:styleId="RFPQuestionList">
    <w:name w:val="RFP Question List"/>
    <w:basedOn w:val="RFPQuestion"/>
    <w:pPr>
      <w:ind w:left="360" w:hanging="360"/>
    </w:pPr>
  </w:style>
  <w:style w:type="paragraph" w:customStyle="1" w:styleId="RFPQuestionList2">
    <w:name w:val="RFP Question List 2"/>
    <w:basedOn w:val="RFPQuestion"/>
    <w:pPr>
      <w:ind w:left="720" w:hanging="360"/>
    </w:pPr>
  </w:style>
  <w:style w:type="paragraph" w:customStyle="1" w:styleId="RFPQuestionList3">
    <w:name w:val="RFP Question List 3"/>
    <w:basedOn w:val="RFPQuestion"/>
    <w:pPr>
      <w:ind w:left="1080" w:hanging="360"/>
    </w:pPr>
  </w:style>
  <w:style w:type="paragraph" w:styleId="Tabladeilustraciones">
    <w:name w:val="table of figures"/>
    <w:basedOn w:val="Normal"/>
    <w:next w:val="Normal"/>
    <w:pPr>
      <w:spacing w:before="80" w:after="80"/>
      <w:ind w:left="360" w:right="360" w:hanging="360"/>
    </w:pPr>
  </w:style>
  <w:style w:type="paragraph" w:customStyle="1" w:styleId="TableText">
    <w:name w:val="Table Text"/>
    <w:basedOn w:val="Textoindependiente"/>
    <w:pPr>
      <w:spacing w:before="60" w:after="0"/>
    </w:pPr>
    <w:rPr>
      <w:rFonts w:ascii="Arial" w:eastAsia="Arial Unicode MS" w:hAnsi="Arial" w:cs="Arial"/>
      <w:iCs w:val="0"/>
      <w:sz w:val="19"/>
      <w:szCs w:val="21"/>
      <w:lang w:eastAsia="ja-JP"/>
    </w:rPr>
  </w:style>
  <w:style w:type="paragraph" w:customStyle="1" w:styleId="TableTextBullet">
    <w:name w:val="Table Text Bullet"/>
    <w:basedOn w:val="TableText"/>
    <w:pPr>
      <w:numPr>
        <w:numId w:val="20"/>
      </w:numPr>
    </w:pPr>
    <w:rPr>
      <w:rFonts w:ascii="Calibri" w:hAnsi="Calibri" w:cs="Calibri"/>
    </w:rPr>
  </w:style>
  <w:style w:type="paragraph" w:customStyle="1" w:styleId="TableTextBullet2">
    <w:name w:val="Table Text Bullet 2"/>
    <w:basedOn w:val="TableText"/>
    <w:pPr>
      <w:numPr>
        <w:numId w:val="28"/>
      </w:numPr>
    </w:pPr>
  </w:style>
  <w:style w:type="paragraph" w:customStyle="1" w:styleId="TableTextBullet3">
    <w:name w:val="Table Text Bullet 3"/>
    <w:basedOn w:val="TableText"/>
    <w:pPr>
      <w:numPr>
        <w:numId w:val="17"/>
      </w:numPr>
    </w:pPr>
  </w:style>
  <w:style w:type="paragraph" w:customStyle="1" w:styleId="TableList">
    <w:name w:val="Table List"/>
    <w:basedOn w:val="TableText"/>
    <w:pPr>
      <w:numPr>
        <w:numId w:val="23"/>
      </w:numPr>
    </w:pPr>
  </w:style>
  <w:style w:type="paragraph" w:customStyle="1" w:styleId="TableTitle">
    <w:name w:val="Table Title"/>
    <w:basedOn w:val="TableText"/>
    <w:next w:val="TableText"/>
    <w:pPr>
      <w:spacing w:after="60"/>
    </w:pPr>
    <w:rPr>
      <w:b/>
    </w:rPr>
  </w:style>
  <w:style w:type="paragraph" w:customStyle="1" w:styleId="Theme">
    <w:name w:val="Theme"/>
    <w:basedOn w:val="Textoindependiente"/>
    <w:next w:val="Textoindependiente"/>
    <w:pPr>
      <w:pBdr>
        <w:top w:val="single" w:sz="4" w:space="0" w:color="6666FF"/>
        <w:left w:val="none" w:sz="0" w:space="0" w:color="000000"/>
        <w:bottom w:val="single" w:sz="4" w:space="4" w:color="6666FF"/>
        <w:right w:val="none" w:sz="0" w:space="0" w:color="000000"/>
      </w:pBdr>
      <w:spacing w:before="360" w:after="480" w:line="320" w:lineRule="atLeast"/>
      <w:ind w:left="1800" w:right="1800"/>
    </w:pPr>
    <w:rPr>
      <w:color w:val="6666FF"/>
    </w:rPr>
  </w:style>
  <w:style w:type="paragraph" w:customStyle="1" w:styleId="ValueProposition">
    <w:name w:val="Value Proposition"/>
    <w:basedOn w:val="Textoindependiente"/>
    <w:next w:val="Textoindependiente"/>
    <w:rPr>
      <w:rFonts w:ascii="Arial Bold" w:hAnsi="Arial Bold" w:cs="Arial Bold"/>
      <w:b/>
      <w:i/>
      <w:color w:val="6666FF"/>
      <w:sz w:val="28"/>
      <w:szCs w:val="28"/>
    </w:rPr>
  </w:style>
  <w:style w:type="paragraph" w:styleId="TDC1">
    <w:name w:val="toc 1"/>
    <w:basedOn w:val="Normal"/>
    <w:next w:val="Normal"/>
    <w:uiPriority w:val="39"/>
    <w:pPr>
      <w:spacing w:before="60" w:after="60"/>
      <w:ind w:right="360"/>
    </w:pPr>
    <w:rPr>
      <w:b/>
      <w:color w:val="1F497D"/>
    </w:rPr>
  </w:style>
  <w:style w:type="paragraph" w:styleId="TDC2">
    <w:name w:val="toc 2"/>
    <w:basedOn w:val="TDC1"/>
    <w:next w:val="Normal"/>
    <w:uiPriority w:val="39"/>
    <w:pPr>
      <w:spacing w:before="20" w:after="20"/>
      <w:ind w:left="142" w:right="0"/>
      <w:jc w:val="left"/>
    </w:pPr>
    <w:rPr>
      <w:b w:val="0"/>
      <w:sz w:val="18"/>
    </w:rPr>
  </w:style>
  <w:style w:type="paragraph" w:styleId="TDC3">
    <w:name w:val="toc 3"/>
    <w:basedOn w:val="TDC2"/>
    <w:next w:val="Normal"/>
    <w:uiPriority w:val="39"/>
    <w:pPr>
      <w:ind w:left="720"/>
    </w:pPr>
  </w:style>
  <w:style w:type="paragraph" w:styleId="TDC4">
    <w:name w:val="toc 4"/>
    <w:basedOn w:val="TDC3"/>
    <w:next w:val="Normal"/>
    <w:uiPriority w:val="39"/>
    <w:pPr>
      <w:ind w:left="1080"/>
    </w:pPr>
  </w:style>
  <w:style w:type="paragraph" w:styleId="TDC5">
    <w:name w:val="toc 5"/>
    <w:basedOn w:val="TDC4"/>
    <w:next w:val="Normal"/>
    <w:uiPriority w:val="39"/>
  </w:style>
  <w:style w:type="paragraph" w:styleId="TDC6">
    <w:name w:val="toc 6"/>
    <w:basedOn w:val="TDC5"/>
    <w:next w:val="Normal"/>
    <w:uiPriority w:val="39"/>
  </w:style>
  <w:style w:type="paragraph" w:styleId="TDC7">
    <w:name w:val="toc 7"/>
    <w:basedOn w:val="TDC6"/>
    <w:next w:val="Normal"/>
    <w:uiPriority w:val="39"/>
  </w:style>
  <w:style w:type="paragraph" w:styleId="TDC8">
    <w:name w:val="toc 8"/>
    <w:basedOn w:val="TDC7"/>
    <w:next w:val="Normal"/>
    <w:uiPriority w:val="39"/>
  </w:style>
  <w:style w:type="paragraph" w:styleId="TDC9">
    <w:name w:val="toc 9"/>
    <w:basedOn w:val="TDC8"/>
    <w:next w:val="Normal"/>
    <w:uiPriority w:val="39"/>
  </w:style>
  <w:style w:type="paragraph" w:styleId="Textodeglobo">
    <w:name w:val="Balloon Text"/>
    <w:basedOn w:val="Normal"/>
    <w:rPr>
      <w:rFonts w:ascii="Tahoma" w:hAnsi="Tahoma" w:cs="Tahoma"/>
      <w:sz w:val="16"/>
      <w:szCs w:val="16"/>
    </w:rPr>
  </w:style>
  <w:style w:type="paragraph" w:customStyle="1" w:styleId="Revisin1">
    <w:name w:val="Revisión1"/>
    <w:pPr>
      <w:suppressAutoHyphens/>
    </w:pPr>
    <w:rPr>
      <w:rFonts w:ascii="Arial" w:eastAsia="Arial Unicode MS" w:hAnsi="Arial" w:cs="Arial"/>
      <w:sz w:val="21"/>
      <w:szCs w:val="21"/>
      <w:lang w:val="es-MX" w:eastAsia="ja-JP"/>
    </w:rPr>
  </w:style>
  <w:style w:type="paragraph" w:styleId="NormalWeb">
    <w:name w:val="Normal (Web)"/>
    <w:basedOn w:val="Normal"/>
    <w:pPr>
      <w:spacing w:before="280" w:after="280"/>
    </w:pPr>
    <w:rPr>
      <w:rFonts w:ascii="Times New Roman" w:eastAsia="Times New Roman" w:hAnsi="Times New Roman" w:cs="Times New Roman"/>
      <w:sz w:val="24"/>
      <w:szCs w:val="24"/>
    </w:rPr>
  </w:style>
  <w:style w:type="paragraph" w:customStyle="1" w:styleId="Texte1">
    <w:name w:val="Texte1"/>
    <w:basedOn w:val="Textoindependiente"/>
    <w:pPr>
      <w:autoSpaceDE w:val="0"/>
      <w:spacing w:before="60"/>
    </w:pPr>
    <w:rPr>
      <w:rFonts w:eastAsia="Times New Roman"/>
    </w:rPr>
  </w:style>
  <w:style w:type="paragraph" w:styleId="Textocomentario">
    <w:name w:val="annotation text"/>
    <w:basedOn w:val="Normal"/>
    <w:rPr>
      <w:rFonts w:ascii="Arial" w:hAnsi="Arial" w:cs="Arial"/>
      <w:szCs w:val="20"/>
    </w:rPr>
  </w:style>
  <w:style w:type="paragraph" w:styleId="Asuntodelcomentario">
    <w:name w:val="annotation subject"/>
    <w:basedOn w:val="Textocomentario"/>
    <w:next w:val="Textocomentario"/>
    <w:rPr>
      <w:b/>
      <w:bCs/>
    </w:rPr>
  </w:style>
  <w:style w:type="paragraph" w:customStyle="1" w:styleId="Style1Heading1">
    <w:name w:val="Style1 Heading1"/>
    <w:basedOn w:val="Ttulo1"/>
    <w:pPr>
      <w:numPr>
        <w:numId w:val="0"/>
      </w:numPr>
      <w:spacing w:before="240" w:after="60"/>
    </w:pPr>
    <w:rPr>
      <w:rFonts w:ascii="Arial" w:eastAsia="Arial Unicode MS" w:hAnsi="Arial" w:cs="Arial"/>
      <w:b/>
      <w:color w:val="auto"/>
    </w:rPr>
  </w:style>
  <w:style w:type="paragraph" w:customStyle="1" w:styleId="Prrafodelista1">
    <w:name w:val="Párrafo de lista1"/>
    <w:basedOn w:val="Normal"/>
    <w:pPr>
      <w:spacing w:after="200" w:line="276" w:lineRule="auto"/>
      <w:ind w:left="720"/>
      <w:contextualSpacing/>
    </w:pPr>
    <w:rPr>
      <w:rFonts w:eastAsia="Calibri"/>
      <w:sz w:val="22"/>
      <w:szCs w:val="22"/>
    </w:rPr>
  </w:style>
  <w:style w:type="paragraph" w:customStyle="1" w:styleId="StyleCoverLetterText105pt">
    <w:name w:val="Style Cover Letter Text + 105 pt"/>
    <w:basedOn w:val="CoverLetterText"/>
    <w:rPr>
      <w:sz w:val="21"/>
    </w:rPr>
  </w:style>
  <w:style w:type="paragraph" w:customStyle="1" w:styleId="IBMNormal">
    <w:name w:val="IBM Normal"/>
    <w:basedOn w:val="Normal"/>
    <w:pPr>
      <w:spacing w:before="40" w:after="40"/>
    </w:pPr>
    <w:rPr>
      <w:rFonts w:ascii="Arial" w:eastAsia="MS Mincho" w:hAnsi="Arial" w:cs="Arial"/>
    </w:rPr>
  </w:style>
  <w:style w:type="paragraph" w:customStyle="1" w:styleId="IBMBullet1Char">
    <w:name w:val="IBM Bullet 1 Char"/>
    <w:basedOn w:val="Normal"/>
    <w:pPr>
      <w:spacing w:before="60" w:after="60"/>
      <w:jc w:val="left"/>
    </w:pPr>
    <w:rPr>
      <w:rFonts w:ascii="Arial" w:eastAsia="Times New Roman" w:hAnsi="Arial" w:cs="Arial"/>
      <w:sz w:val="19"/>
      <w:szCs w:val="19"/>
      <w:lang w:eastAsia="es-AR"/>
    </w:rPr>
  </w:style>
  <w:style w:type="paragraph" w:customStyle="1" w:styleId="IBMNormalChar">
    <w:name w:val="IBM Normal Char"/>
    <w:basedOn w:val="Normal"/>
    <w:pPr>
      <w:spacing w:before="40" w:after="40"/>
    </w:pPr>
    <w:rPr>
      <w:rFonts w:ascii="Arial" w:eastAsia="MS Mincho" w:hAnsi="Arial" w:cs="Arial"/>
    </w:rPr>
  </w:style>
  <w:style w:type="paragraph" w:styleId="Textonotapie">
    <w:name w:val="footnote text"/>
    <w:basedOn w:val="Normal"/>
    <w:pPr>
      <w:numPr>
        <w:numId w:val="7"/>
      </w:numPr>
      <w:ind w:left="0" w:firstLine="0"/>
    </w:pPr>
    <w:rPr>
      <w:rFonts w:eastAsia="Times New Roman"/>
      <w:i/>
      <w:szCs w:val="19"/>
    </w:rPr>
  </w:style>
  <w:style w:type="paragraph" w:customStyle="1" w:styleId="IBM-Ttulo1">
    <w:name w:val="IBM - Título 1"/>
    <w:basedOn w:val="Ttulo1"/>
    <w:next w:val="Normal"/>
    <w:pPr>
      <w:numPr>
        <w:numId w:val="0"/>
      </w:numPr>
      <w:pBdr>
        <w:top w:val="none" w:sz="0" w:space="0" w:color="000000"/>
        <w:left w:val="none" w:sz="0" w:space="0" w:color="000000"/>
        <w:bottom w:val="single" w:sz="4" w:space="1" w:color="666699"/>
        <w:right w:val="none" w:sz="0" w:space="0" w:color="000000"/>
      </w:pBdr>
      <w:tabs>
        <w:tab w:val="left" w:pos="-720"/>
        <w:tab w:val="left" w:pos="0"/>
        <w:tab w:val="left" w:pos="720"/>
      </w:tabs>
    </w:pPr>
    <w:rPr>
      <w:rFonts w:ascii="Helvetica" w:hAnsi="Helvetica" w:cs="Arial"/>
      <w:b/>
      <w:color w:val="666699"/>
      <w:sz w:val="44"/>
      <w:szCs w:val="44"/>
    </w:rPr>
  </w:style>
  <w:style w:type="paragraph" w:customStyle="1" w:styleId="IBM-Ttulo2">
    <w:name w:val="IBM - Título 2"/>
    <w:basedOn w:val="Normal"/>
    <w:next w:val="Normal"/>
    <w:pPr>
      <w:tabs>
        <w:tab w:val="num" w:pos="0"/>
      </w:tabs>
      <w:spacing w:before="240" w:after="120"/>
      <w:ind w:left="284" w:hanging="284"/>
    </w:pPr>
    <w:rPr>
      <w:rFonts w:ascii="Helvetica" w:eastAsia="Times New Roman" w:hAnsi="Helvetica" w:cs="Times"/>
      <w:b/>
      <w:bCs/>
      <w:color w:val="666699"/>
      <w:sz w:val="24"/>
      <w:szCs w:val="24"/>
    </w:rPr>
  </w:style>
  <w:style w:type="paragraph" w:customStyle="1" w:styleId="IBMTituloNegrita">
    <w:name w:val="IBM Titulo Negrita"/>
    <w:basedOn w:val="Normal"/>
    <w:next w:val="Normal"/>
    <w:pPr>
      <w:spacing w:before="240" w:after="60"/>
    </w:pPr>
    <w:rPr>
      <w:rFonts w:ascii="Helvetica" w:eastAsia="MS Mincho" w:hAnsi="Helvetica" w:cs="Arial Bold"/>
      <w:b/>
      <w:color w:val="6666FF"/>
      <w:kern w:val="1"/>
      <w:sz w:val="21"/>
    </w:rPr>
  </w:style>
  <w:style w:type="paragraph" w:customStyle="1" w:styleId="IBMBullet10ptN3">
    <w:name w:val="IBM Bullet 10 pt N3"/>
    <w:basedOn w:val="Normal"/>
    <w:pPr>
      <w:spacing w:before="60" w:after="60"/>
      <w:ind w:left="1800" w:hanging="360"/>
    </w:pPr>
    <w:rPr>
      <w:rFonts w:ascii="Arial" w:eastAsia="Batang" w:hAnsi="Arial" w:cs="Arial"/>
    </w:rPr>
  </w:style>
  <w:style w:type="paragraph" w:customStyle="1" w:styleId="CNLevel2List">
    <w:name w:val="CN Level 2 List"/>
    <w:basedOn w:val="Normal"/>
    <w:pPr>
      <w:numPr>
        <w:numId w:val="15"/>
      </w:numPr>
      <w:tabs>
        <w:tab w:val="left" w:pos="4320"/>
      </w:tabs>
      <w:spacing w:before="28" w:after="28"/>
      <w:ind w:left="4320" w:firstLine="0"/>
    </w:pPr>
    <w:rPr>
      <w:rFonts w:eastAsia="Times New Roman"/>
      <w:szCs w:val="20"/>
    </w:rPr>
  </w:style>
  <w:style w:type="paragraph" w:customStyle="1" w:styleId="IBM-Ttulo3">
    <w:name w:val="IBM - Título 3"/>
    <w:basedOn w:val="IBM-Ttulo2"/>
    <w:next w:val="Normal"/>
    <w:pPr>
      <w:tabs>
        <w:tab w:val="clear" w:pos="0"/>
      </w:tabs>
      <w:ind w:left="1080" w:hanging="360"/>
    </w:pPr>
    <w:rPr>
      <w:sz w:val="22"/>
      <w:szCs w:val="22"/>
    </w:rPr>
  </w:style>
  <w:style w:type="paragraph" w:customStyle="1" w:styleId="IBM-ListaconVietas">
    <w:name w:val="IBM - Lista con Viñetas"/>
    <w:basedOn w:val="Normal"/>
    <w:pPr>
      <w:spacing w:before="60" w:after="60"/>
      <w:ind w:left="1191" w:hanging="340"/>
    </w:pPr>
    <w:rPr>
      <w:rFonts w:eastAsia="Times New Roman"/>
      <w:sz w:val="22"/>
      <w:szCs w:val="20"/>
    </w:rPr>
  </w:style>
  <w:style w:type="paragraph" w:customStyle="1" w:styleId="IBMBullet2Char">
    <w:name w:val="IBM Bullet 2 Char"/>
    <w:basedOn w:val="Normal"/>
    <w:pPr>
      <w:numPr>
        <w:numId w:val="35"/>
      </w:numPr>
      <w:spacing w:before="80" w:after="80"/>
      <w:ind w:left="0" w:right="23" w:firstLine="0"/>
    </w:pPr>
    <w:rPr>
      <w:rFonts w:eastAsia="Batang"/>
      <w:bCs/>
      <w:szCs w:val="24"/>
    </w:rPr>
  </w:style>
  <w:style w:type="paragraph" w:customStyle="1" w:styleId="IBMTexto10pt">
    <w:name w:val="IBM Texto 10 pt"/>
    <w:basedOn w:val="Normal"/>
    <w:pPr>
      <w:spacing w:before="60" w:after="60"/>
    </w:pPr>
    <w:rPr>
      <w:rFonts w:ascii="Arial" w:eastAsia="MS Mincho" w:hAnsi="Arial" w:cs="Arial"/>
    </w:rPr>
  </w:style>
  <w:style w:type="paragraph" w:customStyle="1" w:styleId="IBMBullet10ptAzul">
    <w:name w:val="IBM Bullet 10 pt Azul"/>
    <w:basedOn w:val="Normal"/>
    <w:pPr>
      <w:spacing w:before="60" w:after="60"/>
      <w:ind w:left="284" w:hanging="284"/>
    </w:pPr>
    <w:rPr>
      <w:rFonts w:eastAsia="Times New Roman"/>
      <w:szCs w:val="24"/>
    </w:rPr>
  </w:style>
  <w:style w:type="paragraph" w:customStyle="1" w:styleId="CharCharChar">
    <w:name w:val="Char Char Char"/>
    <w:basedOn w:val="Normal"/>
    <w:pPr>
      <w:spacing w:after="160" w:line="240" w:lineRule="exact"/>
    </w:pPr>
    <w:rPr>
      <w:rFonts w:ascii="Tahoma" w:eastAsia="Times New Roman" w:hAnsi="Tahoma" w:cs="Tahoma"/>
      <w:szCs w:val="20"/>
    </w:rPr>
  </w:style>
  <w:style w:type="paragraph" w:customStyle="1" w:styleId="IBM-TituloIndependiente">
    <w:name w:val="IBM - Titulo Independiente"/>
    <w:basedOn w:val="Normal"/>
    <w:next w:val="Normal"/>
    <w:pPr>
      <w:keepNext/>
      <w:spacing w:before="240" w:after="60"/>
    </w:pPr>
    <w:rPr>
      <w:rFonts w:eastAsia="Times New Roman"/>
      <w:b/>
      <w:color w:val="666699"/>
      <w:kern w:val="1"/>
    </w:rPr>
  </w:style>
  <w:style w:type="paragraph" w:customStyle="1" w:styleId="SWABlt1Main">
    <w:name w:val="SWA Blt1Main"/>
    <w:basedOn w:val="Normal"/>
    <w:pPr>
      <w:numPr>
        <w:numId w:val="25"/>
      </w:numPr>
    </w:pPr>
    <w:rPr>
      <w:rFonts w:ascii="Times New Roman" w:eastAsia="Times New Roman" w:hAnsi="Times New Roman" w:cs="Times New Roman"/>
      <w:sz w:val="24"/>
      <w:szCs w:val="24"/>
    </w:rPr>
  </w:style>
  <w:style w:type="paragraph" w:styleId="Mapadeldocumento">
    <w:name w:val="Document Map"/>
    <w:basedOn w:val="Normal"/>
    <w:pPr>
      <w:shd w:val="clear" w:color="auto" w:fill="000080"/>
    </w:pPr>
    <w:rPr>
      <w:rFonts w:ascii="Tahoma" w:hAnsi="Tahoma" w:cs="Tahoma"/>
      <w:szCs w:val="20"/>
    </w:rPr>
  </w:style>
  <w:style w:type="paragraph" w:customStyle="1" w:styleId="IBMTexto8pt">
    <w:name w:val="IBM Texto 8 pt"/>
    <w:basedOn w:val="Normal"/>
    <w:pPr>
      <w:spacing w:before="60" w:after="60"/>
    </w:pPr>
    <w:rPr>
      <w:rFonts w:eastAsia="Times New Roman"/>
      <w:sz w:val="16"/>
    </w:rPr>
  </w:style>
  <w:style w:type="paragraph" w:customStyle="1" w:styleId="IBM-Titulo3sinnro">
    <w:name w:val="IBM - Titulo 3 sin nro"/>
    <w:basedOn w:val="Normal"/>
    <w:next w:val="IBMTexto10pt"/>
    <w:pPr>
      <w:numPr>
        <w:numId w:val="29"/>
      </w:numPr>
      <w:tabs>
        <w:tab w:val="left" w:pos="567"/>
      </w:tabs>
      <w:spacing w:before="240" w:after="120"/>
      <w:ind w:left="936" w:hanging="936"/>
    </w:pPr>
    <w:rPr>
      <w:rFonts w:ascii="Helvetica" w:eastAsia="Times New Roman" w:hAnsi="Helvetica" w:cs="Times"/>
      <w:b/>
      <w:color w:val="666699"/>
      <w:sz w:val="22"/>
    </w:rPr>
  </w:style>
  <w:style w:type="paragraph" w:customStyle="1" w:styleId="StyleIBMNormalCharAsianBatangLatinBoldCustomColor">
    <w:name w:val="Style IBM Normal Char + (Asian) Batang (Latin) Bold Custom Color(..."/>
    <w:basedOn w:val="IBMNormalChar"/>
    <w:rPr>
      <w:rFonts w:ascii="Arial Bold" w:eastAsia="Batang" w:hAnsi="Arial Bold" w:cs="Arial Bold"/>
      <w:b/>
      <w:color w:val="6666FF"/>
    </w:rPr>
  </w:style>
  <w:style w:type="paragraph" w:customStyle="1" w:styleId="IBMNumberN1Color">
    <w:name w:val="IBM Number N1 Color"/>
    <w:basedOn w:val="Normal"/>
    <w:pPr>
      <w:spacing w:before="240" w:after="100"/>
      <w:ind w:left="360" w:hanging="360"/>
    </w:pPr>
    <w:rPr>
      <w:rFonts w:ascii="Arial" w:eastAsia="MS Mincho" w:hAnsi="Arial" w:cs="Arial"/>
      <w:b/>
      <w:bCs/>
      <w:color w:val="5378B3"/>
      <w:sz w:val="21"/>
      <w:szCs w:val="24"/>
    </w:rPr>
  </w:style>
  <w:style w:type="paragraph" w:customStyle="1" w:styleId="TelecomNormalCharCharChar">
    <w:name w:val="Telecom Normal Char Char Char"/>
    <w:basedOn w:val="Normal"/>
    <w:pPr>
      <w:spacing w:before="160" w:after="160"/>
      <w:ind w:right="24"/>
    </w:pPr>
    <w:rPr>
      <w:rFonts w:ascii="Arial" w:eastAsia="Calibri" w:hAnsi="Arial" w:cs="Arial"/>
      <w:szCs w:val="20"/>
    </w:rPr>
  </w:style>
  <w:style w:type="paragraph" w:customStyle="1" w:styleId="OIStyleHeading4">
    <w:name w:val="OI Style Heading 4"/>
    <w:basedOn w:val="Normal"/>
    <w:next w:val="TelecomNormalCharCharChar"/>
    <w:pPr>
      <w:keepNext/>
      <w:spacing w:before="240" w:after="60" w:line="360" w:lineRule="auto"/>
    </w:pPr>
    <w:rPr>
      <w:rFonts w:ascii="Arial" w:eastAsia="MS Mincho" w:hAnsi="Arial" w:cs="Arial"/>
      <w:bCs/>
      <w:i/>
      <w:smallCaps/>
      <w:color w:val="0000FF"/>
      <w:sz w:val="22"/>
      <w:szCs w:val="22"/>
    </w:rPr>
  </w:style>
  <w:style w:type="paragraph" w:customStyle="1" w:styleId="StyleArialBefore3ptAfter3ptCharCharChar1">
    <w:name w:val="Style Arial Before:  3 pt After:  3 pt Char Char Char1"/>
    <w:basedOn w:val="Normal"/>
    <w:pPr>
      <w:spacing w:before="60" w:after="60"/>
    </w:pPr>
    <w:rPr>
      <w:rFonts w:ascii="Arial" w:eastAsia="MS Mincho" w:hAnsi="Arial" w:cs="Arial"/>
      <w:bCs/>
      <w:sz w:val="16"/>
      <w:szCs w:val="16"/>
    </w:rPr>
  </w:style>
  <w:style w:type="paragraph" w:customStyle="1" w:styleId="IBM-PrrafoEstndar">
    <w:name w:val="IBM - Párrafo Estándar"/>
    <w:pPr>
      <w:suppressAutoHyphens/>
      <w:spacing w:before="120" w:after="120"/>
      <w:jc w:val="both"/>
    </w:pPr>
    <w:rPr>
      <w:rFonts w:ascii="Arial" w:hAnsi="Arial" w:cs="Arial"/>
      <w:lang w:val="es-MX" w:eastAsia="zh-CN"/>
    </w:rPr>
  </w:style>
  <w:style w:type="paragraph" w:customStyle="1" w:styleId="15Indented">
    <w:name w:val="1.5 Indented"/>
    <w:basedOn w:val="Normal"/>
    <w:pPr>
      <w:snapToGrid w:val="0"/>
      <w:spacing w:after="140" w:line="300" w:lineRule="atLeast"/>
      <w:ind w:left="2160"/>
    </w:pPr>
    <w:rPr>
      <w:rFonts w:ascii="Times New Roman" w:eastAsia="Calibri" w:hAnsi="Times New Roman" w:cs="Times New Roman"/>
      <w:color w:val="000000"/>
      <w:szCs w:val="20"/>
    </w:rPr>
  </w:style>
  <w:style w:type="paragraph" w:styleId="Listaconvietas5">
    <w:name w:val="List Bullet 5"/>
    <w:basedOn w:val="Normal"/>
    <w:pPr>
      <w:ind w:left="2889" w:hanging="360"/>
    </w:pPr>
  </w:style>
  <w:style w:type="paragraph" w:customStyle="1" w:styleId="BulletArial">
    <w:name w:val="Bullet Arial"/>
    <w:basedOn w:val="Listaconvietas5"/>
    <w:pPr>
      <w:spacing w:before="60" w:after="60"/>
      <w:ind w:left="357" w:firstLine="0"/>
    </w:pPr>
    <w:rPr>
      <w:rFonts w:eastAsia="Calibri"/>
      <w:szCs w:val="20"/>
    </w:rPr>
  </w:style>
  <w:style w:type="paragraph" w:customStyle="1" w:styleId="Default">
    <w:name w:val="Default"/>
    <w:pPr>
      <w:suppressAutoHyphens/>
      <w:autoSpaceDE w:val="0"/>
    </w:pPr>
    <w:rPr>
      <w:rFonts w:eastAsia="Calibri"/>
      <w:color w:val="000000"/>
      <w:sz w:val="24"/>
      <w:szCs w:val="24"/>
      <w:lang w:val="es-MX" w:eastAsia="zh-CN"/>
    </w:rPr>
  </w:style>
  <w:style w:type="paragraph" w:customStyle="1" w:styleId="OIStyleHeading3LucidaSansUnicode">
    <w:name w:val="OI Style Heading 3 + Lucida Sans Unicode"/>
    <w:basedOn w:val="Normal"/>
    <w:next w:val="OIStyleHeading4"/>
    <w:pPr>
      <w:keepNext/>
      <w:spacing w:before="240" w:after="60" w:line="360" w:lineRule="auto"/>
    </w:pPr>
    <w:rPr>
      <w:rFonts w:ascii="Helvetica" w:eastAsia="MS Mincho" w:hAnsi="Helvetica" w:cs="Helvetica"/>
      <w:b/>
      <w:bCs/>
      <w:smallCaps/>
      <w:color w:val="0070C0"/>
      <w:szCs w:val="20"/>
    </w:rPr>
  </w:style>
  <w:style w:type="paragraph" w:customStyle="1" w:styleId="TPBulletArial">
    <w:name w:val="TP Bullet Arial"/>
    <w:basedOn w:val="Listaconvietas5"/>
    <w:pPr>
      <w:spacing w:before="60" w:after="60"/>
      <w:ind w:left="1951" w:hanging="324"/>
    </w:pPr>
    <w:rPr>
      <w:rFonts w:ascii="Arial" w:eastAsia="MS Mincho" w:hAnsi="Arial" w:cs="Arial"/>
      <w:szCs w:val="20"/>
    </w:rPr>
  </w:style>
  <w:style w:type="paragraph" w:customStyle="1" w:styleId="TPNormalCarCharChar">
    <w:name w:val="TP Normal Car Char Char"/>
    <w:basedOn w:val="Normal"/>
    <w:pPr>
      <w:spacing w:before="60" w:after="60"/>
    </w:pPr>
    <w:rPr>
      <w:rFonts w:ascii="Arial" w:eastAsia="MS Mincho" w:hAnsi="Arial" w:cs="Arial"/>
      <w:szCs w:val="20"/>
    </w:rPr>
  </w:style>
  <w:style w:type="paragraph" w:customStyle="1" w:styleId="StyleArialBefore3ptAfter3ptCharChar">
    <w:name w:val="Style Arial Before:  3 pt After:  3 pt Char Char"/>
    <w:basedOn w:val="Normal"/>
    <w:pPr>
      <w:spacing w:before="60" w:after="60"/>
      <w:ind w:left="1800"/>
    </w:pPr>
    <w:rPr>
      <w:rFonts w:ascii="Arial" w:eastAsia="MS Mincho" w:hAnsi="Arial" w:cs="Arial"/>
      <w:bCs/>
      <w:sz w:val="18"/>
      <w:szCs w:val="18"/>
    </w:rPr>
  </w:style>
  <w:style w:type="paragraph" w:customStyle="1" w:styleId="tpnormal">
    <w:name w:val="tpnormal"/>
    <w:basedOn w:val="Normal"/>
    <w:pPr>
      <w:spacing w:before="280" w:after="280"/>
    </w:pPr>
    <w:rPr>
      <w:rFonts w:ascii="Times New Roman" w:eastAsia="Times New Roman" w:hAnsi="Times New Roman" w:cs="Times New Roman"/>
      <w:sz w:val="24"/>
      <w:szCs w:val="24"/>
    </w:rPr>
  </w:style>
  <w:style w:type="paragraph" w:customStyle="1" w:styleId="IBMBulletN18pt">
    <w:name w:val="IBM Bullet N1 8pt"/>
    <w:basedOn w:val="Listaconvietas"/>
    <w:pPr>
      <w:widowControl w:val="0"/>
      <w:numPr>
        <w:numId w:val="0"/>
      </w:numPr>
      <w:spacing w:before="40" w:after="40"/>
      <w:jc w:val="left"/>
    </w:pPr>
    <w:rPr>
      <w:rFonts w:eastAsia="Times New Roman"/>
      <w:sz w:val="16"/>
    </w:rPr>
  </w:style>
  <w:style w:type="paragraph" w:customStyle="1" w:styleId="CNTableText">
    <w:name w:val="CN Table Text"/>
    <w:basedOn w:val="Normal"/>
    <w:rPr>
      <w:rFonts w:eastAsia="Times New Roman" w:cs="Arial"/>
      <w:sz w:val="18"/>
      <w:szCs w:val="18"/>
    </w:rPr>
  </w:style>
  <w:style w:type="paragraph" w:customStyle="1" w:styleId="DefaultText">
    <w:name w:val="Default Text"/>
    <w:basedOn w:val="Normal"/>
    <w:rPr>
      <w:rFonts w:ascii="Times New Roman" w:eastAsia="MS Mincho" w:hAnsi="Times New Roman" w:cs="Times New Roman"/>
      <w:color w:val="000000"/>
      <w:szCs w:val="20"/>
    </w:rPr>
  </w:style>
  <w:style w:type="paragraph" w:styleId="Textosinformato">
    <w:name w:val="Plain Text"/>
    <w:basedOn w:val="Normal"/>
    <w:pPr>
      <w:ind w:left="270"/>
    </w:pPr>
    <w:rPr>
      <w:rFonts w:eastAsia="MS Mincho"/>
      <w:sz w:val="18"/>
      <w:szCs w:val="18"/>
    </w:rPr>
  </w:style>
  <w:style w:type="paragraph" w:customStyle="1" w:styleId="TOBHead2Para">
    <w:name w:val="TOB Head2 Para"/>
    <w:basedOn w:val="Normal"/>
    <w:pPr>
      <w:kinsoku w:val="0"/>
      <w:overflowPunct w:val="0"/>
      <w:autoSpaceDE w:val="0"/>
      <w:ind w:left="360"/>
    </w:pPr>
    <w:rPr>
      <w:rFonts w:eastAsia="Times New Roman" w:cs="Arial"/>
      <w:sz w:val="18"/>
      <w:szCs w:val="18"/>
    </w:rPr>
  </w:style>
  <w:style w:type="paragraph" w:customStyle="1" w:styleId="TOBHead1">
    <w:name w:val="TOB Head1"/>
    <w:basedOn w:val="Ttulo1"/>
    <w:pPr>
      <w:numPr>
        <w:numId w:val="0"/>
      </w:numPr>
      <w:kinsoku w:val="0"/>
      <w:overflowPunct w:val="0"/>
      <w:autoSpaceDE w:val="0"/>
      <w:spacing w:before="180" w:after="60"/>
      <w:ind w:left="374" w:hanging="187"/>
    </w:pPr>
    <w:rPr>
      <w:rFonts w:ascii="Arial" w:hAnsi="Arial" w:cs="Arial"/>
      <w:b/>
      <w:color w:val="auto"/>
      <w:sz w:val="22"/>
      <w:szCs w:val="22"/>
    </w:rPr>
  </w:style>
  <w:style w:type="paragraph" w:customStyle="1" w:styleId="TOBHead2">
    <w:name w:val="TOB Head2"/>
    <w:basedOn w:val="TOBHead2Para"/>
    <w:pPr>
      <w:keepNext/>
    </w:pPr>
    <w:rPr>
      <w:b/>
      <w:bCs/>
    </w:rPr>
  </w:style>
  <w:style w:type="paragraph" w:customStyle="1" w:styleId="TOBHead3Para">
    <w:name w:val="TOB Head3 Para"/>
    <w:basedOn w:val="TOBHead2Para"/>
  </w:style>
  <w:style w:type="paragraph" w:customStyle="1" w:styleId="TOBBullet">
    <w:name w:val="TOB Bullet"/>
    <w:basedOn w:val="TOBHead2Para"/>
    <w:pPr>
      <w:numPr>
        <w:numId w:val="33"/>
      </w:numPr>
      <w:ind w:left="810" w:hanging="270"/>
    </w:pPr>
  </w:style>
  <w:style w:type="paragraph" w:customStyle="1" w:styleId="TOBNumberedList">
    <w:name w:val="TOB Numbered List"/>
    <w:basedOn w:val="TOBHead2Para"/>
    <w:pPr>
      <w:ind w:left="810" w:hanging="270"/>
    </w:pPr>
  </w:style>
  <w:style w:type="paragraph" w:customStyle="1" w:styleId="StyleIBMNumberN1ColorLatinHelveticaAsianMSMincho1">
    <w:name w:val="Style IBM Number N1 Color + (Latin) Helvetica (Asian) MS Mincho 1..."/>
    <w:basedOn w:val="IBMNumberN1Color"/>
    <w:rPr>
      <w:rFonts w:ascii="Helvetica" w:hAnsi="Helvetica" w:cs="Arial Bold"/>
      <w:color w:val="6666FF"/>
      <w:sz w:val="22"/>
      <w:szCs w:val="22"/>
    </w:rPr>
  </w:style>
  <w:style w:type="paragraph" w:customStyle="1" w:styleId="StyleIBMTituloNegrita">
    <w:name w:val="Style IBM Titulo Negrita +"/>
    <w:basedOn w:val="IBMTituloNegrita"/>
    <w:rPr>
      <w:szCs w:val="20"/>
    </w:rPr>
  </w:style>
  <w:style w:type="paragraph" w:customStyle="1" w:styleId="IBMBullet10ptN1">
    <w:name w:val="IBM Bullet 10 pt N1"/>
    <w:basedOn w:val="Normal"/>
    <w:pPr>
      <w:spacing w:before="60" w:after="60"/>
      <w:ind w:left="626" w:hanging="360"/>
    </w:pPr>
    <w:rPr>
      <w:rFonts w:eastAsia="Times New Roman" w:cs="Arial"/>
      <w:szCs w:val="20"/>
    </w:rPr>
  </w:style>
  <w:style w:type="paragraph" w:customStyle="1" w:styleId="IBMNormalUnderline">
    <w:name w:val="IBM Normal + Underline"/>
    <w:basedOn w:val="IBMNormalChar"/>
    <w:pPr>
      <w:ind w:left="720"/>
    </w:pPr>
    <w:rPr>
      <w:u w:val="single"/>
    </w:rPr>
  </w:style>
  <w:style w:type="paragraph" w:customStyle="1" w:styleId="IBMBullet1">
    <w:name w:val="IBM Bullet 1"/>
    <w:basedOn w:val="Normal"/>
    <w:pPr>
      <w:spacing w:before="60" w:after="60"/>
      <w:ind w:left="1080" w:hanging="360"/>
    </w:pPr>
    <w:rPr>
      <w:rFonts w:eastAsia="Times New Roman" w:cs="Arial"/>
      <w:szCs w:val="20"/>
    </w:rPr>
  </w:style>
  <w:style w:type="paragraph" w:customStyle="1" w:styleId="IBMBullet2">
    <w:name w:val="IBM Bullet 2"/>
    <w:basedOn w:val="Normal"/>
    <w:pPr>
      <w:spacing w:before="80" w:after="80"/>
      <w:ind w:left="1440" w:right="23" w:hanging="360"/>
    </w:pPr>
    <w:rPr>
      <w:rFonts w:eastAsia="Batang"/>
      <w:bCs/>
      <w:szCs w:val="24"/>
    </w:rPr>
  </w:style>
  <w:style w:type="paragraph" w:customStyle="1" w:styleId="IBMBullet1UnderlineChar">
    <w:name w:val="IBM Bullet 1 + Underline Char"/>
    <w:basedOn w:val="IBMBullet1Char"/>
    <w:next w:val="IBMNormalChar"/>
    <w:rPr>
      <w:rFonts w:eastAsia="MS Mincho"/>
      <w:sz w:val="20"/>
      <w:szCs w:val="20"/>
      <w:u w:val="single"/>
    </w:rPr>
  </w:style>
  <w:style w:type="paragraph" w:customStyle="1" w:styleId="Heading4New">
    <w:name w:val="Heading 4 New"/>
    <w:basedOn w:val="Ttulo3"/>
    <w:pPr>
      <w:numPr>
        <w:ilvl w:val="0"/>
        <w:numId w:val="0"/>
      </w:numPr>
    </w:pPr>
    <w:rPr>
      <w:sz w:val="22"/>
    </w:rPr>
  </w:style>
  <w:style w:type="paragraph" w:customStyle="1" w:styleId="Style1">
    <w:name w:val="Style1"/>
    <w:basedOn w:val="Ttulo3"/>
    <w:next w:val="Heading4New"/>
    <w:pPr>
      <w:numPr>
        <w:ilvl w:val="0"/>
        <w:numId w:val="0"/>
      </w:numPr>
    </w:pPr>
  </w:style>
  <w:style w:type="paragraph" w:customStyle="1" w:styleId="IBMTituloNegritaNegro">
    <w:name w:val="IBM Titulo Negrita Negro"/>
    <w:basedOn w:val="IBMTituloNegrita"/>
    <w:rPr>
      <w:rFonts w:cs="Times New Roman"/>
      <w:color w:val="auto"/>
      <w:sz w:val="20"/>
      <w:szCs w:val="20"/>
    </w:rPr>
  </w:style>
  <w:style w:type="paragraph" w:customStyle="1" w:styleId="IBMTextoNormal10">
    <w:name w:val="IBM Texto Normal 10"/>
    <w:basedOn w:val="Normal"/>
    <w:pPr>
      <w:spacing w:before="60" w:after="60"/>
    </w:pPr>
    <w:rPr>
      <w:rFonts w:eastAsia="Times New Roman"/>
      <w:szCs w:val="24"/>
    </w:rPr>
  </w:style>
  <w:style w:type="paragraph" w:customStyle="1" w:styleId="TelecomBullet2CharChar">
    <w:name w:val="Telecom Bullet 2 Char Char"/>
    <w:basedOn w:val="Normal"/>
    <w:pPr>
      <w:numPr>
        <w:numId w:val="18"/>
      </w:numPr>
      <w:spacing w:before="80" w:after="80"/>
      <w:ind w:left="0" w:right="396" w:firstLine="0"/>
    </w:pPr>
    <w:rPr>
      <w:rFonts w:eastAsia="Times New Roman"/>
      <w:bCs/>
      <w:szCs w:val="24"/>
    </w:rPr>
  </w:style>
  <w:style w:type="paragraph" w:customStyle="1" w:styleId="SG-Tabletext">
    <w:name w:val="SG-Table text"/>
    <w:basedOn w:val="TableText"/>
    <w:pPr>
      <w:spacing w:before="40" w:after="20" w:line="240" w:lineRule="exact"/>
    </w:pPr>
    <w:rPr>
      <w:rFonts w:eastAsia="Times New Roman"/>
      <w:spacing w:val="-2"/>
      <w:kern w:val="1"/>
      <w:sz w:val="18"/>
      <w:szCs w:val="22"/>
      <w:lang w:eastAsia="es-AR"/>
    </w:rPr>
  </w:style>
  <w:style w:type="paragraph" w:customStyle="1" w:styleId="CNParagraph">
    <w:name w:val="CN Paragraph"/>
    <w:pPr>
      <w:suppressAutoHyphens/>
      <w:spacing w:before="28" w:after="28"/>
      <w:jc w:val="both"/>
    </w:pPr>
    <w:rPr>
      <w:rFonts w:ascii="Arial" w:hAnsi="Arial" w:cs="Arial"/>
      <w:lang w:val="es-MX" w:eastAsia="zh-CN"/>
    </w:rPr>
  </w:style>
  <w:style w:type="paragraph" w:customStyle="1" w:styleId="IBMBulletN2">
    <w:name w:val="IBM Bullet N2"/>
    <w:basedOn w:val="Normal"/>
    <w:pPr>
      <w:numPr>
        <w:numId w:val="39"/>
      </w:numPr>
      <w:spacing w:before="80" w:after="80"/>
      <w:ind w:left="0" w:right="23" w:firstLine="0"/>
    </w:pPr>
    <w:rPr>
      <w:rFonts w:eastAsia="Batang"/>
      <w:bCs/>
      <w:szCs w:val="24"/>
    </w:rPr>
  </w:style>
  <w:style w:type="paragraph" w:customStyle="1" w:styleId="IBMBulletN1">
    <w:name w:val="IBM Bullet N1"/>
    <w:basedOn w:val="Listaconvietas"/>
    <w:pPr>
      <w:widowControl w:val="0"/>
      <w:numPr>
        <w:numId w:val="0"/>
      </w:numPr>
      <w:spacing w:before="40" w:after="40"/>
      <w:ind w:left="363" w:hanging="363"/>
    </w:pPr>
    <w:rPr>
      <w:rFonts w:eastAsia="Times New Roman"/>
      <w:sz w:val="18"/>
      <w:szCs w:val="24"/>
    </w:rPr>
  </w:style>
  <w:style w:type="paragraph" w:customStyle="1" w:styleId="TelecomTitulo3">
    <w:name w:val="Telecom Titulo 3"/>
    <w:basedOn w:val="Normal"/>
    <w:pPr>
      <w:spacing w:before="160" w:after="160"/>
      <w:ind w:left="720" w:hanging="720"/>
    </w:pPr>
    <w:rPr>
      <w:rFonts w:ascii="Helvetica" w:eastAsia="Times New Roman" w:hAnsi="Helvetica" w:cs="Helvetica"/>
      <w:b/>
      <w:i/>
      <w:sz w:val="24"/>
      <w:szCs w:val="24"/>
    </w:rPr>
  </w:style>
  <w:style w:type="paragraph" w:customStyle="1" w:styleId="Numberedbullet">
    <w:name w:val="Numbered bullet"/>
    <w:basedOn w:val="Normal"/>
    <w:pPr>
      <w:numPr>
        <w:numId w:val="4"/>
      </w:numPr>
      <w:spacing w:before="160" w:after="160"/>
    </w:pPr>
    <w:rPr>
      <w:rFonts w:eastAsia="Times New Roman"/>
      <w:sz w:val="22"/>
      <w:szCs w:val="24"/>
    </w:rPr>
  </w:style>
  <w:style w:type="paragraph" w:customStyle="1" w:styleId="Heading6">
    <w:name w:val="Heading6"/>
    <w:basedOn w:val="Textoindependiente"/>
    <w:rPr>
      <w:rFonts w:eastAsia="Times New Roman"/>
      <w:b/>
      <w:bCs/>
      <w:i/>
      <w:iCs w:val="0"/>
      <w:sz w:val="21"/>
      <w:szCs w:val="21"/>
    </w:rPr>
  </w:style>
  <w:style w:type="paragraph" w:customStyle="1" w:styleId="Bulletlevel2CharCharChar">
    <w:name w:val="Bullet level 2 Char Char Char"/>
    <w:basedOn w:val="Normal"/>
    <w:pPr>
      <w:numPr>
        <w:numId w:val="27"/>
      </w:numPr>
      <w:spacing w:before="80" w:after="80"/>
    </w:pPr>
    <w:rPr>
      <w:rFonts w:eastAsia="Times New Roman"/>
      <w:sz w:val="22"/>
      <w:szCs w:val="24"/>
    </w:rPr>
  </w:style>
  <w:style w:type="paragraph" w:customStyle="1" w:styleId="BodyTextBold">
    <w:name w:val="Body Text Bold"/>
    <w:basedOn w:val="Textoindependiente"/>
    <w:rPr>
      <w:rFonts w:ascii="Arial" w:hAnsi="Arial" w:cs="Arial"/>
      <w:bCs/>
      <w:color w:val="000000"/>
      <w:sz w:val="19"/>
      <w:szCs w:val="19"/>
    </w:rPr>
  </w:style>
  <w:style w:type="paragraph" w:styleId="ndice1">
    <w:name w:val="index 1"/>
    <w:basedOn w:val="Normal"/>
    <w:next w:val="Normal"/>
    <w:pPr>
      <w:ind w:left="210" w:hanging="210"/>
    </w:pPr>
  </w:style>
  <w:style w:type="paragraph" w:customStyle="1" w:styleId="IBM-TablaconVietas">
    <w:name w:val="IBM - Tabla con Viñetas"/>
    <w:basedOn w:val="IBM-ListaconVietas"/>
    <w:pPr>
      <w:spacing w:before="40" w:after="40"/>
      <w:ind w:left="255" w:hanging="181"/>
      <w:jc w:val="left"/>
    </w:pPr>
    <w:rPr>
      <w:rFonts w:ascii="Helvetica" w:hAnsi="Helvetica" w:cs="Helvetica"/>
      <w:sz w:val="18"/>
    </w:rPr>
  </w:style>
  <w:style w:type="paragraph" w:customStyle="1" w:styleId="IBM-TextoTabla">
    <w:name w:val="IBM - Texto Tabla"/>
    <w:basedOn w:val="Normal"/>
    <w:pPr>
      <w:spacing w:before="60"/>
      <w:ind w:left="57"/>
    </w:pPr>
    <w:rPr>
      <w:rFonts w:eastAsia="Times New Roman"/>
      <w:sz w:val="18"/>
      <w:szCs w:val="18"/>
    </w:rPr>
  </w:style>
  <w:style w:type="paragraph" w:customStyle="1" w:styleId="IBM-Ttulo4">
    <w:name w:val="IBM - Título 4"/>
    <w:basedOn w:val="IBM-Ttulo3"/>
    <w:next w:val="IBM-PrrafoEstndar"/>
    <w:pPr>
      <w:keepNext/>
      <w:spacing w:before="360" w:after="240"/>
      <w:ind w:left="864" w:hanging="864"/>
    </w:pPr>
    <w:rPr>
      <w:rFonts w:cs="Arial"/>
      <w:bCs w:val="0"/>
    </w:rPr>
  </w:style>
  <w:style w:type="paragraph" w:customStyle="1" w:styleId="IBM-Imgenes">
    <w:name w:val="IBM - Imágenes"/>
    <w:basedOn w:val="Normal"/>
    <w:next w:val="IBM-PrrafoEstndar"/>
    <w:pPr>
      <w:spacing w:after="240"/>
      <w:jc w:val="center"/>
    </w:pPr>
    <w:rPr>
      <w:rFonts w:eastAsia="Times New Roman"/>
      <w:sz w:val="22"/>
      <w:szCs w:val="20"/>
    </w:rPr>
  </w:style>
  <w:style w:type="paragraph" w:customStyle="1" w:styleId="StyleIBM-PrrafoEstndarBold">
    <w:name w:val="Style IBM - Párrafo Estándar + Bold"/>
    <w:basedOn w:val="IBM-PrrafoEstndar"/>
    <w:rPr>
      <w:sz w:val="19"/>
    </w:rPr>
  </w:style>
  <w:style w:type="paragraph" w:customStyle="1" w:styleId="StyleIBM-ListaconVietas10ptBefore2ptAfter2pt">
    <w:name w:val="Style IBM - Lista con Viñetas + 10 pt Before:  2 pt After:  2 pt"/>
    <w:basedOn w:val="IBM-ListaconVietas"/>
    <w:pPr>
      <w:spacing w:before="40" w:after="40"/>
    </w:pPr>
    <w:rPr>
      <w:sz w:val="19"/>
    </w:rPr>
  </w:style>
  <w:style w:type="paragraph" w:customStyle="1" w:styleId="Normal1">
    <w:name w:val="Normal1"/>
    <w:basedOn w:val="Normal"/>
    <w:next w:val="Normal"/>
    <w:pPr>
      <w:spacing w:before="60" w:after="120"/>
    </w:pPr>
    <w:rPr>
      <w:rFonts w:eastAsia="Times New Roman"/>
      <w:szCs w:val="22"/>
    </w:rPr>
  </w:style>
  <w:style w:type="paragraph" w:customStyle="1" w:styleId="IBM-TtuloTabla">
    <w:name w:val="IBM - Título Tabla"/>
    <w:basedOn w:val="IBM-TextoTabla"/>
    <w:pPr>
      <w:jc w:val="center"/>
    </w:pPr>
    <w:rPr>
      <w:rFonts w:ascii="Helvetica" w:eastAsia="MS Mincho" w:hAnsi="Helvetica" w:cs="Times"/>
      <w:b/>
      <w:smallCaps/>
      <w:color w:val="FFFFFF"/>
    </w:rPr>
  </w:style>
  <w:style w:type="paragraph" w:customStyle="1" w:styleId="IBM-TextoTablaCentrada">
    <w:name w:val="IBM - Texto Tabla Centrada"/>
    <w:basedOn w:val="IBM-TextoTabla"/>
    <w:pPr>
      <w:jc w:val="center"/>
    </w:pPr>
  </w:style>
  <w:style w:type="paragraph" w:customStyle="1" w:styleId="Parrafo">
    <w:name w:val="Parrafo"/>
    <w:pPr>
      <w:suppressAutoHyphens/>
      <w:snapToGrid w:val="0"/>
      <w:spacing w:before="180" w:after="120"/>
      <w:ind w:left="567"/>
      <w:jc w:val="both"/>
    </w:pPr>
    <w:rPr>
      <w:rFonts w:ascii="Arial" w:hAnsi="Arial" w:cs="Arial"/>
      <w:sz w:val="22"/>
      <w:szCs w:val="24"/>
      <w:lang w:val="es-MX" w:eastAsia="zh-CN"/>
    </w:rPr>
  </w:style>
  <w:style w:type="paragraph" w:customStyle="1" w:styleId="ParrafoBullets">
    <w:name w:val="Parrafo Bullets"/>
    <w:basedOn w:val="Normal"/>
    <w:pPr>
      <w:numPr>
        <w:numId w:val="45"/>
      </w:numPr>
      <w:snapToGrid w:val="0"/>
      <w:spacing w:before="60" w:after="60"/>
    </w:pPr>
    <w:rPr>
      <w:rFonts w:eastAsia="Times New Roman"/>
      <w:sz w:val="22"/>
      <w:szCs w:val="20"/>
    </w:rPr>
  </w:style>
  <w:style w:type="paragraph" w:customStyle="1" w:styleId="ParrafoBold">
    <w:name w:val="Parrafo Bold"/>
    <w:basedOn w:val="Parrafo"/>
    <w:rPr>
      <w:b/>
    </w:rPr>
  </w:style>
  <w:style w:type="paragraph" w:customStyle="1" w:styleId="StyleIBMBullet2CharComplexArialComplex9ptNotCom">
    <w:name w:val="Style IBM Bullet 2 Char + (Complex) Arial (Complex) 9 pt Not (Com..."/>
    <w:basedOn w:val="IBMBullet2Char"/>
    <w:rPr>
      <w:bCs w:val="0"/>
      <w:szCs w:val="18"/>
    </w:rPr>
  </w:style>
  <w:style w:type="paragraph" w:customStyle="1" w:styleId="IBM-Ttulo5">
    <w:name w:val="IBM - Título 5"/>
    <w:basedOn w:val="Normal"/>
    <w:next w:val="Normal"/>
    <w:pPr>
      <w:keepNext/>
      <w:numPr>
        <w:numId w:val="44"/>
      </w:numPr>
      <w:spacing w:after="120"/>
      <w:ind w:left="284" w:firstLine="0"/>
    </w:pPr>
    <w:rPr>
      <w:rFonts w:ascii="Times New Roman" w:eastAsia="Times New Roman" w:hAnsi="Times New Roman" w:cs="Times New Roman"/>
      <w:color w:val="0000FF"/>
      <w:sz w:val="24"/>
      <w:szCs w:val="20"/>
    </w:rPr>
  </w:style>
  <w:style w:type="paragraph" w:customStyle="1" w:styleId="NormalArial">
    <w:name w:val="Normal + Arial"/>
    <w:basedOn w:val="Normal"/>
    <w:pPr>
      <w:autoSpaceDE w:val="0"/>
    </w:pPr>
    <w:rPr>
      <w:rFonts w:ascii="Times New Roman" w:eastAsia="Times New Roman" w:hAnsi="Times New Roman" w:cs="Times New Roman"/>
      <w:szCs w:val="20"/>
    </w:rPr>
  </w:style>
  <w:style w:type="paragraph" w:customStyle="1" w:styleId="Imagen">
    <w:name w:val="Imagen"/>
    <w:basedOn w:val="Normal"/>
    <w:pPr>
      <w:spacing w:before="180" w:after="180"/>
      <w:jc w:val="center"/>
    </w:pPr>
    <w:rPr>
      <w:rFonts w:eastAsia="Times New Roman"/>
      <w:sz w:val="22"/>
      <w:szCs w:val="20"/>
    </w:rPr>
  </w:style>
  <w:style w:type="paragraph" w:customStyle="1" w:styleId="ENTELBullet1">
    <w:name w:val="ENTEL Bullet 1"/>
    <w:basedOn w:val="Normal"/>
    <w:pPr>
      <w:numPr>
        <w:numId w:val="14"/>
      </w:numPr>
      <w:spacing w:before="60" w:line="240" w:lineRule="atLeast"/>
      <w:ind w:left="0" w:right="283" w:firstLine="0"/>
    </w:pPr>
    <w:rPr>
      <w:szCs w:val="19"/>
    </w:rPr>
  </w:style>
  <w:style w:type="paragraph" w:customStyle="1" w:styleId="ENTELTituloNegrita">
    <w:name w:val="ENTEL Titulo Negrita"/>
    <w:basedOn w:val="IBMTituloNegritaNegro"/>
    <w:rPr>
      <w:rFonts w:cs="Arial Bold"/>
      <w:color w:val="6666FF"/>
      <w:sz w:val="19"/>
      <w:szCs w:val="19"/>
    </w:rPr>
  </w:style>
  <w:style w:type="paragraph" w:customStyle="1" w:styleId="ENTELTabladeContenidos">
    <w:name w:val="ENTEL Tabla de Contenidos"/>
    <w:basedOn w:val="Textoindependiente"/>
    <w:pPr>
      <w:spacing w:before="240" w:after="240"/>
    </w:pPr>
    <w:rPr>
      <w:rFonts w:ascii="Arial Black" w:eastAsia="Arial Unicode MS" w:hAnsi="Arial Black" w:cs="Arial Black"/>
      <w:iCs w:val="0"/>
      <w:color w:val="6666FF"/>
      <w:sz w:val="32"/>
      <w:szCs w:val="32"/>
    </w:rPr>
  </w:style>
  <w:style w:type="paragraph" w:customStyle="1" w:styleId="ENTELH4">
    <w:name w:val="ENTEL H4"/>
    <w:basedOn w:val="Ttulo4"/>
    <w:pPr>
      <w:numPr>
        <w:ilvl w:val="0"/>
        <w:numId w:val="8"/>
      </w:numPr>
    </w:pPr>
    <w:rPr>
      <w:color w:val="548DD4"/>
      <w:szCs w:val="20"/>
    </w:rPr>
  </w:style>
  <w:style w:type="paragraph" w:customStyle="1" w:styleId="Copy">
    <w:name w:val="Copy"/>
    <w:basedOn w:val="Ttulo2"/>
    <w:pPr>
      <w:numPr>
        <w:ilvl w:val="0"/>
        <w:numId w:val="0"/>
      </w:numPr>
    </w:pPr>
  </w:style>
  <w:style w:type="paragraph" w:customStyle="1" w:styleId="SG-Heading3">
    <w:name w:val="SG-Heading 3"/>
    <w:basedOn w:val="Normal"/>
    <w:pPr>
      <w:keepNext/>
      <w:spacing w:line="290" w:lineRule="exact"/>
      <w:ind w:left="2160"/>
    </w:pPr>
    <w:rPr>
      <w:rFonts w:ascii="Arial Black" w:eastAsia="Times New Roman" w:hAnsi="Arial Black" w:cs="Arial Black"/>
      <w:i/>
      <w:spacing w:val="-2"/>
      <w:kern w:val="1"/>
      <w:sz w:val="22"/>
      <w:szCs w:val="22"/>
    </w:rPr>
  </w:style>
  <w:style w:type="paragraph" w:customStyle="1" w:styleId="SG-Paragraph">
    <w:name w:val="SG-Paragraph"/>
    <w:basedOn w:val="Normal"/>
    <w:pPr>
      <w:spacing w:after="120" w:line="260" w:lineRule="exact"/>
      <w:ind w:left="2160"/>
    </w:pPr>
    <w:rPr>
      <w:rFonts w:ascii="Arial" w:eastAsia="MS Mincho" w:hAnsi="Arial" w:cs="Arial"/>
      <w:kern w:val="1"/>
      <w:szCs w:val="22"/>
    </w:rPr>
  </w:style>
  <w:style w:type="paragraph" w:customStyle="1" w:styleId="SG-Bullet1">
    <w:name w:val="SG-Bullet 1"/>
    <w:basedOn w:val="SG-Paragraph"/>
    <w:pPr>
      <w:spacing w:before="0" w:after="60"/>
      <w:ind w:left="0"/>
    </w:pPr>
  </w:style>
  <w:style w:type="paragraph" w:customStyle="1" w:styleId="SG-Bullet2">
    <w:name w:val="SG-Bullet 2"/>
    <w:basedOn w:val="SG-Bullet1"/>
    <w:pPr>
      <w:numPr>
        <w:numId w:val="9"/>
      </w:numPr>
      <w:tabs>
        <w:tab w:val="left" w:pos="360"/>
        <w:tab w:val="left" w:pos="720"/>
        <w:tab w:val="left" w:pos="1080"/>
      </w:tabs>
      <w:ind w:left="720" w:firstLine="0"/>
    </w:pPr>
  </w:style>
  <w:style w:type="paragraph" w:customStyle="1" w:styleId="SG-Bullet2last">
    <w:name w:val="SG-Bullet 2 last"/>
    <w:basedOn w:val="SG-Bullet2"/>
    <w:pPr>
      <w:numPr>
        <w:numId w:val="13"/>
      </w:numPr>
      <w:tabs>
        <w:tab w:val="left" w:pos="1440"/>
      </w:tabs>
      <w:spacing w:after="240"/>
      <w:ind w:left="1080" w:firstLine="0"/>
    </w:pPr>
  </w:style>
  <w:style w:type="paragraph" w:customStyle="1" w:styleId="ENTELBullet0">
    <w:name w:val="ENTEL Bullet 0"/>
    <w:basedOn w:val="ENTELBullet1"/>
    <w:pPr>
      <w:spacing w:before="120"/>
    </w:pPr>
    <w:rPr>
      <w:i/>
      <w:szCs w:val="16"/>
    </w:rPr>
  </w:style>
  <w:style w:type="paragraph" w:customStyle="1" w:styleId="FigureTitle">
    <w:name w:val="Figure Title"/>
    <w:basedOn w:val="Textoindependiente"/>
    <w:pPr>
      <w:spacing w:before="240"/>
    </w:pPr>
    <w:rPr>
      <w:rFonts w:eastAsia="Times New Roman"/>
      <w:b/>
      <w:bCs/>
      <w:iCs w:val="0"/>
      <w:sz w:val="16"/>
      <w:szCs w:val="16"/>
    </w:rPr>
  </w:style>
  <w:style w:type="paragraph" w:customStyle="1" w:styleId="BulletArialChar">
    <w:name w:val="Bullet Arial Char"/>
    <w:basedOn w:val="Listaconvietas5"/>
    <w:pPr>
      <w:spacing w:before="60" w:after="60"/>
      <w:ind w:left="720" w:firstLine="0"/>
    </w:pPr>
    <w:rPr>
      <w:rFonts w:ascii="Arial" w:eastAsia="MS Mincho" w:hAnsi="Arial" w:cs="Arial"/>
      <w:szCs w:val="20"/>
    </w:rPr>
  </w:style>
  <w:style w:type="paragraph" w:customStyle="1" w:styleId="CharCharCharCharChar1CharCharCharCharCharCharChar">
    <w:name w:val="Char Char Char Char Char1 Char Char Char Char Char Char Char"/>
    <w:basedOn w:val="Normal"/>
    <w:pPr>
      <w:spacing w:after="160" w:line="240" w:lineRule="exact"/>
    </w:pPr>
    <w:rPr>
      <w:rFonts w:ascii="Verdana" w:eastAsia="Times New Roman" w:hAnsi="Verdana" w:cs="Verdana"/>
      <w:szCs w:val="20"/>
    </w:rPr>
  </w:style>
  <w:style w:type="paragraph" w:customStyle="1" w:styleId="BodyTect">
    <w:name w:val="Body Tect"/>
    <w:basedOn w:val="Normal"/>
    <w:pPr>
      <w:autoSpaceDE w:val="0"/>
    </w:pPr>
    <w:rPr>
      <w:rFonts w:cs="Helv"/>
      <w:b/>
      <w:bCs/>
      <w:color w:val="3366FF"/>
    </w:rPr>
  </w:style>
  <w:style w:type="paragraph" w:customStyle="1" w:styleId="IBM-TtuloSeccin">
    <w:name w:val="IBM - Título Sección"/>
    <w:basedOn w:val="Normal"/>
    <w:pPr>
      <w:spacing w:before="360" w:after="360"/>
      <w:jc w:val="center"/>
    </w:pPr>
    <w:rPr>
      <w:rFonts w:ascii="Helvetica" w:eastAsia="Times New Roman" w:hAnsi="Helvetica" w:cs="Helvetica"/>
      <w:b/>
      <w:smallCaps/>
      <w:sz w:val="32"/>
    </w:rPr>
  </w:style>
  <w:style w:type="paragraph" w:customStyle="1" w:styleId="IBMTextoCaratula">
    <w:name w:val="IBM Texto Caratula"/>
    <w:basedOn w:val="Normal"/>
    <w:pPr>
      <w:spacing w:after="120"/>
    </w:pPr>
    <w:rPr>
      <w:rFonts w:ascii="Arial Narrow" w:eastAsia="Times New Roman" w:hAnsi="Arial Narrow" w:cs="Arial Narrow"/>
      <w:b/>
      <w:color w:val="666699"/>
      <w:sz w:val="32"/>
    </w:rPr>
  </w:style>
  <w:style w:type="paragraph" w:customStyle="1" w:styleId="ENTELBullet2">
    <w:name w:val="ENTEL Bullet 2"/>
    <w:basedOn w:val="IBMBullet1"/>
    <w:pPr>
      <w:numPr>
        <w:numId w:val="16"/>
      </w:numPr>
      <w:ind w:left="1077" w:firstLine="0"/>
    </w:pPr>
    <w:rPr>
      <w:sz w:val="19"/>
    </w:rPr>
  </w:style>
  <w:style w:type="paragraph" w:customStyle="1" w:styleId="BodyTextProposal">
    <w:name w:val="Body Text Proposal"/>
    <w:basedOn w:val="Normal"/>
    <w:pPr>
      <w:spacing w:before="240" w:after="60"/>
      <w:ind w:left="2160"/>
    </w:pPr>
    <w:rPr>
      <w:rFonts w:eastAsia="Calibri"/>
      <w:sz w:val="22"/>
      <w:szCs w:val="22"/>
    </w:rPr>
  </w:style>
  <w:style w:type="paragraph" w:styleId="Revisin">
    <w:name w:val="Revision"/>
    <w:pPr>
      <w:suppressAutoHyphens/>
    </w:pPr>
    <w:rPr>
      <w:rFonts w:ascii="Arial" w:eastAsia="Arial Unicode MS" w:hAnsi="Arial" w:cs="Arial"/>
      <w:sz w:val="21"/>
      <w:szCs w:val="21"/>
      <w:lang w:val="es-MX" w:eastAsia="ja-JP"/>
    </w:rPr>
  </w:style>
  <w:style w:type="paragraph" w:customStyle="1" w:styleId="IBM-TtuloPropuesta">
    <w:name w:val="IBM - Título Propuesta"/>
    <w:basedOn w:val="Normal"/>
    <w:pPr>
      <w:ind w:right="1077"/>
    </w:pPr>
    <w:rPr>
      <w:rFonts w:eastAsia="MS Mincho"/>
      <w:sz w:val="52"/>
    </w:rPr>
  </w:style>
  <w:style w:type="paragraph" w:styleId="Textoindependiente2">
    <w:name w:val="Body Text 2"/>
    <w:basedOn w:val="Normal"/>
    <w:pPr>
      <w:spacing w:after="120" w:line="480" w:lineRule="auto"/>
    </w:pPr>
    <w:rPr>
      <w:rFonts w:ascii="Arial" w:eastAsia="MS Mincho" w:hAnsi="Arial" w:cs="Arial"/>
      <w:sz w:val="18"/>
      <w:szCs w:val="18"/>
    </w:rPr>
  </w:style>
  <w:style w:type="paragraph" w:customStyle="1" w:styleId="BidText">
    <w:name w:val="Bid Text"/>
    <w:basedOn w:val="Textoindependiente2"/>
    <w:pPr>
      <w:overflowPunct w:val="0"/>
      <w:autoSpaceDE w:val="0"/>
      <w:spacing w:line="360" w:lineRule="auto"/>
      <w:ind w:left="2517"/>
      <w:textAlignment w:val="baseline"/>
    </w:pPr>
    <w:rPr>
      <w:rFonts w:ascii="Tahoma" w:eastAsia="Times New Roman" w:hAnsi="Tahoma" w:cs="Tahoma"/>
      <w:sz w:val="20"/>
      <w:szCs w:val="20"/>
    </w:rPr>
  </w:style>
  <w:style w:type="paragraph" w:customStyle="1" w:styleId="bullet3">
    <w:name w:val="bullet 3"/>
    <w:basedOn w:val="Normal"/>
    <w:pPr>
      <w:autoSpaceDE w:val="0"/>
      <w:spacing w:before="60" w:after="60" w:line="280" w:lineRule="atLeast"/>
      <w:ind w:left="3312" w:hanging="360"/>
    </w:pPr>
    <w:rPr>
      <w:rFonts w:eastAsia="Times New Roman"/>
      <w:szCs w:val="20"/>
    </w:rPr>
  </w:style>
  <w:style w:type="paragraph" w:customStyle="1" w:styleId="Heading2DP">
    <w:name w:val="Heading 2 DP"/>
    <w:basedOn w:val="Ttulo3"/>
    <w:pPr>
      <w:numPr>
        <w:ilvl w:val="0"/>
        <w:numId w:val="0"/>
      </w:numPr>
      <w:tabs>
        <w:tab w:val="left" w:pos="-567"/>
      </w:tabs>
      <w:ind w:left="567" w:hanging="567"/>
    </w:pPr>
  </w:style>
  <w:style w:type="paragraph" w:customStyle="1" w:styleId="IBM-ListaconVietasChar">
    <w:name w:val="IBM - Lista con Viñetas Char"/>
    <w:basedOn w:val="Normal"/>
    <w:pPr>
      <w:spacing w:before="60" w:after="60"/>
      <w:ind w:left="1191" w:hanging="340"/>
    </w:pPr>
    <w:rPr>
      <w:rFonts w:ascii="Arial" w:eastAsia="Times New Roman" w:hAnsi="Arial" w:cs="Arial"/>
      <w:sz w:val="22"/>
      <w:szCs w:val="24"/>
    </w:rPr>
  </w:style>
  <w:style w:type="paragraph" w:customStyle="1" w:styleId="IBM-PrrafoEstndarChar">
    <w:name w:val="IBM - Párrafo Estándar Char"/>
    <w:basedOn w:val="Normal"/>
    <w:pPr>
      <w:spacing w:after="120"/>
      <w:ind w:left="567"/>
    </w:pPr>
    <w:rPr>
      <w:rFonts w:ascii="Arial" w:eastAsia="Times New Roman" w:hAnsi="Arial" w:cs="Arial"/>
      <w:sz w:val="22"/>
      <w:szCs w:val="24"/>
    </w:rPr>
  </w:style>
  <w:style w:type="paragraph" w:customStyle="1" w:styleId="CNParagraphCharCharChar">
    <w:name w:val="CN Paragraph Char Char Char"/>
    <w:pPr>
      <w:suppressAutoHyphens/>
      <w:spacing w:before="28" w:after="120"/>
      <w:ind w:left="357"/>
      <w:jc w:val="both"/>
    </w:pPr>
    <w:rPr>
      <w:rFonts w:ascii="Arial" w:eastAsia="MS Mincho" w:hAnsi="Arial" w:cs="Arial"/>
      <w:sz w:val="24"/>
      <w:szCs w:val="18"/>
      <w:lang w:val="es-MX" w:eastAsia="zh-CN"/>
    </w:rPr>
  </w:style>
  <w:style w:type="paragraph" w:customStyle="1" w:styleId="CarCarCharCharCarCarCharCharCharCarCar1">
    <w:name w:val="Car Car Char Char Car Car Char Char Char Car Car1"/>
    <w:basedOn w:val="Normal"/>
    <w:pPr>
      <w:spacing w:after="60" w:line="240" w:lineRule="exact"/>
    </w:pPr>
    <w:rPr>
      <w:rFonts w:ascii="Verdana" w:eastAsia="Times New Roman" w:hAnsi="Verdana" w:cs="Verdana"/>
      <w:szCs w:val="20"/>
    </w:rPr>
  </w:style>
  <w:style w:type="paragraph" w:customStyle="1" w:styleId="CarCarCharCharCarCarCharChar">
    <w:name w:val="Car Car Char Char Car Car Char Char"/>
    <w:basedOn w:val="Normal"/>
    <w:pPr>
      <w:spacing w:after="60" w:line="240" w:lineRule="exact"/>
    </w:pPr>
    <w:rPr>
      <w:rFonts w:ascii="Verdana" w:eastAsia="Times New Roman" w:hAnsi="Verdana" w:cs="Verdana"/>
      <w:szCs w:val="20"/>
    </w:rPr>
  </w:style>
  <w:style w:type="paragraph" w:customStyle="1" w:styleId="ETB-Vietas">
    <w:name w:val="ETB - Viñetas"/>
    <w:basedOn w:val="IBM-ListaconVietasChar"/>
    <w:pPr>
      <w:ind w:left="1760" w:hanging="360"/>
    </w:pPr>
  </w:style>
  <w:style w:type="paragraph" w:styleId="Prrafodelista">
    <w:name w:val="List Paragraph"/>
    <w:basedOn w:val="Normal"/>
    <w:qFormat/>
    <w:pPr>
      <w:ind w:left="720"/>
      <w:contextualSpacing/>
    </w:pPr>
    <w:rPr>
      <w:rFonts w:ascii="Times New Roman" w:eastAsia="Times New Roman" w:hAnsi="Times New Roman" w:cs="Times New Roman"/>
      <w:sz w:val="24"/>
      <w:szCs w:val="24"/>
    </w:rPr>
  </w:style>
  <w:style w:type="paragraph" w:customStyle="1" w:styleId="MACRONormal9pt">
    <w:name w:val="MACRO Normal 9pt"/>
    <w:basedOn w:val="Normal"/>
    <w:pPr>
      <w:spacing w:after="120"/>
    </w:pPr>
    <w:rPr>
      <w:rFonts w:eastAsia="MS Mincho"/>
      <w:sz w:val="18"/>
    </w:rPr>
  </w:style>
  <w:style w:type="paragraph" w:customStyle="1" w:styleId="TelecomTitulo1">
    <w:name w:val="Telecom Titulo 1"/>
    <w:basedOn w:val="Ttulo1"/>
    <w:pPr>
      <w:numPr>
        <w:numId w:val="0"/>
      </w:numPr>
      <w:spacing w:before="160" w:after="160"/>
      <w:ind w:left="432" w:right="396" w:hanging="432"/>
    </w:pPr>
    <w:rPr>
      <w:rFonts w:ascii="Arial" w:eastAsia="MS Mincho" w:hAnsi="Arial" w:cs="Arial"/>
      <w:b/>
      <w:color w:val="5378B3"/>
      <w:szCs w:val="20"/>
    </w:rPr>
  </w:style>
  <w:style w:type="paragraph" w:customStyle="1" w:styleId="ETB-TextoEstndar-Tabla-9">
    <w:name w:val="ETB - Texto Estándar - Tabla - 9"/>
    <w:basedOn w:val="Normal"/>
    <w:pPr>
      <w:spacing w:before="60" w:after="60"/>
    </w:pPr>
    <w:rPr>
      <w:rFonts w:ascii="FoundryJournalBook" w:eastAsia="MS Mincho" w:hAnsi="FoundryJournalBook" w:cs="FoundryJournalBook"/>
      <w:sz w:val="18"/>
      <w:szCs w:val="20"/>
    </w:rPr>
  </w:style>
  <w:style w:type="paragraph" w:customStyle="1" w:styleId="TelecomBullet">
    <w:name w:val="Telecom Bullet"/>
    <w:basedOn w:val="Normal"/>
    <w:pPr>
      <w:spacing w:after="100"/>
      <w:ind w:left="863" w:hanging="432"/>
    </w:pPr>
    <w:rPr>
      <w:rFonts w:eastAsia="MS Mincho"/>
    </w:rPr>
  </w:style>
  <w:style w:type="paragraph" w:customStyle="1" w:styleId="Bulletlevel2">
    <w:name w:val="Bullet level 2"/>
    <w:basedOn w:val="Normal"/>
    <w:pPr>
      <w:spacing w:before="80" w:after="80"/>
      <w:ind w:left="720" w:hanging="360"/>
    </w:pPr>
    <w:rPr>
      <w:rFonts w:eastAsia="MS Mincho"/>
      <w:szCs w:val="24"/>
    </w:rPr>
  </w:style>
  <w:style w:type="paragraph" w:customStyle="1" w:styleId="CNLevel2Bullet">
    <w:name w:val="CN Level 2 Bullet"/>
    <w:basedOn w:val="CNParagraph"/>
    <w:pPr>
      <w:ind w:left="1170" w:hanging="360"/>
    </w:pPr>
    <w:rPr>
      <w:rFonts w:eastAsia="MS Mincho"/>
    </w:rPr>
  </w:style>
  <w:style w:type="paragraph" w:customStyle="1" w:styleId="CNParagraphBold">
    <w:name w:val="CN Paragraph Bold"/>
    <w:basedOn w:val="CNParagraph"/>
    <w:pPr>
      <w:spacing w:before="120"/>
    </w:pPr>
    <w:rPr>
      <w:rFonts w:eastAsia="MS Mincho"/>
      <w:b/>
      <w:color w:val="5378B3"/>
      <w:sz w:val="22"/>
    </w:rPr>
  </w:style>
  <w:style w:type="paragraph" w:customStyle="1" w:styleId="CNHead1">
    <w:name w:val="CN Head 1"/>
    <w:basedOn w:val="CNParagraph"/>
    <w:pPr>
      <w:spacing w:before="72" w:after="72"/>
      <w:ind w:left="432" w:right="283" w:hanging="432"/>
      <w:jc w:val="left"/>
    </w:pPr>
    <w:rPr>
      <w:rFonts w:cs="Times"/>
      <w:b/>
      <w:color w:val="5378B3"/>
      <w:sz w:val="36"/>
    </w:rPr>
  </w:style>
  <w:style w:type="paragraph" w:customStyle="1" w:styleId="IBMBullet10ptN2">
    <w:name w:val="IBM Bullet 10 pt N2"/>
    <w:basedOn w:val="IBMBullet10ptN1"/>
    <w:pPr>
      <w:ind w:left="0" w:firstLine="0"/>
    </w:pPr>
    <w:rPr>
      <w:rFonts w:eastAsia="MS Mincho"/>
    </w:rPr>
  </w:style>
  <w:style w:type="paragraph" w:customStyle="1" w:styleId="StyleIBM-PrrafoEstndarBlack">
    <w:name w:val="Style IBM - Párrafo Estándar + Black"/>
    <w:basedOn w:val="IBM-PrrafoEstndar"/>
    <w:rPr>
      <w:rFonts w:eastAsia="MS Mincho"/>
      <w:color w:val="000000"/>
      <w:sz w:val="21"/>
      <w:szCs w:val="21"/>
    </w:rPr>
  </w:style>
  <w:style w:type="paragraph" w:customStyle="1" w:styleId="DefaultParagraphFontCharCharCharCharCharCharCharCharChar1Char">
    <w:name w:val="Default Paragraph Font Char Char Char Char Char Char Char Char Char1 Char"/>
    <w:basedOn w:val="Normal"/>
    <w:pPr>
      <w:spacing w:after="160" w:line="240" w:lineRule="exact"/>
    </w:pPr>
    <w:rPr>
      <w:rFonts w:eastAsia="MS Mincho"/>
      <w:sz w:val="22"/>
      <w:szCs w:val="24"/>
    </w:rPr>
  </w:style>
  <w:style w:type="paragraph" w:customStyle="1" w:styleId="MACROBullet9pt">
    <w:name w:val="MACRO Bullet 9pt"/>
    <w:basedOn w:val="Listaconvietas3"/>
    <w:pPr>
      <w:numPr>
        <w:numId w:val="0"/>
      </w:numPr>
      <w:spacing w:after="60"/>
      <w:ind w:left="567" w:hanging="567"/>
    </w:pPr>
    <w:rPr>
      <w:rFonts w:eastAsia="MS Mincho"/>
      <w:iCs w:val="0"/>
      <w:szCs w:val="21"/>
    </w:rPr>
  </w:style>
  <w:style w:type="paragraph" w:customStyle="1" w:styleId="CNAppendixTitle">
    <w:name w:val="CN Appendix Title"/>
    <w:basedOn w:val="Normal"/>
    <w:next w:val="CNParagraph"/>
    <w:pPr>
      <w:numPr>
        <w:numId w:val="22"/>
      </w:numPr>
      <w:spacing w:before="144" w:after="72"/>
      <w:jc w:val="center"/>
    </w:pPr>
    <w:rPr>
      <w:rFonts w:eastAsia="Times New Roman"/>
      <w:b/>
      <w:sz w:val="28"/>
      <w:szCs w:val="20"/>
    </w:rPr>
  </w:style>
  <w:style w:type="paragraph" w:customStyle="1" w:styleId="CNAppendixItem">
    <w:name w:val="CN Appendix Item"/>
    <w:basedOn w:val="CNParagraph"/>
    <w:next w:val="Normal"/>
    <w:pPr>
      <w:tabs>
        <w:tab w:val="num" w:pos="0"/>
      </w:tabs>
      <w:spacing w:before="120"/>
    </w:pPr>
    <w:rPr>
      <w:b/>
      <w:sz w:val="22"/>
    </w:rPr>
  </w:style>
  <w:style w:type="paragraph" w:customStyle="1" w:styleId="CNAppendixReset">
    <w:name w:val="CN Appendix Reset"/>
    <w:basedOn w:val="CNParagraph"/>
    <w:pPr>
      <w:tabs>
        <w:tab w:val="num" w:pos="0"/>
      </w:tabs>
    </w:pPr>
  </w:style>
  <w:style w:type="paragraph" w:styleId="Sangradetextonormal">
    <w:name w:val="Body Text Indent"/>
    <w:basedOn w:val="Normal"/>
    <w:pPr>
      <w:spacing w:after="120"/>
      <w:ind w:left="283"/>
    </w:pPr>
    <w:rPr>
      <w:rFonts w:eastAsia="MS Mincho"/>
      <w:sz w:val="21"/>
    </w:rPr>
  </w:style>
  <w:style w:type="paragraph" w:customStyle="1" w:styleId="Head2Para">
    <w:name w:val="Head2 Para"/>
    <w:basedOn w:val="Normal"/>
    <w:rPr>
      <w:rFonts w:eastAsia="MS Mincho" w:cs="Arial"/>
      <w:szCs w:val="20"/>
    </w:rPr>
  </w:style>
  <w:style w:type="paragraph" w:customStyle="1" w:styleId="Para2">
    <w:name w:val="Para 2"/>
    <w:basedOn w:val="Textosinformato"/>
    <w:rPr>
      <w:sz w:val="20"/>
      <w:szCs w:val="20"/>
    </w:rPr>
  </w:style>
  <w:style w:type="paragraph" w:customStyle="1" w:styleId="CNSignatureBlock">
    <w:name w:val="CN Signature Block"/>
    <w:basedOn w:val="CNParagraph"/>
    <w:pPr>
      <w:spacing w:before="0" w:after="120"/>
      <w:jc w:val="left"/>
    </w:pPr>
    <w:rPr>
      <w:sz w:val="18"/>
    </w:rPr>
  </w:style>
  <w:style w:type="paragraph" w:customStyle="1" w:styleId="CNSignatureBlockBold">
    <w:name w:val="CN Signature Block Bold"/>
    <w:basedOn w:val="CNSignatureBlock"/>
    <w:next w:val="CNSignatureBlock"/>
    <w:rPr>
      <w:b/>
    </w:rPr>
  </w:style>
  <w:style w:type="paragraph" w:styleId="TtuloTDC">
    <w:name w:val="TOC Heading"/>
    <w:basedOn w:val="Ttulo1"/>
    <w:next w:val="Normal"/>
    <w:uiPriority w:val="39"/>
    <w:qFormat/>
    <w:pPr>
      <w:numPr>
        <w:numId w:val="0"/>
      </w:numPr>
      <w:spacing w:before="480" w:after="0" w:line="276" w:lineRule="auto"/>
    </w:pPr>
    <w:rPr>
      <w:rFonts w:ascii="Cambria" w:hAnsi="Cambria" w:cs="Cambria"/>
      <w:b/>
      <w:color w:val="365F91"/>
      <w:sz w:val="28"/>
      <w:szCs w:val="28"/>
    </w:rPr>
  </w:style>
  <w:style w:type="paragraph" w:customStyle="1" w:styleId="CNTitle">
    <w:name w:val="CN Title"/>
    <w:basedOn w:val="Normal"/>
    <w:pPr>
      <w:keepNext/>
      <w:keepLines/>
      <w:spacing w:before="144" w:after="72"/>
      <w:ind w:left="357"/>
      <w:jc w:val="center"/>
    </w:pPr>
    <w:rPr>
      <w:rFonts w:eastAsia="Times New Roman"/>
      <w:b/>
      <w:sz w:val="28"/>
      <w:szCs w:val="18"/>
    </w:rPr>
  </w:style>
  <w:style w:type="paragraph" w:customStyle="1" w:styleId="CNHead4">
    <w:name w:val="CN Head 4"/>
    <w:basedOn w:val="Normal"/>
    <w:pPr>
      <w:spacing w:before="240" w:after="28"/>
      <w:ind w:left="360" w:hanging="360"/>
    </w:pPr>
    <w:rPr>
      <w:rFonts w:eastAsia="Times New Roman"/>
      <w:b/>
      <w:color w:val="5378B3"/>
      <w:szCs w:val="20"/>
    </w:rPr>
  </w:style>
  <w:style w:type="paragraph" w:customStyle="1" w:styleId="CNHead2">
    <w:name w:val="CN Head 2"/>
    <w:basedOn w:val="Normal"/>
    <w:pPr>
      <w:numPr>
        <w:numId w:val="30"/>
      </w:numPr>
      <w:tabs>
        <w:tab w:val="left" w:pos="0"/>
      </w:tabs>
      <w:spacing w:before="72" w:after="120"/>
    </w:pPr>
    <w:rPr>
      <w:rFonts w:eastAsia="MS Mincho" w:cs="Arial"/>
      <w:b/>
      <w:color w:val="5378B3"/>
      <w:sz w:val="32"/>
      <w:szCs w:val="32"/>
    </w:rPr>
  </w:style>
  <w:style w:type="paragraph" w:customStyle="1" w:styleId="CNHead3">
    <w:name w:val="CN Head 3"/>
    <w:basedOn w:val="CNParagraph"/>
    <w:pPr>
      <w:tabs>
        <w:tab w:val="num" w:pos="0"/>
      </w:tabs>
      <w:spacing w:before="240"/>
      <w:ind w:left="432" w:hanging="432"/>
      <w:jc w:val="left"/>
    </w:pPr>
    <w:rPr>
      <w:rFonts w:ascii="Arial Bold" w:eastAsia="MS Mincho" w:hAnsi="Arial Bold" w:cs="Arial Bold"/>
      <w:b/>
      <w:color w:val="5378B3"/>
      <w:sz w:val="24"/>
      <w:szCs w:val="24"/>
    </w:rPr>
  </w:style>
  <w:style w:type="paragraph" w:customStyle="1" w:styleId="CharCharCarCarCharCarCarCharCharChar1CharCharChar">
    <w:name w:val="Char Char Car Car Char Car Car Char Char Char1 Char Char Char"/>
    <w:basedOn w:val="Normal"/>
    <w:pPr>
      <w:spacing w:after="60" w:line="240" w:lineRule="exact"/>
    </w:pPr>
    <w:rPr>
      <w:rFonts w:ascii="Verdana" w:eastAsia="Times New Roman" w:hAnsi="Verdana" w:cs="Verdana"/>
      <w:szCs w:val="20"/>
    </w:rPr>
  </w:style>
  <w:style w:type="paragraph" w:customStyle="1" w:styleId="CNTableLevel1Bullet">
    <w:name w:val="CN Table Level 1 Bullet"/>
    <w:basedOn w:val="Normal"/>
    <w:pPr>
      <w:ind w:left="216" w:hanging="216"/>
    </w:pPr>
    <w:rPr>
      <w:rFonts w:eastAsia="PMingLiU" w:cs="Arial"/>
      <w:sz w:val="18"/>
      <w:szCs w:val="18"/>
      <w:lang w:eastAsia="zh-TW"/>
    </w:rPr>
  </w:style>
  <w:style w:type="paragraph" w:customStyle="1" w:styleId="CNTableTextLeft">
    <w:name w:val="CN Table Text Left"/>
    <w:basedOn w:val="Normal"/>
    <w:rPr>
      <w:rFonts w:eastAsia="PMingLiU" w:cs="Arial"/>
      <w:sz w:val="18"/>
      <w:szCs w:val="18"/>
      <w:lang w:eastAsia="zh-TW"/>
    </w:rPr>
  </w:style>
  <w:style w:type="paragraph" w:customStyle="1" w:styleId="CNTableColumnHead">
    <w:name w:val="CN Table Column Head"/>
    <w:basedOn w:val="CNTableTextLeft"/>
    <w:pPr>
      <w:jc w:val="center"/>
    </w:pPr>
    <w:rPr>
      <w:b/>
      <w:bCs/>
    </w:rPr>
  </w:style>
  <w:style w:type="paragraph" w:customStyle="1" w:styleId="CNTableTextCentered">
    <w:name w:val="CN Table Text Centered"/>
    <w:basedOn w:val="CNTableTextLeft"/>
    <w:pPr>
      <w:jc w:val="center"/>
    </w:pPr>
  </w:style>
  <w:style w:type="paragraph" w:customStyle="1" w:styleId="CarCar">
    <w:name w:val="Car Car"/>
    <w:pPr>
      <w:suppressAutoHyphens/>
      <w:snapToGrid w:val="0"/>
      <w:spacing w:before="80" w:after="80"/>
      <w:ind w:left="720"/>
    </w:pPr>
    <w:rPr>
      <w:rFonts w:ascii="Arial" w:eastAsia="PMingLiU" w:hAnsi="Arial" w:cs="Arial"/>
      <w:lang w:val="es-MX" w:eastAsia="zh-TW"/>
    </w:rPr>
  </w:style>
  <w:style w:type="paragraph" w:customStyle="1" w:styleId="CharCharCarCar1Char">
    <w:name w:val="Char Char Car Car1 Char"/>
    <w:basedOn w:val="Normal"/>
    <w:pPr>
      <w:spacing w:after="160" w:line="240" w:lineRule="exact"/>
    </w:pPr>
    <w:rPr>
      <w:rFonts w:ascii="Verdana" w:eastAsia="Times New Roman" w:hAnsi="Verdana" w:cs="Verdana"/>
      <w:color w:val="7889FB"/>
      <w:szCs w:val="20"/>
    </w:rPr>
  </w:style>
  <w:style w:type="paragraph" w:customStyle="1" w:styleId="IBMBullet10pt">
    <w:name w:val="IBM Bullet 10 pt"/>
    <w:basedOn w:val="Normal"/>
    <w:pPr>
      <w:spacing w:before="60" w:after="60"/>
      <w:ind w:left="626" w:hanging="360"/>
    </w:pPr>
    <w:rPr>
      <w:rFonts w:eastAsia="Times New Roman" w:cs="Arial"/>
      <w:szCs w:val="20"/>
    </w:rPr>
  </w:style>
  <w:style w:type="paragraph" w:customStyle="1" w:styleId="IBMTexto10ptChar">
    <w:name w:val="IBM Texto 10 pt Char"/>
    <w:basedOn w:val="Normal"/>
    <w:pPr>
      <w:spacing w:before="60" w:after="60"/>
    </w:pPr>
    <w:rPr>
      <w:rFonts w:ascii="Arial" w:eastAsia="MS Mincho" w:hAnsi="Arial" w:cs="Arial"/>
    </w:rPr>
  </w:style>
  <w:style w:type="paragraph" w:customStyle="1" w:styleId="IBMTexto10ptCent">
    <w:name w:val="IBM Texto 10 pt Cent"/>
    <w:basedOn w:val="IBMTexto10ptChar"/>
    <w:pPr>
      <w:jc w:val="center"/>
    </w:pPr>
  </w:style>
  <w:style w:type="paragraph" w:customStyle="1" w:styleId="CellTitle1">
    <w:name w:val="CellTitle1"/>
    <w:basedOn w:val="Texte1"/>
    <w:pPr>
      <w:numPr>
        <w:numId w:val="43"/>
      </w:numPr>
      <w:snapToGrid w:val="0"/>
      <w:jc w:val="left"/>
    </w:pPr>
    <w:rPr>
      <w:b/>
      <w:iCs w:val="0"/>
    </w:rPr>
  </w:style>
  <w:style w:type="paragraph" w:customStyle="1" w:styleId="CNLevel1Bullet">
    <w:name w:val="CN Level 1 Bullet"/>
    <w:basedOn w:val="CNParagraph"/>
    <w:pPr>
      <w:ind w:left="360" w:hanging="360"/>
    </w:pPr>
  </w:style>
  <w:style w:type="paragraph" w:customStyle="1" w:styleId="CNLevel3Bullet">
    <w:name w:val="CN Level 3 Bullet"/>
    <w:basedOn w:val="CNParagraph"/>
    <w:pPr>
      <w:ind w:left="1080" w:hanging="360"/>
    </w:pPr>
  </w:style>
  <w:style w:type="paragraph" w:customStyle="1" w:styleId="CNLevel4Bullet">
    <w:name w:val="CN Level 4 Bullet"/>
    <w:basedOn w:val="CNParagraph"/>
    <w:pPr>
      <w:ind w:left="1440" w:hanging="360"/>
    </w:pPr>
  </w:style>
  <w:style w:type="paragraph" w:customStyle="1" w:styleId="CNLevel5Bullet">
    <w:name w:val="CN Level 5 Bullet"/>
    <w:basedOn w:val="CNParagraph"/>
    <w:pPr>
      <w:ind w:left="1800" w:hanging="360"/>
    </w:pPr>
  </w:style>
  <w:style w:type="paragraph" w:customStyle="1" w:styleId="CNLevel6Bullet">
    <w:name w:val="CN Level 6 Bullet"/>
    <w:basedOn w:val="CNParagraph"/>
    <w:pPr>
      <w:ind w:left="2160" w:hanging="360"/>
    </w:pPr>
  </w:style>
  <w:style w:type="paragraph" w:customStyle="1" w:styleId="CNInternalNoteLevel1Bullet">
    <w:name w:val="CN Internal Note Level 1 Bullet"/>
    <w:basedOn w:val="Normal"/>
    <w:pPr>
      <w:pBdr>
        <w:top w:val="none" w:sz="0" w:space="0" w:color="000000"/>
        <w:left w:val="none" w:sz="0" w:space="0" w:color="000000"/>
        <w:bottom w:val="none" w:sz="0" w:space="0" w:color="000000"/>
        <w:right w:val="double" w:sz="42" w:space="4" w:color="FF0000"/>
      </w:pBdr>
      <w:spacing w:before="28" w:after="28"/>
      <w:ind w:left="360" w:hanging="360"/>
    </w:pPr>
    <w:rPr>
      <w:rFonts w:ascii="Times New Roman" w:eastAsia="Times New Roman" w:hAnsi="Times New Roman" w:cs="Times New Roman"/>
      <w:color w:val="FF0000"/>
      <w:szCs w:val="20"/>
    </w:rPr>
  </w:style>
  <w:style w:type="paragraph" w:customStyle="1" w:styleId="CNInternalNoteLevel2Bullet">
    <w:name w:val="CN Internal Note Level 2 Bullet"/>
    <w:basedOn w:val="Normal"/>
    <w:pPr>
      <w:pBdr>
        <w:top w:val="none" w:sz="0" w:space="0" w:color="000000"/>
        <w:left w:val="none" w:sz="0" w:space="0" w:color="000000"/>
        <w:bottom w:val="none" w:sz="0" w:space="0" w:color="000000"/>
        <w:right w:val="double" w:sz="42" w:space="4" w:color="FF0000"/>
      </w:pBdr>
      <w:spacing w:before="28" w:after="28"/>
      <w:ind w:left="720" w:hanging="360"/>
    </w:pPr>
    <w:rPr>
      <w:rFonts w:ascii="Times New Roman" w:eastAsia="Times New Roman" w:hAnsi="Times New Roman" w:cs="Times New Roman"/>
      <w:color w:val="FF0000"/>
      <w:szCs w:val="20"/>
    </w:rPr>
  </w:style>
  <w:style w:type="paragraph" w:customStyle="1" w:styleId="IBMTexto10ptChar1CharChar">
    <w:name w:val="IBM Texto 10 pt Char1 Char Char"/>
    <w:basedOn w:val="Normal"/>
    <w:pPr>
      <w:spacing w:before="60" w:after="60"/>
    </w:pPr>
    <w:rPr>
      <w:rFonts w:ascii="Arial" w:eastAsia="Times New Roman" w:hAnsi="Arial" w:cs="Arial"/>
    </w:rPr>
  </w:style>
  <w:style w:type="paragraph" w:customStyle="1" w:styleId="IBM-Ttulo2Char">
    <w:name w:val="IBM - Título 2 Char"/>
    <w:basedOn w:val="Normal"/>
    <w:next w:val="IBMTexto10ptChar1CharChar"/>
    <w:pPr>
      <w:spacing w:before="240" w:after="120"/>
    </w:pPr>
    <w:rPr>
      <w:rFonts w:ascii="Helvetica" w:eastAsia="Times New Roman" w:hAnsi="Helvetica" w:cs="Helvetica"/>
      <w:b/>
      <w:bCs/>
      <w:color w:val="666699"/>
      <w:sz w:val="24"/>
      <w:szCs w:val="24"/>
    </w:rPr>
  </w:style>
  <w:style w:type="paragraph" w:customStyle="1" w:styleId="DTVbulletN1">
    <w:name w:val="DTV bullet N1"/>
    <w:basedOn w:val="Normal"/>
    <w:pPr>
      <w:numPr>
        <w:numId w:val="5"/>
      </w:numPr>
      <w:snapToGrid w:val="0"/>
      <w:spacing w:before="40" w:after="40"/>
    </w:pPr>
    <w:rPr>
      <w:rFonts w:eastAsia="Times New Roman" w:cs="Arial"/>
      <w:szCs w:val="20"/>
    </w:rPr>
  </w:style>
  <w:style w:type="paragraph" w:customStyle="1" w:styleId="DTVNormalCharChar">
    <w:name w:val="DTV Normal Char Char"/>
    <w:basedOn w:val="Normal"/>
    <w:pPr>
      <w:numPr>
        <w:numId w:val="37"/>
      </w:numPr>
      <w:spacing w:before="60" w:after="60"/>
    </w:pPr>
    <w:rPr>
      <w:rFonts w:eastAsia="MS Mincho"/>
    </w:rPr>
  </w:style>
  <w:style w:type="paragraph" w:customStyle="1" w:styleId="Revision1">
    <w:name w:val="Revision1"/>
    <w:pPr>
      <w:suppressAutoHyphens/>
    </w:pPr>
    <w:rPr>
      <w:rFonts w:ascii="Arial" w:eastAsia="Arial Unicode MS" w:hAnsi="Arial" w:cs="Arial"/>
      <w:sz w:val="21"/>
      <w:szCs w:val="21"/>
      <w:lang w:val="es-MX" w:eastAsia="ja-JP"/>
    </w:rPr>
  </w:style>
  <w:style w:type="paragraph" w:customStyle="1" w:styleId="ListParagraph1">
    <w:name w:val="List Paragraph1"/>
    <w:basedOn w:val="Normal"/>
    <w:pPr>
      <w:spacing w:before="0" w:after="200" w:line="276" w:lineRule="auto"/>
      <w:ind w:left="720"/>
      <w:contextualSpacing/>
      <w:jc w:val="left"/>
    </w:pPr>
    <w:rPr>
      <w:rFonts w:eastAsia="Calibri"/>
      <w:sz w:val="22"/>
      <w:szCs w:val="22"/>
    </w:rPr>
  </w:style>
  <w:style w:type="paragraph" w:customStyle="1" w:styleId="CharCharChar1">
    <w:name w:val="Char Char Char1"/>
    <w:basedOn w:val="Normal"/>
    <w:pPr>
      <w:spacing w:before="0" w:after="160" w:line="240" w:lineRule="exact"/>
      <w:jc w:val="left"/>
    </w:pPr>
    <w:rPr>
      <w:rFonts w:ascii="Tahoma" w:eastAsia="Times New Roman" w:hAnsi="Tahoma" w:cs="Tahoma"/>
      <w:szCs w:val="20"/>
    </w:rPr>
  </w:style>
  <w:style w:type="paragraph" w:customStyle="1" w:styleId="CharCharCharCharChar1CharCharCharCharCharCharChar1">
    <w:name w:val="Char Char Char Char Char1 Char Char Char Char Char Char Char1"/>
    <w:basedOn w:val="Normal"/>
    <w:pPr>
      <w:spacing w:before="0" w:after="160" w:line="240" w:lineRule="exact"/>
      <w:jc w:val="left"/>
    </w:pPr>
    <w:rPr>
      <w:rFonts w:ascii="Verdana" w:eastAsia="Times New Roman" w:hAnsi="Verdana" w:cs="Verdana"/>
      <w:szCs w:val="20"/>
    </w:rPr>
  </w:style>
  <w:style w:type="paragraph" w:customStyle="1" w:styleId="Heading2Helvetica">
    <w:name w:val="Heading 2 + Helvetica"/>
    <w:basedOn w:val="Ttulo1"/>
    <w:pPr>
      <w:numPr>
        <w:numId w:val="31"/>
      </w:numPr>
      <w:spacing w:before="0" w:after="0"/>
    </w:pPr>
    <w:rPr>
      <w:rFonts w:ascii="Helvetica" w:eastAsia="Batang" w:hAnsi="Helvetica" w:cs="Helvetica"/>
      <w:b/>
      <w:bCs w:val="0"/>
      <w:color w:val="000080"/>
      <w:sz w:val="24"/>
      <w:szCs w:val="28"/>
    </w:rPr>
  </w:style>
  <w:style w:type="paragraph" w:customStyle="1" w:styleId="MainTitle">
    <w:name w:val="Main Title"/>
    <w:basedOn w:val="Normal"/>
    <w:next w:val="Normal"/>
    <w:pPr>
      <w:spacing w:after="120"/>
    </w:pPr>
    <w:rPr>
      <w:rFonts w:eastAsia="Times New Roman"/>
      <w:b/>
      <w:sz w:val="64"/>
      <w:szCs w:val="20"/>
    </w:rPr>
  </w:style>
  <w:style w:type="paragraph" w:customStyle="1" w:styleId="CNParagraphLeft">
    <w:name w:val="CN Paragraph Left"/>
    <w:basedOn w:val="CNParagraph"/>
    <w:pPr>
      <w:ind w:left="1191" w:hanging="340"/>
      <w:jc w:val="left"/>
    </w:pPr>
    <w:rPr>
      <w:sz w:val="24"/>
      <w:szCs w:val="18"/>
    </w:rPr>
  </w:style>
  <w:style w:type="paragraph" w:customStyle="1" w:styleId="CNActivityReset">
    <w:name w:val="CN Activity Reset"/>
    <w:basedOn w:val="CNParagraph"/>
    <w:next w:val="Normal"/>
    <w:pPr>
      <w:jc w:val="left"/>
    </w:pPr>
    <w:rPr>
      <w:sz w:val="24"/>
      <w:szCs w:val="18"/>
    </w:rPr>
  </w:style>
  <w:style w:type="paragraph" w:customStyle="1" w:styleId="xl63">
    <w:name w:val="xl63"/>
    <w:basedOn w:val="Normal"/>
    <w:pPr>
      <w:pBdr>
        <w:top w:val="single" w:sz="8" w:space="0" w:color="000000"/>
        <w:left w:val="none" w:sz="0" w:space="0" w:color="000000"/>
        <w:bottom w:val="single" w:sz="8" w:space="0" w:color="000000"/>
        <w:right w:val="single" w:sz="8" w:space="0" w:color="000000"/>
      </w:pBdr>
      <w:shd w:val="clear" w:color="auto" w:fill="00CCFF"/>
      <w:spacing w:before="280" w:after="280"/>
      <w:jc w:val="left"/>
    </w:pPr>
    <w:rPr>
      <w:rFonts w:eastAsia="Times New Roman" w:cs="Arial"/>
      <w:b/>
      <w:bCs/>
      <w:color w:val="FFFFFF"/>
      <w:sz w:val="18"/>
      <w:szCs w:val="18"/>
    </w:rPr>
  </w:style>
  <w:style w:type="paragraph" w:customStyle="1" w:styleId="xl64">
    <w:name w:val="xl64"/>
    <w:basedOn w:val="Normal"/>
    <w:pPr>
      <w:pBdr>
        <w:top w:val="single" w:sz="8" w:space="0" w:color="000000"/>
        <w:left w:val="none" w:sz="0" w:space="0" w:color="000000"/>
        <w:bottom w:val="single" w:sz="8" w:space="0" w:color="000000"/>
        <w:right w:val="none" w:sz="0" w:space="0" w:color="000000"/>
      </w:pBdr>
      <w:shd w:val="clear" w:color="auto" w:fill="00CCFF"/>
      <w:spacing w:before="280" w:after="280"/>
      <w:jc w:val="left"/>
    </w:pPr>
    <w:rPr>
      <w:rFonts w:eastAsia="Times New Roman" w:cs="Arial"/>
      <w:b/>
      <w:bCs/>
      <w:color w:val="FFFFFF"/>
      <w:sz w:val="18"/>
      <w:szCs w:val="18"/>
    </w:rPr>
  </w:style>
  <w:style w:type="paragraph" w:customStyle="1" w:styleId="xl65">
    <w:name w:val="xl65"/>
    <w:basedOn w:val="Normal"/>
    <w:pPr>
      <w:pBdr>
        <w:top w:val="single" w:sz="8" w:space="0" w:color="000000"/>
        <w:left w:val="single" w:sz="8" w:space="0" w:color="000000"/>
        <w:bottom w:val="single" w:sz="8" w:space="0" w:color="000000"/>
        <w:right w:val="single" w:sz="8" w:space="0" w:color="000000"/>
      </w:pBdr>
      <w:shd w:val="clear" w:color="auto" w:fill="00CCFF"/>
      <w:spacing w:before="280" w:after="280"/>
      <w:jc w:val="center"/>
    </w:pPr>
    <w:rPr>
      <w:rFonts w:eastAsia="Times New Roman" w:cs="Arial"/>
      <w:b/>
      <w:bCs/>
      <w:color w:val="FFFFFF"/>
      <w:sz w:val="18"/>
      <w:szCs w:val="18"/>
    </w:rPr>
  </w:style>
  <w:style w:type="paragraph" w:customStyle="1" w:styleId="xl66">
    <w:name w:val="xl66"/>
    <w:basedOn w:val="Normal"/>
    <w:pPr>
      <w:pBdr>
        <w:top w:val="none" w:sz="0" w:space="0" w:color="000000"/>
        <w:left w:val="none" w:sz="0" w:space="0" w:color="000000"/>
        <w:bottom w:val="none" w:sz="0" w:space="0" w:color="000000"/>
        <w:right w:val="single" w:sz="8" w:space="0" w:color="000000"/>
      </w:pBdr>
      <w:spacing w:before="280" w:after="280"/>
      <w:jc w:val="left"/>
    </w:pPr>
    <w:rPr>
      <w:rFonts w:eastAsia="Times New Roman" w:cs="Arial"/>
      <w:sz w:val="18"/>
      <w:szCs w:val="18"/>
    </w:rPr>
  </w:style>
  <w:style w:type="paragraph" w:customStyle="1" w:styleId="xl67">
    <w:name w:val="xl67"/>
    <w:basedOn w:val="Normal"/>
    <w:pPr>
      <w:pBdr>
        <w:top w:val="none" w:sz="0" w:space="0" w:color="000000"/>
        <w:left w:val="none" w:sz="0" w:space="0" w:color="000000"/>
        <w:bottom w:val="none" w:sz="0" w:space="0" w:color="000000"/>
        <w:right w:val="single" w:sz="8" w:space="0" w:color="000000"/>
      </w:pBdr>
      <w:spacing w:before="280" w:after="280"/>
      <w:jc w:val="left"/>
    </w:pPr>
    <w:rPr>
      <w:rFonts w:eastAsia="Times New Roman" w:cs="Arial"/>
      <w:i/>
      <w:iCs/>
      <w:sz w:val="18"/>
      <w:szCs w:val="18"/>
    </w:rPr>
  </w:style>
  <w:style w:type="paragraph" w:customStyle="1" w:styleId="xl68">
    <w:name w:val="xl68"/>
    <w:basedOn w:val="Normal"/>
    <w:pPr>
      <w:pBdr>
        <w:top w:val="none" w:sz="0" w:space="0" w:color="000000"/>
        <w:left w:val="none" w:sz="0" w:space="0" w:color="000000"/>
        <w:bottom w:val="none" w:sz="0" w:space="0" w:color="000000"/>
        <w:right w:val="single" w:sz="8" w:space="0" w:color="000000"/>
      </w:pBdr>
      <w:spacing w:before="280" w:after="280"/>
      <w:jc w:val="center"/>
    </w:pPr>
    <w:rPr>
      <w:rFonts w:eastAsia="Times New Roman" w:cs="Arial"/>
      <w:sz w:val="18"/>
      <w:szCs w:val="18"/>
    </w:rPr>
  </w:style>
  <w:style w:type="paragraph" w:customStyle="1" w:styleId="xl69">
    <w:name w:val="xl69"/>
    <w:basedOn w:val="Normal"/>
    <w:pPr>
      <w:pBdr>
        <w:top w:val="none" w:sz="0" w:space="0" w:color="000000"/>
        <w:left w:val="none" w:sz="0" w:space="0" w:color="000000"/>
        <w:bottom w:val="single" w:sz="8" w:space="0" w:color="000000"/>
        <w:right w:val="single" w:sz="8" w:space="0" w:color="000000"/>
      </w:pBdr>
      <w:spacing w:before="280" w:after="280"/>
      <w:jc w:val="left"/>
    </w:pPr>
    <w:rPr>
      <w:rFonts w:eastAsia="Times New Roman" w:cs="Arial"/>
      <w:sz w:val="18"/>
      <w:szCs w:val="18"/>
    </w:rPr>
  </w:style>
  <w:style w:type="paragraph" w:customStyle="1" w:styleId="xl70">
    <w:name w:val="xl70"/>
    <w:basedOn w:val="Normal"/>
    <w:pPr>
      <w:pBdr>
        <w:top w:val="none" w:sz="0" w:space="0" w:color="000000"/>
        <w:left w:val="none" w:sz="0" w:space="0" w:color="000000"/>
        <w:bottom w:val="single" w:sz="8" w:space="0" w:color="000000"/>
        <w:right w:val="single" w:sz="8" w:space="0" w:color="000000"/>
      </w:pBdr>
      <w:spacing w:before="280" w:after="280"/>
      <w:jc w:val="center"/>
    </w:pPr>
    <w:rPr>
      <w:rFonts w:eastAsia="Times New Roman" w:cs="Arial"/>
      <w:sz w:val="18"/>
      <w:szCs w:val="18"/>
    </w:rPr>
  </w:style>
  <w:style w:type="paragraph" w:customStyle="1" w:styleId="xl71">
    <w:name w:val="xl71"/>
    <w:basedOn w:val="Normal"/>
    <w:pPr>
      <w:pBdr>
        <w:top w:val="none" w:sz="0" w:space="0" w:color="000000"/>
        <w:left w:val="none" w:sz="0" w:space="0" w:color="000000"/>
        <w:bottom w:val="none" w:sz="0" w:space="0" w:color="000000"/>
        <w:right w:val="single" w:sz="8" w:space="0" w:color="000000"/>
      </w:pBdr>
      <w:shd w:val="clear" w:color="auto" w:fill="FFFFFF"/>
      <w:spacing w:before="280" w:after="280"/>
      <w:jc w:val="left"/>
    </w:pPr>
    <w:rPr>
      <w:rFonts w:eastAsia="Times New Roman" w:cs="Arial"/>
      <w:sz w:val="18"/>
      <w:szCs w:val="18"/>
    </w:rPr>
  </w:style>
  <w:style w:type="paragraph" w:customStyle="1" w:styleId="xl72">
    <w:name w:val="xl72"/>
    <w:basedOn w:val="Normal"/>
    <w:pPr>
      <w:pBdr>
        <w:top w:val="none" w:sz="0" w:space="0" w:color="000000"/>
        <w:left w:val="none" w:sz="0" w:space="0" w:color="000000"/>
        <w:bottom w:val="none" w:sz="0" w:space="0" w:color="000000"/>
        <w:right w:val="single" w:sz="8" w:space="0" w:color="000000"/>
      </w:pBdr>
      <w:shd w:val="clear" w:color="auto" w:fill="FFFFFF"/>
      <w:spacing w:before="280" w:after="280"/>
      <w:jc w:val="center"/>
    </w:pPr>
    <w:rPr>
      <w:rFonts w:eastAsia="Times New Roman" w:cs="Arial"/>
      <w:sz w:val="18"/>
      <w:szCs w:val="18"/>
    </w:rPr>
  </w:style>
  <w:style w:type="paragraph" w:customStyle="1" w:styleId="xl73">
    <w:name w:val="xl73"/>
    <w:basedOn w:val="Normal"/>
    <w:pPr>
      <w:pBdr>
        <w:top w:val="none" w:sz="0" w:space="0" w:color="000000"/>
        <w:left w:val="none" w:sz="0" w:space="0" w:color="000000"/>
        <w:bottom w:val="none" w:sz="0" w:space="0" w:color="000000"/>
        <w:right w:val="single" w:sz="8" w:space="0" w:color="000000"/>
      </w:pBdr>
      <w:spacing w:before="280" w:after="280"/>
    </w:pPr>
    <w:rPr>
      <w:rFonts w:eastAsia="Times New Roman" w:cs="Arial"/>
      <w:sz w:val="18"/>
      <w:szCs w:val="18"/>
    </w:rPr>
  </w:style>
  <w:style w:type="paragraph" w:customStyle="1" w:styleId="xl74">
    <w:name w:val="xl74"/>
    <w:basedOn w:val="Normal"/>
    <w:pPr>
      <w:pBdr>
        <w:top w:val="none" w:sz="0" w:space="0" w:color="000000"/>
        <w:left w:val="none" w:sz="0" w:space="0" w:color="000000"/>
        <w:bottom w:val="single" w:sz="8" w:space="0" w:color="000000"/>
        <w:right w:val="single" w:sz="8" w:space="0" w:color="000000"/>
      </w:pBdr>
      <w:shd w:val="clear" w:color="auto" w:fill="FFFFFF"/>
      <w:spacing w:before="280" w:after="280"/>
      <w:jc w:val="center"/>
    </w:pPr>
    <w:rPr>
      <w:rFonts w:eastAsia="Times New Roman" w:cs="Arial"/>
      <w:sz w:val="18"/>
      <w:szCs w:val="18"/>
    </w:rPr>
  </w:style>
  <w:style w:type="paragraph" w:customStyle="1" w:styleId="xl75">
    <w:name w:val="xl75"/>
    <w:basedOn w:val="Normal"/>
    <w:pPr>
      <w:pBdr>
        <w:top w:val="none" w:sz="0" w:space="0" w:color="000000"/>
        <w:left w:val="single" w:sz="8" w:space="0" w:color="000000"/>
        <w:bottom w:val="none" w:sz="0" w:space="0" w:color="000000"/>
        <w:right w:val="single" w:sz="8" w:space="0" w:color="000000"/>
      </w:pBdr>
      <w:spacing w:before="280" w:after="280"/>
      <w:jc w:val="left"/>
    </w:pPr>
    <w:rPr>
      <w:rFonts w:eastAsia="Times New Roman" w:cs="Arial"/>
      <w:sz w:val="18"/>
      <w:szCs w:val="18"/>
    </w:rPr>
  </w:style>
  <w:style w:type="paragraph" w:customStyle="1" w:styleId="xl76">
    <w:name w:val="xl76"/>
    <w:basedOn w:val="Normal"/>
    <w:pPr>
      <w:pBdr>
        <w:top w:val="none" w:sz="0" w:space="0" w:color="000000"/>
        <w:left w:val="single" w:sz="8" w:space="0" w:color="000000"/>
        <w:bottom w:val="single" w:sz="8" w:space="0" w:color="000000"/>
        <w:right w:val="single" w:sz="8" w:space="0" w:color="000000"/>
      </w:pBdr>
      <w:spacing w:before="280" w:after="280"/>
      <w:jc w:val="left"/>
    </w:pPr>
    <w:rPr>
      <w:rFonts w:eastAsia="Times New Roman" w:cs="Arial"/>
      <w:sz w:val="18"/>
      <w:szCs w:val="18"/>
    </w:rPr>
  </w:style>
  <w:style w:type="paragraph" w:customStyle="1" w:styleId="xl77">
    <w:name w:val="xl77"/>
    <w:basedOn w:val="Normal"/>
    <w:pPr>
      <w:pBdr>
        <w:top w:val="single" w:sz="8" w:space="0" w:color="000000"/>
        <w:left w:val="single" w:sz="8" w:space="0" w:color="000000"/>
        <w:bottom w:val="none" w:sz="0" w:space="0" w:color="000000"/>
        <w:right w:val="single" w:sz="8" w:space="0" w:color="000000"/>
      </w:pBdr>
      <w:spacing w:before="280" w:after="280"/>
      <w:jc w:val="left"/>
    </w:pPr>
    <w:rPr>
      <w:rFonts w:eastAsia="Times New Roman" w:cs="Arial"/>
      <w:sz w:val="18"/>
      <w:szCs w:val="18"/>
    </w:rPr>
  </w:style>
  <w:style w:type="paragraph" w:customStyle="1" w:styleId="xl78">
    <w:name w:val="xl78"/>
    <w:basedOn w:val="Normal"/>
    <w:pPr>
      <w:pBdr>
        <w:top w:val="none" w:sz="0" w:space="0" w:color="000000"/>
        <w:left w:val="single" w:sz="8" w:space="0" w:color="000000"/>
        <w:bottom w:val="none" w:sz="0" w:space="0" w:color="000000"/>
        <w:right w:val="single" w:sz="8" w:space="0" w:color="000000"/>
      </w:pBdr>
      <w:spacing w:before="280" w:after="280"/>
      <w:jc w:val="left"/>
      <w:textAlignment w:val="top"/>
    </w:pPr>
    <w:rPr>
      <w:rFonts w:eastAsia="Times New Roman" w:cs="Arial"/>
      <w:sz w:val="18"/>
      <w:szCs w:val="18"/>
    </w:rPr>
  </w:style>
  <w:style w:type="paragraph" w:customStyle="1" w:styleId="xl79">
    <w:name w:val="xl79"/>
    <w:basedOn w:val="Normal"/>
    <w:pPr>
      <w:pBdr>
        <w:top w:val="none" w:sz="0" w:space="0" w:color="000000"/>
        <w:left w:val="single" w:sz="8" w:space="0" w:color="000000"/>
        <w:bottom w:val="single" w:sz="8" w:space="0" w:color="000000"/>
        <w:right w:val="single" w:sz="8" w:space="0" w:color="000000"/>
      </w:pBdr>
      <w:spacing w:before="280" w:after="280"/>
      <w:jc w:val="left"/>
      <w:textAlignment w:val="top"/>
    </w:pPr>
    <w:rPr>
      <w:rFonts w:eastAsia="Times New Roman" w:cs="Arial"/>
      <w:sz w:val="18"/>
      <w:szCs w:val="18"/>
    </w:rPr>
  </w:style>
  <w:style w:type="paragraph" w:customStyle="1" w:styleId="font5">
    <w:name w:val="font5"/>
    <w:basedOn w:val="Normal"/>
    <w:pPr>
      <w:spacing w:before="280" w:after="280"/>
      <w:jc w:val="left"/>
    </w:pPr>
    <w:rPr>
      <w:rFonts w:eastAsia="Batang" w:cs="Arial"/>
      <w:color w:val="FF0000"/>
      <w:sz w:val="18"/>
      <w:szCs w:val="18"/>
      <w:lang w:eastAsia="ko-KR"/>
    </w:rPr>
  </w:style>
  <w:style w:type="paragraph" w:customStyle="1" w:styleId="xl112">
    <w:name w:val="xl112"/>
    <w:basedOn w:val="Normal"/>
    <w:pPr>
      <w:pBdr>
        <w:top w:val="single" w:sz="8" w:space="0" w:color="000000"/>
        <w:left w:val="none" w:sz="0" w:space="0" w:color="000000"/>
        <w:bottom w:val="single" w:sz="8" w:space="0" w:color="000000"/>
        <w:right w:val="single" w:sz="8" w:space="0" w:color="000000"/>
      </w:pBdr>
      <w:shd w:val="clear" w:color="auto" w:fill="00CCFF"/>
      <w:spacing w:before="280" w:after="280"/>
      <w:jc w:val="left"/>
    </w:pPr>
    <w:rPr>
      <w:rFonts w:eastAsia="Batang" w:cs="Arial"/>
      <w:b/>
      <w:bCs/>
      <w:color w:val="FFFFFF"/>
      <w:sz w:val="18"/>
      <w:szCs w:val="18"/>
      <w:lang w:eastAsia="ko-KR"/>
    </w:rPr>
  </w:style>
  <w:style w:type="paragraph" w:customStyle="1" w:styleId="xl113">
    <w:name w:val="xl113"/>
    <w:basedOn w:val="Normal"/>
    <w:pPr>
      <w:pBdr>
        <w:top w:val="single" w:sz="8" w:space="0" w:color="000000"/>
        <w:left w:val="none" w:sz="0" w:space="0" w:color="000000"/>
        <w:bottom w:val="single" w:sz="8" w:space="0" w:color="000000"/>
        <w:right w:val="none" w:sz="0" w:space="0" w:color="000000"/>
      </w:pBdr>
      <w:shd w:val="clear" w:color="auto" w:fill="00CCFF"/>
      <w:spacing w:before="280" w:after="280"/>
      <w:jc w:val="left"/>
    </w:pPr>
    <w:rPr>
      <w:rFonts w:eastAsia="Batang" w:cs="Arial"/>
      <w:b/>
      <w:bCs/>
      <w:color w:val="FFFFFF"/>
      <w:sz w:val="18"/>
      <w:szCs w:val="18"/>
      <w:lang w:eastAsia="ko-KR"/>
    </w:rPr>
  </w:style>
  <w:style w:type="paragraph" w:customStyle="1" w:styleId="xl114">
    <w:name w:val="xl114"/>
    <w:basedOn w:val="Normal"/>
    <w:pPr>
      <w:pBdr>
        <w:top w:val="single" w:sz="8" w:space="0" w:color="000000"/>
        <w:left w:val="single" w:sz="8" w:space="0" w:color="000000"/>
        <w:bottom w:val="single" w:sz="8" w:space="0" w:color="000000"/>
        <w:right w:val="single" w:sz="8" w:space="0" w:color="000000"/>
      </w:pBdr>
      <w:shd w:val="clear" w:color="auto" w:fill="00CCFF"/>
      <w:spacing w:before="280" w:after="280"/>
      <w:jc w:val="center"/>
    </w:pPr>
    <w:rPr>
      <w:rFonts w:eastAsia="Batang" w:cs="Arial"/>
      <w:b/>
      <w:bCs/>
      <w:color w:val="FFFFFF"/>
      <w:sz w:val="18"/>
      <w:szCs w:val="18"/>
      <w:lang w:eastAsia="ko-KR"/>
    </w:rPr>
  </w:style>
  <w:style w:type="paragraph" w:customStyle="1" w:styleId="xl115">
    <w:name w:val="xl115"/>
    <w:basedOn w:val="Normal"/>
    <w:pPr>
      <w:pBdr>
        <w:top w:val="none" w:sz="0" w:space="0" w:color="000000"/>
        <w:left w:val="none" w:sz="0" w:space="0" w:color="000000"/>
        <w:bottom w:val="none" w:sz="0" w:space="0" w:color="000000"/>
        <w:right w:val="single" w:sz="8" w:space="0" w:color="000000"/>
      </w:pBdr>
      <w:spacing w:before="280" w:after="280"/>
      <w:jc w:val="left"/>
    </w:pPr>
    <w:rPr>
      <w:rFonts w:eastAsia="Batang" w:cs="Arial"/>
      <w:sz w:val="18"/>
      <w:szCs w:val="18"/>
      <w:lang w:eastAsia="ko-KR"/>
    </w:rPr>
  </w:style>
  <w:style w:type="paragraph" w:customStyle="1" w:styleId="xl116">
    <w:name w:val="xl116"/>
    <w:basedOn w:val="Normal"/>
    <w:pPr>
      <w:pBdr>
        <w:top w:val="none" w:sz="0" w:space="0" w:color="000000"/>
        <w:left w:val="none" w:sz="0" w:space="0" w:color="000000"/>
        <w:bottom w:val="none" w:sz="0" w:space="0" w:color="000000"/>
        <w:right w:val="single" w:sz="8" w:space="0" w:color="000000"/>
      </w:pBdr>
      <w:spacing w:before="280" w:after="280"/>
      <w:jc w:val="left"/>
    </w:pPr>
    <w:rPr>
      <w:rFonts w:eastAsia="Batang" w:cs="Arial"/>
      <w:i/>
      <w:iCs/>
      <w:sz w:val="18"/>
      <w:szCs w:val="18"/>
      <w:lang w:eastAsia="ko-KR"/>
    </w:rPr>
  </w:style>
  <w:style w:type="paragraph" w:customStyle="1" w:styleId="xl117">
    <w:name w:val="xl117"/>
    <w:basedOn w:val="Normal"/>
    <w:pPr>
      <w:pBdr>
        <w:top w:val="none" w:sz="0" w:space="0" w:color="000000"/>
        <w:left w:val="none" w:sz="0" w:space="0" w:color="000000"/>
        <w:bottom w:val="none" w:sz="0" w:space="0" w:color="000000"/>
        <w:right w:val="single" w:sz="8" w:space="0" w:color="000000"/>
      </w:pBdr>
      <w:spacing w:before="280" w:after="280"/>
      <w:jc w:val="center"/>
    </w:pPr>
    <w:rPr>
      <w:rFonts w:eastAsia="Batang" w:cs="Arial"/>
      <w:sz w:val="18"/>
      <w:szCs w:val="18"/>
      <w:lang w:eastAsia="ko-KR"/>
    </w:rPr>
  </w:style>
  <w:style w:type="paragraph" w:customStyle="1" w:styleId="xl118">
    <w:name w:val="xl118"/>
    <w:basedOn w:val="Normal"/>
    <w:pPr>
      <w:pBdr>
        <w:top w:val="none" w:sz="0" w:space="0" w:color="000000"/>
        <w:left w:val="none" w:sz="0" w:space="0" w:color="000000"/>
        <w:bottom w:val="single" w:sz="8" w:space="0" w:color="000000"/>
        <w:right w:val="single" w:sz="8" w:space="0" w:color="000000"/>
      </w:pBdr>
      <w:spacing w:before="280" w:after="280"/>
      <w:jc w:val="left"/>
    </w:pPr>
    <w:rPr>
      <w:rFonts w:eastAsia="Batang" w:cs="Arial"/>
      <w:sz w:val="18"/>
      <w:szCs w:val="18"/>
      <w:lang w:eastAsia="ko-KR"/>
    </w:rPr>
  </w:style>
  <w:style w:type="paragraph" w:customStyle="1" w:styleId="xl119">
    <w:name w:val="xl119"/>
    <w:basedOn w:val="Normal"/>
    <w:pPr>
      <w:pBdr>
        <w:top w:val="none" w:sz="0" w:space="0" w:color="000000"/>
        <w:left w:val="none" w:sz="0" w:space="0" w:color="000000"/>
        <w:bottom w:val="single" w:sz="8" w:space="0" w:color="000000"/>
        <w:right w:val="single" w:sz="8" w:space="0" w:color="000000"/>
      </w:pBdr>
      <w:spacing w:before="280" w:after="280"/>
      <w:jc w:val="center"/>
    </w:pPr>
    <w:rPr>
      <w:rFonts w:eastAsia="Batang" w:cs="Arial"/>
      <w:sz w:val="18"/>
      <w:szCs w:val="18"/>
      <w:lang w:eastAsia="ko-KR"/>
    </w:rPr>
  </w:style>
  <w:style w:type="paragraph" w:customStyle="1" w:styleId="xl120">
    <w:name w:val="xl120"/>
    <w:basedOn w:val="Normal"/>
    <w:pPr>
      <w:pBdr>
        <w:top w:val="none" w:sz="0" w:space="0" w:color="000000"/>
        <w:left w:val="none" w:sz="0" w:space="0" w:color="000000"/>
        <w:bottom w:val="none" w:sz="0" w:space="0" w:color="000000"/>
        <w:right w:val="single" w:sz="8" w:space="0" w:color="000000"/>
      </w:pBdr>
      <w:shd w:val="clear" w:color="auto" w:fill="FFFFFF"/>
      <w:spacing w:before="280" w:after="280"/>
      <w:jc w:val="left"/>
    </w:pPr>
    <w:rPr>
      <w:rFonts w:eastAsia="Batang" w:cs="Arial"/>
      <w:sz w:val="18"/>
      <w:szCs w:val="18"/>
      <w:lang w:eastAsia="ko-KR"/>
    </w:rPr>
  </w:style>
  <w:style w:type="paragraph" w:customStyle="1" w:styleId="xl121">
    <w:name w:val="xl121"/>
    <w:basedOn w:val="Normal"/>
    <w:pPr>
      <w:pBdr>
        <w:top w:val="none" w:sz="0" w:space="0" w:color="000000"/>
        <w:left w:val="none" w:sz="0" w:space="0" w:color="000000"/>
        <w:bottom w:val="none" w:sz="0" w:space="0" w:color="000000"/>
        <w:right w:val="single" w:sz="8" w:space="0" w:color="000000"/>
      </w:pBdr>
      <w:shd w:val="clear" w:color="auto" w:fill="FFFFFF"/>
      <w:spacing w:before="280" w:after="280"/>
      <w:jc w:val="center"/>
    </w:pPr>
    <w:rPr>
      <w:rFonts w:eastAsia="Batang" w:cs="Arial"/>
      <w:sz w:val="18"/>
      <w:szCs w:val="18"/>
      <w:lang w:eastAsia="ko-KR"/>
    </w:rPr>
  </w:style>
  <w:style w:type="paragraph" w:customStyle="1" w:styleId="xl122">
    <w:name w:val="xl122"/>
    <w:basedOn w:val="Normal"/>
    <w:pPr>
      <w:pBdr>
        <w:top w:val="none" w:sz="0" w:space="0" w:color="000000"/>
        <w:left w:val="none" w:sz="0" w:space="0" w:color="000000"/>
        <w:bottom w:val="none" w:sz="0" w:space="0" w:color="000000"/>
        <w:right w:val="single" w:sz="8" w:space="0" w:color="000000"/>
      </w:pBdr>
      <w:spacing w:before="280" w:after="280"/>
    </w:pPr>
    <w:rPr>
      <w:rFonts w:eastAsia="Batang" w:cs="Arial"/>
      <w:sz w:val="18"/>
      <w:szCs w:val="18"/>
      <w:lang w:eastAsia="ko-KR"/>
    </w:rPr>
  </w:style>
  <w:style w:type="paragraph" w:customStyle="1" w:styleId="xl123">
    <w:name w:val="xl123"/>
    <w:basedOn w:val="Normal"/>
    <w:pPr>
      <w:pBdr>
        <w:top w:val="none" w:sz="0" w:space="0" w:color="000000"/>
        <w:left w:val="none" w:sz="0" w:space="0" w:color="000000"/>
        <w:bottom w:val="single" w:sz="8" w:space="0" w:color="000000"/>
        <w:right w:val="single" w:sz="8" w:space="0" w:color="000000"/>
      </w:pBdr>
      <w:shd w:val="clear" w:color="auto" w:fill="FFFFFF"/>
      <w:spacing w:before="280" w:after="280"/>
      <w:jc w:val="center"/>
    </w:pPr>
    <w:rPr>
      <w:rFonts w:eastAsia="Batang" w:cs="Arial"/>
      <w:sz w:val="18"/>
      <w:szCs w:val="18"/>
      <w:lang w:eastAsia="ko-KR"/>
    </w:rPr>
  </w:style>
  <w:style w:type="paragraph" w:customStyle="1" w:styleId="xl124">
    <w:name w:val="xl124"/>
    <w:basedOn w:val="Normal"/>
    <w:pPr>
      <w:pBdr>
        <w:top w:val="none" w:sz="0" w:space="0" w:color="000000"/>
        <w:left w:val="single" w:sz="8" w:space="0" w:color="000000"/>
        <w:bottom w:val="none" w:sz="0" w:space="0" w:color="000000"/>
        <w:right w:val="single" w:sz="8" w:space="0" w:color="000000"/>
      </w:pBdr>
      <w:spacing w:before="280" w:after="280"/>
      <w:jc w:val="left"/>
    </w:pPr>
    <w:rPr>
      <w:rFonts w:eastAsia="Batang" w:cs="Arial"/>
      <w:sz w:val="18"/>
      <w:szCs w:val="18"/>
      <w:lang w:eastAsia="ko-KR"/>
    </w:rPr>
  </w:style>
  <w:style w:type="paragraph" w:customStyle="1" w:styleId="xl125">
    <w:name w:val="xl125"/>
    <w:basedOn w:val="Normal"/>
    <w:pPr>
      <w:pBdr>
        <w:top w:val="none" w:sz="0" w:space="0" w:color="000000"/>
        <w:left w:val="single" w:sz="8" w:space="0" w:color="000000"/>
        <w:bottom w:val="single" w:sz="8" w:space="0" w:color="000000"/>
        <w:right w:val="single" w:sz="8" w:space="0" w:color="000000"/>
      </w:pBdr>
      <w:spacing w:before="280" w:after="280"/>
      <w:jc w:val="left"/>
    </w:pPr>
    <w:rPr>
      <w:rFonts w:eastAsia="Batang" w:cs="Arial"/>
      <w:sz w:val="18"/>
      <w:szCs w:val="18"/>
      <w:lang w:eastAsia="ko-KR"/>
    </w:rPr>
  </w:style>
  <w:style w:type="paragraph" w:customStyle="1" w:styleId="xl126">
    <w:name w:val="xl126"/>
    <w:basedOn w:val="Normal"/>
    <w:pPr>
      <w:pBdr>
        <w:top w:val="single" w:sz="8" w:space="0" w:color="000000"/>
        <w:left w:val="single" w:sz="8" w:space="0" w:color="000000"/>
        <w:bottom w:val="none" w:sz="0" w:space="0" w:color="000000"/>
        <w:right w:val="single" w:sz="8" w:space="0" w:color="000000"/>
      </w:pBdr>
      <w:spacing w:before="280" w:after="280"/>
      <w:jc w:val="left"/>
    </w:pPr>
    <w:rPr>
      <w:rFonts w:eastAsia="Batang" w:cs="Arial"/>
      <w:sz w:val="18"/>
      <w:szCs w:val="18"/>
      <w:lang w:eastAsia="ko-KR"/>
    </w:rPr>
  </w:style>
  <w:style w:type="paragraph" w:customStyle="1" w:styleId="xl127">
    <w:name w:val="xl127"/>
    <w:basedOn w:val="Normal"/>
    <w:pPr>
      <w:pBdr>
        <w:top w:val="none" w:sz="0" w:space="0" w:color="000000"/>
        <w:left w:val="single" w:sz="8" w:space="0" w:color="000000"/>
        <w:bottom w:val="none" w:sz="0" w:space="0" w:color="000000"/>
        <w:right w:val="single" w:sz="8" w:space="0" w:color="000000"/>
      </w:pBdr>
      <w:spacing w:before="280" w:after="280"/>
      <w:jc w:val="left"/>
      <w:textAlignment w:val="top"/>
    </w:pPr>
    <w:rPr>
      <w:rFonts w:eastAsia="Batang" w:cs="Arial"/>
      <w:sz w:val="18"/>
      <w:szCs w:val="18"/>
      <w:lang w:eastAsia="ko-KR"/>
    </w:rPr>
  </w:style>
  <w:style w:type="paragraph" w:customStyle="1" w:styleId="xl128">
    <w:name w:val="xl128"/>
    <w:basedOn w:val="Normal"/>
    <w:pPr>
      <w:pBdr>
        <w:top w:val="none" w:sz="0" w:space="0" w:color="000000"/>
        <w:left w:val="single" w:sz="8" w:space="0" w:color="000000"/>
        <w:bottom w:val="single" w:sz="8" w:space="0" w:color="000000"/>
        <w:right w:val="single" w:sz="8" w:space="0" w:color="000000"/>
      </w:pBdr>
      <w:spacing w:before="280" w:after="280"/>
      <w:jc w:val="left"/>
      <w:textAlignment w:val="top"/>
    </w:pPr>
    <w:rPr>
      <w:rFonts w:eastAsia="Batang" w:cs="Arial"/>
      <w:sz w:val="18"/>
      <w:szCs w:val="18"/>
      <w:lang w:eastAsia="ko-KR"/>
    </w:rPr>
  </w:style>
  <w:style w:type="paragraph" w:customStyle="1" w:styleId="xl129">
    <w:name w:val="xl129"/>
    <w:basedOn w:val="Normal"/>
    <w:pPr>
      <w:pBdr>
        <w:top w:val="none" w:sz="0" w:space="0" w:color="000000"/>
        <w:left w:val="single" w:sz="8" w:space="0" w:color="000000"/>
        <w:bottom w:val="none" w:sz="0" w:space="0" w:color="000000"/>
        <w:right w:val="single" w:sz="8" w:space="0" w:color="000000"/>
      </w:pBdr>
      <w:spacing w:before="280" w:after="280"/>
      <w:jc w:val="left"/>
    </w:pPr>
    <w:rPr>
      <w:rFonts w:eastAsia="Batang" w:cs="Arial"/>
      <w:color w:val="FF0000"/>
      <w:sz w:val="18"/>
      <w:szCs w:val="18"/>
      <w:lang w:eastAsia="ko-KR"/>
    </w:rPr>
  </w:style>
  <w:style w:type="paragraph" w:customStyle="1" w:styleId="xl130">
    <w:name w:val="xl130"/>
    <w:basedOn w:val="Normal"/>
    <w:pPr>
      <w:pBdr>
        <w:top w:val="none" w:sz="0" w:space="0" w:color="000000"/>
        <w:left w:val="none" w:sz="0" w:space="0" w:color="000000"/>
        <w:bottom w:val="none" w:sz="0" w:space="0" w:color="000000"/>
        <w:right w:val="single" w:sz="8" w:space="0" w:color="000000"/>
      </w:pBdr>
      <w:spacing w:before="280" w:after="280"/>
      <w:jc w:val="left"/>
    </w:pPr>
    <w:rPr>
      <w:rFonts w:eastAsia="Batang" w:cs="Arial"/>
      <w:color w:val="FF0000"/>
      <w:sz w:val="18"/>
      <w:szCs w:val="18"/>
      <w:lang w:eastAsia="ko-KR"/>
    </w:rPr>
  </w:style>
  <w:style w:type="paragraph" w:customStyle="1" w:styleId="xl131">
    <w:name w:val="xl131"/>
    <w:basedOn w:val="Normal"/>
    <w:pPr>
      <w:pBdr>
        <w:top w:val="none" w:sz="0" w:space="0" w:color="000000"/>
        <w:left w:val="none" w:sz="0" w:space="0" w:color="000000"/>
        <w:bottom w:val="none" w:sz="0" w:space="0" w:color="000000"/>
        <w:right w:val="single" w:sz="8" w:space="0" w:color="000000"/>
      </w:pBdr>
      <w:spacing w:before="280" w:after="280"/>
      <w:jc w:val="left"/>
    </w:pPr>
    <w:rPr>
      <w:rFonts w:eastAsia="Batang" w:cs="Arial"/>
      <w:color w:val="FF0000"/>
      <w:sz w:val="18"/>
      <w:szCs w:val="18"/>
      <w:lang w:eastAsia="ko-KR"/>
    </w:rPr>
  </w:style>
  <w:style w:type="paragraph" w:customStyle="1" w:styleId="xl132">
    <w:name w:val="xl132"/>
    <w:basedOn w:val="Normal"/>
    <w:pPr>
      <w:pBdr>
        <w:top w:val="none" w:sz="0" w:space="0" w:color="000000"/>
        <w:left w:val="none" w:sz="0" w:space="0" w:color="000000"/>
        <w:bottom w:val="none" w:sz="0" w:space="0" w:color="000000"/>
        <w:right w:val="single" w:sz="8" w:space="0" w:color="000000"/>
      </w:pBdr>
      <w:spacing w:before="280" w:after="280"/>
      <w:jc w:val="center"/>
    </w:pPr>
    <w:rPr>
      <w:rFonts w:eastAsia="Batang" w:cs="Arial"/>
      <w:color w:val="FF0000"/>
      <w:sz w:val="18"/>
      <w:szCs w:val="18"/>
      <w:lang w:eastAsia="ko-KR"/>
    </w:rPr>
  </w:style>
  <w:style w:type="paragraph" w:customStyle="1" w:styleId="xl133">
    <w:name w:val="xl133"/>
    <w:basedOn w:val="Normal"/>
    <w:pPr>
      <w:pBdr>
        <w:top w:val="none" w:sz="0" w:space="0" w:color="000000"/>
        <w:left w:val="single" w:sz="8" w:space="0" w:color="000000"/>
        <w:bottom w:val="none" w:sz="0" w:space="0" w:color="000000"/>
        <w:right w:val="single" w:sz="8" w:space="0" w:color="000000"/>
      </w:pBdr>
      <w:spacing w:before="280" w:after="280"/>
      <w:jc w:val="left"/>
    </w:pPr>
    <w:rPr>
      <w:rFonts w:eastAsia="Batang" w:cs="Arial"/>
      <w:color w:val="FF0000"/>
      <w:sz w:val="24"/>
      <w:szCs w:val="24"/>
      <w:lang w:eastAsia="ko-KR"/>
    </w:rPr>
  </w:style>
  <w:style w:type="paragraph" w:customStyle="1" w:styleId="xl134">
    <w:name w:val="xl134"/>
    <w:basedOn w:val="Normal"/>
    <w:pPr>
      <w:pBdr>
        <w:top w:val="none" w:sz="0" w:space="0" w:color="000000"/>
        <w:left w:val="single" w:sz="8" w:space="0" w:color="000000"/>
        <w:bottom w:val="none" w:sz="0" w:space="0" w:color="000000"/>
        <w:right w:val="single" w:sz="8" w:space="0" w:color="000000"/>
      </w:pBdr>
      <w:spacing w:before="280" w:after="280"/>
      <w:jc w:val="center"/>
    </w:pPr>
    <w:rPr>
      <w:rFonts w:eastAsia="Batang" w:cs="Arial"/>
      <w:color w:val="FF0000"/>
      <w:sz w:val="24"/>
      <w:szCs w:val="24"/>
      <w:lang w:eastAsia="ko-KR"/>
    </w:rPr>
  </w:style>
  <w:style w:type="paragraph" w:customStyle="1" w:styleId="xl135">
    <w:name w:val="xl135"/>
    <w:basedOn w:val="Normal"/>
    <w:pPr>
      <w:pBdr>
        <w:top w:val="none" w:sz="0" w:space="0" w:color="000000"/>
        <w:left w:val="none" w:sz="0" w:space="0" w:color="000000"/>
        <w:bottom w:val="none" w:sz="0" w:space="0" w:color="000000"/>
        <w:right w:val="single" w:sz="8" w:space="0" w:color="000000"/>
      </w:pBdr>
      <w:spacing w:before="280" w:after="280"/>
      <w:jc w:val="center"/>
    </w:pPr>
    <w:rPr>
      <w:rFonts w:eastAsia="Batang" w:cs="Arial"/>
      <w:color w:val="FF0000"/>
      <w:sz w:val="24"/>
      <w:szCs w:val="24"/>
      <w:lang w:eastAsia="ko-KR"/>
    </w:rPr>
  </w:style>
  <w:style w:type="paragraph" w:styleId="Sinespaciado">
    <w:name w:val="No Spacing"/>
    <w:qFormat/>
    <w:pPr>
      <w:suppressAutoHyphens/>
      <w:jc w:val="both"/>
    </w:pPr>
    <w:rPr>
      <w:rFonts w:ascii="Arial" w:eastAsia="Arial Unicode MS" w:hAnsi="Arial" w:cs="Arial"/>
      <w:sz w:val="19"/>
      <w:szCs w:val="21"/>
      <w:lang w:val="es-MX" w:eastAsia="ja-JP"/>
    </w:rPr>
  </w:style>
  <w:style w:type="paragraph" w:styleId="Cita">
    <w:name w:val="Quote"/>
    <w:basedOn w:val="Normal"/>
    <w:next w:val="Normal"/>
    <w:qFormat/>
    <w:rPr>
      <w:rFonts w:ascii="Arial" w:hAnsi="Arial" w:cs="Arial"/>
      <w:i/>
      <w:iCs/>
      <w:color w:val="000000"/>
      <w:sz w:val="19"/>
    </w:rPr>
  </w:style>
  <w:style w:type="paragraph" w:customStyle="1" w:styleId="CNHead10">
    <w:name w:val="CN Head1"/>
    <w:basedOn w:val="Textoindependiente"/>
    <w:rPr>
      <w:b/>
      <w:iCs w:val="0"/>
      <w:color w:val="4F81BD"/>
      <w:sz w:val="32"/>
    </w:rPr>
  </w:style>
  <w:style w:type="paragraph" w:styleId="Sangranormal">
    <w:name w:val="Normal Indent"/>
    <w:basedOn w:val="Normal"/>
    <w:pPr>
      <w:spacing w:before="240" w:after="60"/>
      <w:ind w:left="720"/>
    </w:pPr>
    <w:rPr>
      <w:rFonts w:eastAsia="Times New Roman"/>
      <w:sz w:val="21"/>
    </w:rPr>
  </w:style>
  <w:style w:type="paragraph" w:customStyle="1" w:styleId="Nn">
    <w:name w:val="Nn"/>
    <w:basedOn w:val="IBMTexto8pt"/>
    <w:pPr>
      <w:ind w:right="360"/>
    </w:pPr>
    <w:rPr>
      <w:b/>
    </w:rPr>
  </w:style>
  <w:style w:type="paragraph" w:customStyle="1" w:styleId="CNActivityTitle">
    <w:name w:val="CN Activity Title"/>
    <w:basedOn w:val="Normal"/>
    <w:next w:val="Normal"/>
    <w:pPr>
      <w:widowControl w:val="0"/>
      <w:spacing w:after="28" w:line="360" w:lineRule="atLeast"/>
      <w:ind w:left="1021" w:hanging="454"/>
      <w:textAlignment w:val="baseline"/>
    </w:pPr>
    <w:rPr>
      <w:rFonts w:eastAsia="Batang"/>
      <w:b/>
      <w:sz w:val="24"/>
      <w:szCs w:val="24"/>
      <w:u w:val="single"/>
    </w:rPr>
  </w:style>
  <w:style w:type="paragraph" w:customStyle="1" w:styleId="CNTaskTitle">
    <w:name w:val="CN Task Title"/>
    <w:basedOn w:val="Normal"/>
    <w:next w:val="Normal"/>
    <w:pPr>
      <w:widowControl w:val="0"/>
      <w:spacing w:before="28" w:after="28" w:line="360" w:lineRule="atLeast"/>
      <w:ind w:left="1191" w:hanging="341"/>
      <w:textAlignment w:val="baseline"/>
    </w:pPr>
    <w:rPr>
      <w:rFonts w:eastAsia="Batang"/>
      <w:b/>
      <w:i/>
      <w:sz w:val="24"/>
      <w:szCs w:val="24"/>
    </w:rPr>
  </w:style>
  <w:style w:type="paragraph" w:customStyle="1" w:styleId="CNTaskLevel2List">
    <w:name w:val="CN Task Level 2 List"/>
    <w:basedOn w:val="Normal"/>
    <w:pPr>
      <w:widowControl w:val="0"/>
      <w:spacing w:before="0" w:line="360" w:lineRule="atLeast"/>
      <w:ind w:left="1701" w:hanging="113"/>
      <w:textAlignment w:val="baseline"/>
    </w:pPr>
    <w:rPr>
      <w:rFonts w:eastAsia="Batang"/>
      <w:sz w:val="24"/>
      <w:szCs w:val="24"/>
    </w:rPr>
  </w:style>
  <w:style w:type="paragraph" w:customStyle="1" w:styleId="CNTaskLevel4List">
    <w:name w:val="CN Task Level 4 List"/>
    <w:basedOn w:val="Normal"/>
    <w:pPr>
      <w:widowControl w:val="0"/>
      <w:spacing w:before="28" w:after="28" w:line="360" w:lineRule="atLeast"/>
      <w:ind w:left="6441" w:hanging="936"/>
      <w:textAlignment w:val="baseline"/>
    </w:pPr>
    <w:rPr>
      <w:rFonts w:eastAsia="Batang"/>
      <w:sz w:val="24"/>
      <w:szCs w:val="24"/>
    </w:rPr>
  </w:style>
  <w:style w:type="paragraph" w:customStyle="1" w:styleId="BodyTextBullet">
    <w:name w:val="Body Text Bullet"/>
    <w:basedOn w:val="Normal"/>
    <w:pPr>
      <w:numPr>
        <w:numId w:val="6"/>
      </w:numPr>
      <w:autoSpaceDE w:val="0"/>
      <w:spacing w:before="160" w:after="160"/>
      <w:jc w:val="left"/>
    </w:pPr>
    <w:rPr>
      <w:rFonts w:cs="Arial"/>
      <w:color w:val="000000"/>
      <w:sz w:val="21"/>
    </w:rPr>
  </w:style>
  <w:style w:type="paragraph" w:customStyle="1" w:styleId="BodyTextBullet2">
    <w:name w:val="Body Text Bullet 2"/>
    <w:basedOn w:val="BodyTextBullet"/>
  </w:style>
  <w:style w:type="paragraph" w:customStyle="1" w:styleId="CNTableTextBold">
    <w:name w:val="CN Table Text Bold"/>
    <w:basedOn w:val="CNTableTextLeft"/>
    <w:pPr>
      <w:spacing w:before="0"/>
      <w:jc w:val="left"/>
    </w:pPr>
    <w:rPr>
      <w:rFonts w:eastAsia="Times New Roman" w:cs="Times New Roman"/>
      <w:b/>
    </w:rPr>
  </w:style>
  <w:style w:type="paragraph" w:customStyle="1" w:styleId="CNLevel1List">
    <w:name w:val="CN Level 1 List"/>
    <w:basedOn w:val="Normal"/>
    <w:pPr>
      <w:spacing w:before="80" w:after="80"/>
      <w:ind w:left="1224" w:hanging="504"/>
      <w:jc w:val="left"/>
    </w:pPr>
    <w:rPr>
      <w:rFonts w:eastAsia="Times New Roman"/>
      <w:szCs w:val="18"/>
    </w:rPr>
  </w:style>
  <w:style w:type="paragraph" w:customStyle="1" w:styleId="CNLevel3List">
    <w:name w:val="CN Level 3 List"/>
    <w:basedOn w:val="Normal"/>
    <w:pPr>
      <w:spacing w:before="80" w:after="80"/>
      <w:ind w:left="2232" w:hanging="504"/>
      <w:jc w:val="left"/>
    </w:pPr>
    <w:rPr>
      <w:rFonts w:eastAsia="Times New Roman"/>
      <w:szCs w:val="18"/>
    </w:rPr>
  </w:style>
  <w:style w:type="paragraph" w:customStyle="1" w:styleId="CNLevel4List">
    <w:name w:val="CN Level 4 List"/>
    <w:basedOn w:val="Normal"/>
    <w:pPr>
      <w:spacing w:before="80" w:after="80"/>
      <w:ind w:left="2736" w:hanging="504"/>
      <w:jc w:val="left"/>
    </w:pPr>
    <w:rPr>
      <w:rFonts w:eastAsia="Times New Roman"/>
      <w:szCs w:val="18"/>
    </w:rPr>
  </w:style>
  <w:style w:type="paragraph" w:customStyle="1" w:styleId="CNLevel5List">
    <w:name w:val="CN Level 5 List"/>
    <w:basedOn w:val="Normal"/>
    <w:pPr>
      <w:spacing w:before="80" w:after="80"/>
      <w:ind w:left="3240" w:hanging="504"/>
      <w:jc w:val="left"/>
    </w:pPr>
    <w:rPr>
      <w:rFonts w:eastAsia="Times New Roman"/>
      <w:szCs w:val="18"/>
    </w:rPr>
  </w:style>
  <w:style w:type="paragraph" w:customStyle="1" w:styleId="CNLevel4Text">
    <w:name w:val="CN Level 4 Text"/>
    <w:basedOn w:val="CNParagraph"/>
    <w:pPr>
      <w:ind w:left="360"/>
      <w:jc w:val="left"/>
    </w:pPr>
    <w:rPr>
      <w:rFonts w:ascii="Arial Narrow" w:eastAsia="Arial Unicode MS" w:hAnsi="Arial Narrow"/>
      <w:sz w:val="24"/>
      <w:szCs w:val="21"/>
    </w:rPr>
  </w:style>
  <w:style w:type="paragraph" w:customStyle="1" w:styleId="CNDeliverableMaterialsHeader">
    <w:name w:val="CN Deliverable Materials Header"/>
    <w:basedOn w:val="CNParagraph"/>
    <w:next w:val="CNParagraph"/>
    <w:pPr>
      <w:keepNext/>
      <w:keepLines/>
      <w:ind w:left="360"/>
      <w:jc w:val="left"/>
    </w:pPr>
    <w:rPr>
      <w:rFonts w:ascii="Arial Narrow" w:eastAsia="Arial Unicode MS" w:hAnsi="Arial Narrow"/>
      <w:sz w:val="24"/>
      <w:szCs w:val="21"/>
    </w:rPr>
  </w:style>
  <w:style w:type="paragraph" w:customStyle="1" w:styleId="CNInternalNoteLevel1List">
    <w:name w:val="CN Internal Note Level 1 List"/>
    <w:basedOn w:val="Normal"/>
    <w:pPr>
      <w:pBdr>
        <w:top w:val="none" w:sz="0" w:space="0" w:color="000000"/>
        <w:left w:val="none" w:sz="0" w:space="0" w:color="000000"/>
        <w:bottom w:val="none" w:sz="0" w:space="0" w:color="000000"/>
        <w:right w:val="single" w:sz="18" w:space="4" w:color="FF0000"/>
      </w:pBdr>
      <w:spacing w:before="28" w:after="28"/>
      <w:ind w:left="360" w:hanging="360"/>
      <w:jc w:val="left"/>
    </w:pPr>
    <w:rPr>
      <w:rFonts w:ascii="Times New Roman" w:eastAsia="Times New Roman" w:hAnsi="Times New Roman" w:cs="Times New Roman"/>
      <w:b/>
      <w:color w:val="FF0000"/>
      <w:szCs w:val="20"/>
    </w:rPr>
  </w:style>
  <w:style w:type="paragraph" w:customStyle="1" w:styleId="CNInternalNoteLevel2List">
    <w:name w:val="CN Internal Note Level 2 List"/>
    <w:basedOn w:val="Normal"/>
    <w:pPr>
      <w:pBdr>
        <w:top w:val="none" w:sz="0" w:space="0" w:color="000000"/>
        <w:left w:val="none" w:sz="0" w:space="0" w:color="000000"/>
        <w:bottom w:val="none" w:sz="0" w:space="0" w:color="000000"/>
        <w:right w:val="single" w:sz="18" w:space="4" w:color="FF0000"/>
      </w:pBdr>
      <w:spacing w:before="28" w:after="28"/>
      <w:ind w:left="720"/>
      <w:jc w:val="left"/>
    </w:pPr>
    <w:rPr>
      <w:rFonts w:ascii="Times New Roman" w:eastAsia="Times New Roman" w:hAnsi="Times New Roman" w:cs="Times New Roman"/>
      <w:b/>
      <w:color w:val="FF0000"/>
      <w:szCs w:val="20"/>
    </w:rPr>
  </w:style>
  <w:style w:type="paragraph" w:customStyle="1" w:styleId="CNLevel1Text">
    <w:name w:val="CN Level 1 Text"/>
    <w:basedOn w:val="CNParagraph"/>
    <w:pPr>
      <w:ind w:left="360"/>
      <w:jc w:val="left"/>
    </w:pPr>
    <w:rPr>
      <w:rFonts w:ascii="Arial Narrow" w:eastAsia="Arial Unicode MS" w:hAnsi="Arial Narrow"/>
      <w:sz w:val="24"/>
      <w:szCs w:val="21"/>
    </w:rPr>
  </w:style>
  <w:style w:type="paragraph" w:customStyle="1" w:styleId="CNLevel2Text">
    <w:name w:val="CN Level 2 Text"/>
    <w:basedOn w:val="CNParagraph"/>
    <w:pPr>
      <w:ind w:left="360"/>
      <w:jc w:val="left"/>
    </w:pPr>
    <w:rPr>
      <w:rFonts w:ascii="Arial Narrow" w:eastAsia="Arial Unicode MS" w:hAnsi="Arial Narrow"/>
      <w:sz w:val="24"/>
      <w:szCs w:val="21"/>
    </w:rPr>
  </w:style>
  <w:style w:type="paragraph" w:customStyle="1" w:styleId="CNLevel3Text">
    <w:name w:val="CN Level 3 Text"/>
    <w:basedOn w:val="CNParagraph"/>
    <w:pPr>
      <w:ind w:left="360"/>
      <w:jc w:val="left"/>
    </w:pPr>
    <w:rPr>
      <w:rFonts w:ascii="Arial Narrow" w:eastAsia="Arial Unicode MS" w:hAnsi="Arial Narrow"/>
      <w:sz w:val="24"/>
      <w:szCs w:val="21"/>
    </w:rPr>
  </w:style>
  <w:style w:type="paragraph" w:customStyle="1" w:styleId="TableContents">
    <w:name w:val="Table Contents"/>
    <w:basedOn w:val="Normal"/>
    <w:pPr>
      <w:suppressLineNumbers/>
    </w:pPr>
  </w:style>
  <w:style w:type="paragraph" w:customStyle="1" w:styleId="TableHeading">
    <w:name w:val="Table Heading"/>
    <w:basedOn w:val="TableText"/>
    <w:pPr>
      <w:keepLines/>
      <w:spacing w:before="120" w:after="120"/>
      <w:jc w:val="left"/>
    </w:pPr>
    <w:rPr>
      <w:rFonts w:eastAsia="Times New Roman"/>
      <w:b/>
      <w:sz w:val="16"/>
      <w:szCs w:val="20"/>
    </w:rPr>
  </w:style>
  <w:style w:type="paragraph" w:styleId="Textoindependiente3">
    <w:name w:val="Body Text 3"/>
    <w:basedOn w:val="Normal"/>
    <w:pPr>
      <w:spacing w:before="60" w:after="120"/>
      <w:jc w:val="left"/>
    </w:pPr>
    <w:rPr>
      <w:rFonts w:eastAsia="Times New Roman"/>
      <w:sz w:val="16"/>
      <w:szCs w:val="16"/>
    </w:rPr>
  </w:style>
  <w:style w:type="paragraph" w:customStyle="1" w:styleId="TtuloVerdana">
    <w:name w:val="Título + Verdana"/>
    <w:basedOn w:val="Heading"/>
    <w:pPr>
      <w:spacing w:before="0" w:after="0"/>
      <w:ind w:firstLine="708"/>
      <w:jc w:val="left"/>
    </w:pPr>
    <w:rPr>
      <w:rFonts w:ascii="Verdana" w:eastAsia="Times New Roman" w:hAnsi="Verdana" w:cs="Times New Roman"/>
      <w:bCs w:val="0"/>
      <w:color w:val="999999"/>
      <w:sz w:val="18"/>
      <w:szCs w:val="18"/>
    </w:rPr>
  </w:style>
  <w:style w:type="paragraph" w:customStyle="1" w:styleId="Logro">
    <w:name w:val="Logro"/>
    <w:basedOn w:val="Textoindependiente"/>
    <w:pPr>
      <w:numPr>
        <w:numId w:val="38"/>
      </w:numPr>
      <w:spacing w:after="60" w:line="220" w:lineRule="atLeast"/>
      <w:ind w:left="360" w:right="-360" w:hanging="360"/>
      <w:jc w:val="left"/>
    </w:pPr>
    <w:rPr>
      <w:rFonts w:ascii="Times New Roman" w:eastAsia="Times New Roman" w:hAnsi="Times New Roman" w:cs="Times New Roman"/>
      <w:iCs w:val="0"/>
    </w:rPr>
  </w:style>
  <w:style w:type="paragraph" w:customStyle="1" w:styleId="Style3">
    <w:name w:val="Style3"/>
    <w:basedOn w:val="CNHead1"/>
    <w:rPr>
      <w:rFonts w:ascii="Calibri" w:hAnsi="Calibri" w:cs="Calibri"/>
      <w:b w:val="0"/>
      <w:sz w:val="32"/>
    </w:rPr>
  </w:style>
  <w:style w:type="paragraph" w:styleId="Citadestacada">
    <w:name w:val="Intense Quote"/>
    <w:basedOn w:val="Normal"/>
    <w:next w:val="Normal"/>
    <w:qFormat/>
    <w:pPr>
      <w:pBdr>
        <w:top w:val="none" w:sz="0" w:space="0" w:color="000000"/>
        <w:left w:val="none" w:sz="0" w:space="0" w:color="000000"/>
        <w:bottom w:val="single" w:sz="4" w:space="4" w:color="4F81BD"/>
        <w:right w:val="none" w:sz="0" w:space="0" w:color="000000"/>
      </w:pBdr>
      <w:spacing w:before="200" w:after="280"/>
      <w:ind w:left="936" w:right="936"/>
    </w:pPr>
    <w:rPr>
      <w:rFonts w:ascii="Arial" w:hAnsi="Arial" w:cs="Arial"/>
      <w:b/>
      <w:bCs/>
      <w:i/>
      <w:iCs/>
      <w:color w:val="C0504D"/>
      <w:sz w:val="19"/>
    </w:rPr>
  </w:style>
  <w:style w:type="paragraph" w:customStyle="1" w:styleId="PrrafosCuerpo">
    <w:name w:val="Párrafos Cuerpo"/>
    <w:basedOn w:val="Normal"/>
    <w:next w:val="Normal"/>
    <w:pPr>
      <w:spacing w:after="120"/>
    </w:pPr>
    <w:rPr>
      <w:rFonts w:eastAsia="Times New Roman"/>
      <w:sz w:val="24"/>
      <w:szCs w:val="24"/>
    </w:rPr>
  </w:style>
  <w:style w:type="paragraph" w:customStyle="1" w:styleId="BulletCuerpo">
    <w:name w:val="Bullet Cuerpo"/>
    <w:basedOn w:val="Normal"/>
    <w:next w:val="Normal"/>
    <w:pPr>
      <w:numPr>
        <w:numId w:val="46"/>
      </w:numPr>
      <w:spacing w:before="60" w:after="60"/>
    </w:pPr>
    <w:rPr>
      <w:rFonts w:eastAsia="MS Mincho"/>
      <w:sz w:val="24"/>
      <w:szCs w:val="20"/>
    </w:rPr>
  </w:style>
  <w:style w:type="paragraph" w:customStyle="1" w:styleId="TextoEstndar">
    <w:name w:val="Texto Estándar"/>
    <w:basedOn w:val="Normal"/>
    <w:pPr>
      <w:overflowPunct w:val="0"/>
      <w:autoSpaceDE w:val="0"/>
      <w:spacing w:before="0" w:after="120" w:line="240" w:lineRule="atLeast"/>
      <w:ind w:left="1077"/>
    </w:pPr>
    <w:rPr>
      <w:rFonts w:eastAsia="Times New Roman"/>
      <w:spacing w:val="-5"/>
      <w:szCs w:val="20"/>
    </w:rPr>
  </w:style>
  <w:style w:type="paragraph" w:customStyle="1" w:styleId="CVBullet">
    <w:name w:val="CV Bullet"/>
    <w:basedOn w:val="Prrafodelista"/>
    <w:pPr>
      <w:numPr>
        <w:numId w:val="19"/>
      </w:numPr>
      <w:ind w:right="283" w:firstLine="0"/>
    </w:pPr>
    <w:rPr>
      <w:rFonts w:ascii="Calibri" w:hAnsi="Calibri" w:cs="Calibri"/>
    </w:rPr>
  </w:style>
  <w:style w:type="paragraph" w:customStyle="1" w:styleId="Style4">
    <w:name w:val="Style4"/>
    <w:basedOn w:val="Ttulo2"/>
    <w:pPr>
      <w:numPr>
        <w:ilvl w:val="0"/>
        <w:numId w:val="0"/>
      </w:numPr>
    </w:pPr>
    <w:rPr>
      <w:b w:val="0"/>
    </w:rPr>
  </w:style>
  <w:style w:type="paragraph" w:customStyle="1" w:styleId="CVTitulo">
    <w:name w:val="CV Titulo"/>
    <w:basedOn w:val="Style4"/>
  </w:style>
  <w:style w:type="paragraph" w:customStyle="1" w:styleId="CVTitulo2">
    <w:name w:val="CV Titulo 2"/>
    <w:basedOn w:val="Ttulo2"/>
    <w:pPr>
      <w:numPr>
        <w:ilvl w:val="0"/>
        <w:numId w:val="0"/>
      </w:numPr>
    </w:pPr>
    <w:rPr>
      <w:b w:val="0"/>
    </w:rPr>
  </w:style>
  <w:style w:type="paragraph" w:customStyle="1" w:styleId="Style5">
    <w:name w:val="Style5"/>
    <w:basedOn w:val="CVTitulo"/>
    <w:rPr>
      <w:b/>
    </w:rPr>
  </w:style>
  <w:style w:type="paragraph" w:customStyle="1" w:styleId="CABLEVISIONH1">
    <w:name w:val="CABLEVISION H1"/>
    <w:basedOn w:val="CNHead10"/>
    <w:rPr>
      <w:b w:val="0"/>
      <w:iCs/>
    </w:rPr>
  </w:style>
  <w:style w:type="paragraph" w:customStyle="1" w:styleId="CABLEVISIONH2">
    <w:name w:val="CABLEVISION H2"/>
    <w:basedOn w:val="Heading2Helvetica"/>
    <w:next w:val="IBMTextoNormal10"/>
    <w:pPr>
      <w:numPr>
        <w:numId w:val="0"/>
      </w:numPr>
    </w:pPr>
  </w:style>
  <w:style w:type="paragraph" w:styleId="HTMLconformatoprevio">
    <w:name w:val="HTML Preformatted"/>
    <w:basedOn w:val="Normal"/>
    <w:pPr>
      <w:spacing w:before="0"/>
      <w:jc w:val="left"/>
    </w:pPr>
    <w:rPr>
      <w:rFonts w:ascii="Courier New" w:eastAsia="Times New Roman" w:hAnsi="Courier New" w:cs="Courier New"/>
      <w:szCs w:val="20"/>
    </w:rPr>
  </w:style>
  <w:style w:type="paragraph" w:customStyle="1" w:styleId="Respuesta">
    <w:name w:val="Respuesta"/>
    <w:basedOn w:val="Normal"/>
    <w:pPr>
      <w:spacing w:before="0" w:after="120"/>
    </w:pPr>
    <w:rPr>
      <w:rFonts w:ascii="Arial" w:eastAsia="Times New Roman" w:hAnsi="Arial" w:cs="Arial"/>
      <w:i/>
      <w:color w:val="548DD4"/>
      <w:sz w:val="22"/>
      <w:szCs w:val="20"/>
    </w:rPr>
  </w:style>
  <w:style w:type="paragraph" w:customStyle="1" w:styleId="shortdesc">
    <w:name w:val="shortdesc"/>
    <w:basedOn w:val="Normal"/>
    <w:pPr>
      <w:spacing w:before="280" w:after="280"/>
      <w:jc w:val="left"/>
    </w:pPr>
    <w:rPr>
      <w:rFonts w:ascii="Times New Roman" w:eastAsia="Times New Roman" w:hAnsi="Times New Roman" w:cs="Times New Roman"/>
      <w:sz w:val="24"/>
      <w:szCs w:val="24"/>
    </w:rPr>
  </w:style>
  <w:style w:type="paragraph" w:customStyle="1" w:styleId="p">
    <w:name w:val="p"/>
    <w:basedOn w:val="Normal"/>
    <w:pPr>
      <w:spacing w:before="280" w:after="280"/>
      <w:jc w:val="left"/>
    </w:pPr>
    <w:rPr>
      <w:rFonts w:ascii="Times New Roman" w:eastAsia="Times New Roman" w:hAnsi="Times New Roman" w:cs="Times New Roman"/>
      <w:sz w:val="24"/>
      <w:szCs w:val="24"/>
    </w:rPr>
  </w:style>
  <w:style w:type="paragraph" w:customStyle="1" w:styleId="Paragraph">
    <w:name w:val="Paragraph"/>
    <w:basedOn w:val="Normal"/>
    <w:pPr>
      <w:spacing w:line="290" w:lineRule="exact"/>
    </w:pPr>
    <w:rPr>
      <w:rFonts w:ascii="Arial" w:eastAsia="Times New Roman" w:hAnsi="Arial" w:cs="Arial"/>
      <w:spacing w:val="-2"/>
      <w:kern w:val="1"/>
      <w:szCs w:val="22"/>
    </w:rPr>
  </w:style>
  <w:style w:type="paragraph" w:styleId="Textonotaalfinal">
    <w:name w:val="endnote text"/>
    <w:basedOn w:val="Normal"/>
    <w:pPr>
      <w:spacing w:before="0"/>
    </w:pPr>
    <w:rPr>
      <w:szCs w:val="20"/>
    </w:rPr>
  </w:style>
  <w:style w:type="paragraph" w:customStyle="1" w:styleId="afive">
    <w:name w:val="afive"/>
    <w:basedOn w:val="Normal"/>
    <w:pPr>
      <w:spacing w:before="0"/>
      <w:jc w:val="center"/>
    </w:pPr>
    <w:rPr>
      <w:rFonts w:ascii="Arial" w:eastAsia="MS Mincho" w:hAnsi="Arial" w:cs="Arial"/>
      <w:b/>
      <w:bCs/>
      <w:sz w:val="10"/>
      <w:szCs w:val="10"/>
    </w:rPr>
  </w:style>
  <w:style w:type="paragraph" w:customStyle="1" w:styleId="Bullet1">
    <w:name w:val="Bullet 1"/>
    <w:basedOn w:val="Normal"/>
    <w:pPr>
      <w:numPr>
        <w:numId w:val="24"/>
      </w:numPr>
      <w:spacing w:before="28" w:after="28"/>
    </w:pPr>
    <w:rPr>
      <w:rFonts w:ascii="Arial" w:eastAsia="Times New Roman" w:hAnsi="Arial" w:cs="Arial"/>
      <w:szCs w:val="24"/>
    </w:rPr>
  </w:style>
  <w:style w:type="paragraph" w:customStyle="1" w:styleId="Anexos">
    <w:name w:val="Anexos"/>
    <w:basedOn w:val="Ttulo2"/>
    <w:pPr>
      <w:numPr>
        <w:ilvl w:val="0"/>
        <w:numId w:val="42"/>
      </w:numPr>
    </w:pPr>
    <w:rPr>
      <w:b w:val="0"/>
    </w:rPr>
  </w:style>
  <w:style w:type="paragraph" w:styleId="Subttulo">
    <w:name w:val="Subtitle"/>
    <w:basedOn w:val="Normal"/>
    <w:next w:val="Normal"/>
    <w:qFormat/>
    <w:pPr>
      <w:spacing w:after="160"/>
    </w:pPr>
    <w:rPr>
      <w:rFonts w:eastAsia="Times New Roman"/>
      <w:color w:val="5A5A5A"/>
      <w:spacing w:val="15"/>
      <w:sz w:val="22"/>
      <w:szCs w:val="22"/>
    </w:rPr>
  </w:style>
  <w:style w:type="paragraph" w:customStyle="1" w:styleId="CoverPage2">
    <w:name w:val="Cover Page 2"/>
    <w:basedOn w:val="Subttulo"/>
    <w:pPr>
      <w:spacing w:before="240" w:after="0" w:line="276" w:lineRule="auto"/>
    </w:pPr>
    <w:rPr>
      <w:rFonts w:ascii="Arial" w:hAnsi="Arial" w:cs="Arial"/>
      <w:b/>
      <w:color w:val="00B2EF"/>
      <w:spacing w:val="0"/>
      <w:sz w:val="90"/>
      <w:szCs w:val="90"/>
    </w:rPr>
  </w:style>
  <w:style w:type="paragraph" w:customStyle="1" w:styleId="HeadingB">
    <w:name w:val="Heading B"/>
    <w:basedOn w:val="Ttulo2"/>
    <w:pPr>
      <w:keepLines w:val="0"/>
      <w:numPr>
        <w:ilvl w:val="0"/>
        <w:numId w:val="0"/>
      </w:numPr>
      <w:pBdr>
        <w:top w:val="single" w:sz="6" w:space="1" w:color="000000"/>
        <w:left w:val="none" w:sz="0" w:space="0" w:color="000000"/>
        <w:bottom w:val="none" w:sz="0" w:space="0" w:color="000000"/>
        <w:right w:val="none" w:sz="0" w:space="0" w:color="000000"/>
      </w:pBdr>
      <w:overflowPunct w:val="0"/>
      <w:autoSpaceDE w:val="0"/>
      <w:spacing w:before="425" w:after="113"/>
      <w:ind w:left="652" w:hanging="652"/>
      <w:textAlignment w:val="baseline"/>
    </w:pPr>
    <w:rPr>
      <w:rFonts w:ascii="Arial" w:hAnsi="Arial" w:cs="Times New Roman"/>
      <w:color w:val="auto"/>
      <w:szCs w:val="20"/>
    </w:rPr>
  </w:style>
  <w:style w:type="paragraph" w:customStyle="1" w:styleId="REPORT4">
    <w:name w:val="REPORT4"/>
    <w:pPr>
      <w:suppressAutoHyphens/>
      <w:jc w:val="both"/>
    </w:pPr>
    <w:rPr>
      <w:rFonts w:ascii="Calibri" w:eastAsia="Calibri" w:hAnsi="Calibri" w:cs="Calibri"/>
      <w:color w:val="000000"/>
      <w:lang w:val="es-MX" w:eastAsia="zh-CN"/>
    </w:rPr>
  </w:style>
  <w:style w:type="character" w:styleId="Mencinsinresolver">
    <w:name w:val="Unresolved Mention"/>
    <w:uiPriority w:val="99"/>
    <w:semiHidden/>
    <w:unhideWhenUsed/>
    <w:rsid w:val="00F45A7B"/>
    <w:rPr>
      <w:color w:val="605E5C"/>
      <w:shd w:val="clear" w:color="auto" w:fill="E1DFDD"/>
    </w:rPr>
  </w:style>
  <w:style w:type="table" w:styleId="Tablaconcuadrcula">
    <w:name w:val="Table Grid"/>
    <w:basedOn w:val="Tablanormal"/>
    <w:uiPriority w:val="39"/>
    <w:rsid w:val="00234C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234C45"/>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Tablaconcuadrcula4-nfasis1">
    <w:name w:val="Grid Table 4 Accent 1"/>
    <w:basedOn w:val="Tablanormal"/>
    <w:uiPriority w:val="49"/>
    <w:rsid w:val="00234C45"/>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277422">
      <w:bodyDiv w:val="1"/>
      <w:marLeft w:val="0"/>
      <w:marRight w:val="0"/>
      <w:marTop w:val="0"/>
      <w:marBottom w:val="0"/>
      <w:divBdr>
        <w:top w:val="none" w:sz="0" w:space="0" w:color="auto"/>
        <w:left w:val="none" w:sz="0" w:space="0" w:color="auto"/>
        <w:bottom w:val="none" w:sz="0" w:space="0" w:color="auto"/>
        <w:right w:val="none" w:sz="0" w:space="0" w:color="auto"/>
      </w:divBdr>
    </w:div>
    <w:div w:id="426075710">
      <w:bodyDiv w:val="1"/>
      <w:marLeft w:val="0"/>
      <w:marRight w:val="0"/>
      <w:marTop w:val="0"/>
      <w:marBottom w:val="0"/>
      <w:divBdr>
        <w:top w:val="none" w:sz="0" w:space="0" w:color="auto"/>
        <w:left w:val="none" w:sz="0" w:space="0" w:color="auto"/>
        <w:bottom w:val="none" w:sz="0" w:space="0" w:color="auto"/>
        <w:right w:val="none" w:sz="0" w:space="0" w:color="auto"/>
      </w:divBdr>
    </w:div>
    <w:div w:id="584144885">
      <w:bodyDiv w:val="1"/>
      <w:marLeft w:val="0"/>
      <w:marRight w:val="0"/>
      <w:marTop w:val="0"/>
      <w:marBottom w:val="0"/>
      <w:divBdr>
        <w:top w:val="none" w:sz="0" w:space="0" w:color="auto"/>
        <w:left w:val="none" w:sz="0" w:space="0" w:color="auto"/>
        <w:bottom w:val="none" w:sz="0" w:space="0" w:color="auto"/>
        <w:right w:val="none" w:sz="0" w:space="0" w:color="auto"/>
      </w:divBdr>
    </w:div>
    <w:div w:id="680012282">
      <w:bodyDiv w:val="1"/>
      <w:marLeft w:val="0"/>
      <w:marRight w:val="0"/>
      <w:marTop w:val="0"/>
      <w:marBottom w:val="0"/>
      <w:divBdr>
        <w:top w:val="none" w:sz="0" w:space="0" w:color="auto"/>
        <w:left w:val="none" w:sz="0" w:space="0" w:color="auto"/>
        <w:bottom w:val="none" w:sz="0" w:space="0" w:color="auto"/>
        <w:right w:val="none" w:sz="0" w:space="0" w:color="auto"/>
      </w:divBdr>
    </w:div>
    <w:div w:id="1184393690">
      <w:bodyDiv w:val="1"/>
      <w:marLeft w:val="0"/>
      <w:marRight w:val="0"/>
      <w:marTop w:val="0"/>
      <w:marBottom w:val="0"/>
      <w:divBdr>
        <w:top w:val="none" w:sz="0" w:space="0" w:color="auto"/>
        <w:left w:val="none" w:sz="0" w:space="0" w:color="auto"/>
        <w:bottom w:val="none" w:sz="0" w:space="0" w:color="auto"/>
        <w:right w:val="none" w:sz="0" w:space="0" w:color="auto"/>
      </w:divBdr>
    </w:div>
    <w:div w:id="1552570390">
      <w:bodyDiv w:val="1"/>
      <w:marLeft w:val="0"/>
      <w:marRight w:val="0"/>
      <w:marTop w:val="0"/>
      <w:marBottom w:val="0"/>
      <w:divBdr>
        <w:top w:val="none" w:sz="0" w:space="0" w:color="auto"/>
        <w:left w:val="none" w:sz="0" w:space="0" w:color="auto"/>
        <w:bottom w:val="none" w:sz="0" w:space="0" w:color="auto"/>
        <w:right w:val="none" w:sz="0" w:space="0" w:color="auto"/>
      </w:divBdr>
    </w:div>
    <w:div w:id="1810055402">
      <w:bodyDiv w:val="1"/>
      <w:marLeft w:val="0"/>
      <w:marRight w:val="0"/>
      <w:marTop w:val="0"/>
      <w:marBottom w:val="0"/>
      <w:divBdr>
        <w:top w:val="none" w:sz="0" w:space="0" w:color="auto"/>
        <w:left w:val="none" w:sz="0" w:space="0" w:color="auto"/>
        <w:bottom w:val="none" w:sz="0" w:space="0" w:color="auto"/>
        <w:right w:val="none" w:sz="0" w:space="0" w:color="auto"/>
      </w:divBdr>
    </w:div>
    <w:div w:id="186308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122297\Desktop\US%20ST%20Hub%20Reduced%20Margin%20Template%2004-10.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69778-85D4-4F77-A136-8251C7FBE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 ST Hub Reduced Margin Template 04-10</Template>
  <TotalTime>0</TotalTime>
  <Pages>4</Pages>
  <Words>628</Words>
  <Characters>3456</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FUNCIONAL</vt:lpstr>
      <vt:lpstr>DOCUMENTO FUNCIONAL</vt:lpstr>
    </vt:vector>
  </TitlesOfParts>
  <Company/>
  <LinksUpToDate>false</LinksUpToDate>
  <CharactersWithSpaces>4076</CharactersWithSpaces>
  <SharedDoc>false</SharedDoc>
  <HLinks>
    <vt:vector size="66" baseType="variant">
      <vt:variant>
        <vt:i4>6488105</vt:i4>
      </vt:variant>
      <vt:variant>
        <vt:i4>54</vt:i4>
      </vt:variant>
      <vt:variant>
        <vt:i4>0</vt:i4>
      </vt:variant>
      <vt:variant>
        <vt:i4>5</vt:i4>
      </vt:variant>
      <vt:variant>
        <vt:lpwstr>https://bicdaas.sccd.ibmserviceengage.com/maximo_telecom2/oslc/os/t_troubleticket</vt:lpwstr>
      </vt:variant>
      <vt:variant>
        <vt:lpwstr/>
      </vt:variant>
      <vt:variant>
        <vt:i4>6357047</vt:i4>
      </vt:variant>
      <vt:variant>
        <vt:i4>51</vt:i4>
      </vt:variant>
      <vt:variant>
        <vt:i4>0</vt:i4>
      </vt:variant>
      <vt:variant>
        <vt:i4>5</vt:i4>
      </vt:variant>
      <vt:variant>
        <vt:lpwstr>https://bicdaas.sccd.ibmserviceengage.com/maximo_telecom2-dev2/oslc/os/t_troubleticket</vt:lpwstr>
      </vt:variant>
      <vt:variant>
        <vt:lpwstr/>
      </vt:variant>
      <vt:variant>
        <vt:i4>3080232</vt:i4>
      </vt:variant>
      <vt:variant>
        <vt:i4>48</vt:i4>
      </vt:variant>
      <vt:variant>
        <vt:i4>0</vt:i4>
      </vt:variant>
      <vt:variant>
        <vt:i4>5</vt:i4>
      </vt:variant>
      <vt:variant>
        <vt:lpwstr>https://bicdaas.sccd.ibmserviceengage.com/maximo_telecom2-uat/oslc/os/t_troubleticket</vt:lpwstr>
      </vt:variant>
      <vt:variant>
        <vt:lpwstr/>
      </vt:variant>
      <vt:variant>
        <vt:i4>2818107</vt:i4>
      </vt:variant>
      <vt:variant>
        <vt:i4>45</vt:i4>
      </vt:variant>
      <vt:variant>
        <vt:i4>0</vt:i4>
      </vt:variant>
      <vt:variant>
        <vt:i4>5</vt:i4>
      </vt:variant>
      <vt:variant>
        <vt:lpwstr>https://bicdaas.sccd.ibmserviceengage.com/maximo_telecom2-dev/oslc/os/t_troubleticket</vt:lpwstr>
      </vt:variant>
      <vt:variant>
        <vt:lpwstr/>
      </vt:variant>
      <vt:variant>
        <vt:i4>1507380</vt:i4>
      </vt:variant>
      <vt:variant>
        <vt:i4>38</vt:i4>
      </vt:variant>
      <vt:variant>
        <vt:i4>0</vt:i4>
      </vt:variant>
      <vt:variant>
        <vt:i4>5</vt:i4>
      </vt:variant>
      <vt:variant>
        <vt:lpwstr/>
      </vt:variant>
      <vt:variant>
        <vt:lpwstr>_Toc11793018</vt:lpwstr>
      </vt:variant>
      <vt:variant>
        <vt:i4>1572916</vt:i4>
      </vt:variant>
      <vt:variant>
        <vt:i4>32</vt:i4>
      </vt:variant>
      <vt:variant>
        <vt:i4>0</vt:i4>
      </vt:variant>
      <vt:variant>
        <vt:i4>5</vt:i4>
      </vt:variant>
      <vt:variant>
        <vt:lpwstr/>
      </vt:variant>
      <vt:variant>
        <vt:lpwstr>_Toc11793017</vt:lpwstr>
      </vt:variant>
      <vt:variant>
        <vt:i4>1638452</vt:i4>
      </vt:variant>
      <vt:variant>
        <vt:i4>26</vt:i4>
      </vt:variant>
      <vt:variant>
        <vt:i4>0</vt:i4>
      </vt:variant>
      <vt:variant>
        <vt:i4>5</vt:i4>
      </vt:variant>
      <vt:variant>
        <vt:lpwstr/>
      </vt:variant>
      <vt:variant>
        <vt:lpwstr>_Toc11793016</vt:lpwstr>
      </vt:variant>
      <vt:variant>
        <vt:i4>1703988</vt:i4>
      </vt:variant>
      <vt:variant>
        <vt:i4>20</vt:i4>
      </vt:variant>
      <vt:variant>
        <vt:i4>0</vt:i4>
      </vt:variant>
      <vt:variant>
        <vt:i4>5</vt:i4>
      </vt:variant>
      <vt:variant>
        <vt:lpwstr/>
      </vt:variant>
      <vt:variant>
        <vt:lpwstr>_Toc11793015</vt:lpwstr>
      </vt:variant>
      <vt:variant>
        <vt:i4>1769524</vt:i4>
      </vt:variant>
      <vt:variant>
        <vt:i4>14</vt:i4>
      </vt:variant>
      <vt:variant>
        <vt:i4>0</vt:i4>
      </vt:variant>
      <vt:variant>
        <vt:i4>5</vt:i4>
      </vt:variant>
      <vt:variant>
        <vt:lpwstr/>
      </vt:variant>
      <vt:variant>
        <vt:lpwstr>_Toc11793014</vt:lpwstr>
      </vt:variant>
      <vt:variant>
        <vt:i4>1835060</vt:i4>
      </vt:variant>
      <vt:variant>
        <vt:i4>8</vt:i4>
      </vt:variant>
      <vt:variant>
        <vt:i4>0</vt:i4>
      </vt:variant>
      <vt:variant>
        <vt:i4>5</vt:i4>
      </vt:variant>
      <vt:variant>
        <vt:lpwstr/>
      </vt:variant>
      <vt:variant>
        <vt:lpwstr>_Toc11793013</vt:lpwstr>
      </vt:variant>
      <vt:variant>
        <vt:i4>1900596</vt:i4>
      </vt:variant>
      <vt:variant>
        <vt:i4>2</vt:i4>
      </vt:variant>
      <vt:variant>
        <vt:i4>0</vt:i4>
      </vt:variant>
      <vt:variant>
        <vt:i4>5</vt:i4>
      </vt:variant>
      <vt:variant>
        <vt:lpwstr/>
      </vt:variant>
      <vt:variant>
        <vt:lpwstr>_Toc11793012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FUNCIONAL</dc:title>
  <dc:subject/>
  <dc:creator>IBM</dc:creator>
  <cp:keywords/>
  <dc:description/>
  <cp:lastModifiedBy>Matias Ezequiel Gonzalez Samperi</cp:lastModifiedBy>
  <cp:revision>2</cp:revision>
  <cp:lastPrinted>2018-02-15T14:00:00Z</cp:lastPrinted>
  <dcterms:created xsi:type="dcterms:W3CDTF">2020-11-15T21:10:00Z</dcterms:created>
  <dcterms:modified xsi:type="dcterms:W3CDTF">2020-11-15T21:10:00Z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CABLEVISIÓN</vt:lpwstr>
  </property>
</Properties>
</file>